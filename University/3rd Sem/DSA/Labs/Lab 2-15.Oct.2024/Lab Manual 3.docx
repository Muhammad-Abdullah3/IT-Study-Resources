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7552" w14:textId="5DD5B131" w:rsidR="003740AC" w:rsidRPr="00914FFE" w:rsidRDefault="003638F9" w:rsidP="00C714B3">
      <w:pPr>
        <w:spacing w:before="59"/>
        <w:rPr>
          <w:rFonts w:asciiTheme="majorBidi" w:hAnsiTheme="majorBidi" w:cstheme="majorBidi"/>
          <w:sz w:val="22"/>
          <w:szCs w:val="22"/>
        </w:rPr>
        <w:sectPr w:rsidR="003740AC" w:rsidRPr="00914FFE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65920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77777777" w:rsidR="003740AC" w:rsidRPr="00914FFE" w:rsidRDefault="003740AC">
      <w:pPr>
        <w:spacing w:before="1" w:line="280" w:lineRule="exact"/>
        <w:rPr>
          <w:rFonts w:asciiTheme="majorBidi" w:hAnsiTheme="majorBidi" w:cstheme="majorBidi"/>
          <w:sz w:val="28"/>
          <w:szCs w:val="28"/>
        </w:rPr>
      </w:pPr>
    </w:p>
    <w:p w14:paraId="481828E0" w14:textId="77777777" w:rsidR="003638F9" w:rsidRDefault="003638F9" w:rsidP="003638F9">
      <w:r>
        <w:t xml:space="preserve">Q: Design a class named CustomerData. </w:t>
      </w:r>
    </w:p>
    <w:p w14:paraId="61E4F5AF" w14:textId="77777777" w:rsidR="003638F9" w:rsidRDefault="003638F9" w:rsidP="003638F9">
      <w:r>
        <w:t xml:space="preserve">The CustomerData class should have the following member variables: </w:t>
      </w:r>
    </w:p>
    <w:p w14:paraId="27B23263" w14:textId="77777777" w:rsidR="003638F9" w:rsidRDefault="003638F9" w:rsidP="003638F9">
      <w:r>
        <w:t>•</w:t>
      </w:r>
      <w:r>
        <w:tab/>
        <w:t>customerNumber</w:t>
      </w:r>
    </w:p>
    <w:p w14:paraId="7A43C472" w14:textId="77777777" w:rsidR="003638F9" w:rsidRDefault="003638F9" w:rsidP="003638F9">
      <w:r>
        <w:t>•</w:t>
      </w:r>
      <w:r>
        <w:tab/>
        <w:t>Customer Name</w:t>
      </w:r>
    </w:p>
    <w:p w14:paraId="14D44A5E" w14:textId="77777777" w:rsidR="003638F9" w:rsidRDefault="003638F9" w:rsidP="003638F9">
      <w:r>
        <w:t>•</w:t>
      </w:r>
      <w:r>
        <w:tab/>
        <w:t>Address</w:t>
      </w:r>
    </w:p>
    <w:p w14:paraId="2F35C2DA" w14:textId="77777777" w:rsidR="003638F9" w:rsidRDefault="003638F9" w:rsidP="003638F9">
      <w:r>
        <w:t>•</w:t>
      </w:r>
      <w:r>
        <w:tab/>
        <w:t xml:space="preserve">mailingList </w:t>
      </w:r>
    </w:p>
    <w:p w14:paraId="3C8102B5" w14:textId="77777777" w:rsidR="003638F9" w:rsidRDefault="003638F9" w:rsidP="003638F9">
      <w:r>
        <w:t xml:space="preserve">The customerNumber variable will be used to hold a unique integer for each customer. The mailingList variable should be a bool. It will be set to true if the customer wishes to be on a mailing list, or false if the customer does not wish to be on a mailing list. Write appropriate getter setter functions for these member variables. </w:t>
      </w:r>
    </w:p>
    <w:p w14:paraId="3C51A79B" w14:textId="77777777" w:rsidR="003638F9" w:rsidRDefault="003638F9" w:rsidP="003638F9"/>
    <w:p w14:paraId="2397B496" w14:textId="77777777" w:rsidR="003638F9" w:rsidRDefault="003638F9" w:rsidP="003638F9">
      <w:r>
        <w:t>Q: A retail store has a preferred customer plan where customers may earn discounts on all their purchases. The amount of a customer’s discount is determined by the amount of the customer’s cumulative purchases in the store.</w:t>
      </w:r>
    </w:p>
    <w:p w14:paraId="0DF798B7" w14:textId="77777777" w:rsidR="003638F9" w:rsidRDefault="003638F9" w:rsidP="003638F9">
      <w:r>
        <w:t xml:space="preserve"> • When a preferred customer spends $500, he or she gets a 5% discount on all future purchases. </w:t>
      </w:r>
    </w:p>
    <w:p w14:paraId="6EAA5D20" w14:textId="77777777" w:rsidR="003638F9" w:rsidRDefault="003638F9" w:rsidP="003638F9">
      <w:r>
        <w:t xml:space="preserve">• When a preferred customer spends $1,000, he or she gets a 6% discount on all future purchases. </w:t>
      </w:r>
    </w:p>
    <w:p w14:paraId="18C37AC1" w14:textId="77777777" w:rsidR="003638F9" w:rsidRDefault="003638F9" w:rsidP="003638F9">
      <w:r>
        <w:t xml:space="preserve">• When a preferred customer spends $1,500, he or she gets a 7% discount on all future purchases. </w:t>
      </w:r>
    </w:p>
    <w:p w14:paraId="1E4907C5" w14:textId="77777777" w:rsidR="003638F9" w:rsidRDefault="003638F9" w:rsidP="003638F9">
      <w:r>
        <w:t xml:space="preserve">• When a preferred customer spends $2,000 or more, he or she gets a 10% discount on all future purchases. </w:t>
      </w:r>
    </w:p>
    <w:p w14:paraId="72BBD93E" w14:textId="77777777" w:rsidR="003638F9" w:rsidRDefault="003638F9" w:rsidP="003638F9">
      <w:r>
        <w:t xml:space="preserve">Design a class named PreferredCustomer, which is derived from the CustomerData class you created. The PreferredCustomer class should have the following member variables: </w:t>
      </w:r>
    </w:p>
    <w:p w14:paraId="2B8A2712" w14:textId="77777777" w:rsidR="003638F9" w:rsidRDefault="003638F9" w:rsidP="003638F9">
      <w:r>
        <w:t xml:space="preserve">• purchasesAmount  (a double) </w:t>
      </w:r>
    </w:p>
    <w:p w14:paraId="6E09A7A4" w14:textId="77777777" w:rsidR="003638F9" w:rsidRDefault="003638F9" w:rsidP="003638F9">
      <w:r>
        <w:t xml:space="preserve">• discountLevel  (a double) </w:t>
      </w:r>
    </w:p>
    <w:p w14:paraId="03713113" w14:textId="77777777" w:rsidR="003638F9" w:rsidRDefault="003638F9" w:rsidP="003638F9">
      <w:r>
        <w:t>provide default and parameterized constructor (with super keyword set values of parent’s attributes), and toString method.</w:t>
      </w:r>
    </w:p>
    <w:p w14:paraId="287447FF" w14:textId="77777777" w:rsidR="003638F9" w:rsidRDefault="003638F9" w:rsidP="003638F9">
      <w:r>
        <w:t xml:space="preserve">The purchasesAmount variable holds the total of a customer’s purchases to date. </w:t>
      </w:r>
    </w:p>
    <w:p w14:paraId="0FFACDEB" w14:textId="77777777" w:rsidR="003638F9" w:rsidRDefault="003638F9" w:rsidP="003638F9">
      <w:r>
        <w:t xml:space="preserve">The discountLevel variable should be set to the correct discount percentage, according to the store’s preferred customer plan. </w:t>
      </w:r>
    </w:p>
    <w:p w14:paraId="23BA6067" w14:textId="77777777" w:rsidR="003638F9" w:rsidRDefault="003638F9" w:rsidP="003638F9">
      <w:r>
        <w:t>Also calculate discount Amount based on discount.</w:t>
      </w:r>
    </w:p>
    <w:p w14:paraId="40111374" w14:textId="77777777" w:rsidR="003638F9" w:rsidRDefault="003638F9" w:rsidP="003638F9">
      <w:r>
        <w:t>Provide getters as well.</w:t>
      </w:r>
    </w:p>
    <w:p w14:paraId="6A242048" w14:textId="77777777" w:rsidR="003638F9" w:rsidRDefault="003638F9" w:rsidP="003638F9">
      <w:r>
        <w:t>Write appropriate member functions for this class,</w:t>
      </w:r>
    </w:p>
    <w:p w14:paraId="06F74D84" w14:textId="77777777" w:rsidR="003638F9" w:rsidRDefault="003638F9" w:rsidP="003638F9">
      <w:r>
        <w:t xml:space="preserve">Now in Main class create and ArrayList and add customers into it and display the customers details, purchase of each customer along with discount he/she gets. </w:t>
      </w:r>
    </w:p>
    <w:p w14:paraId="58656EE2" w14:textId="77777777" w:rsidR="003638F9" w:rsidRDefault="003638F9" w:rsidP="003638F9">
      <w:r>
        <w:t>Input Validation: Do not accept negative values for any sales figures.</w:t>
      </w:r>
    </w:p>
    <w:p w14:paraId="25A9551C" w14:textId="77777777" w:rsidR="00733D5F" w:rsidRPr="00914FFE" w:rsidRDefault="00733D5F">
      <w:pPr>
        <w:ind w:left="100"/>
        <w:rPr>
          <w:rFonts w:asciiTheme="majorBidi" w:eastAsia="Calibri" w:hAnsiTheme="majorBidi" w:cstheme="majorBidi"/>
          <w:b/>
          <w:color w:val="2E5395"/>
          <w:sz w:val="28"/>
          <w:szCs w:val="28"/>
        </w:rPr>
      </w:pPr>
    </w:p>
    <w:sectPr w:rsidR="00733D5F" w:rsidRPr="00914FFE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1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C"/>
    <w:rsid w:val="00033CFD"/>
    <w:rsid w:val="00074707"/>
    <w:rsid w:val="00114414"/>
    <w:rsid w:val="00132BAB"/>
    <w:rsid w:val="00187404"/>
    <w:rsid w:val="001F4EE0"/>
    <w:rsid w:val="00201BA8"/>
    <w:rsid w:val="00224478"/>
    <w:rsid w:val="00243698"/>
    <w:rsid w:val="002542AE"/>
    <w:rsid w:val="002D7198"/>
    <w:rsid w:val="00355479"/>
    <w:rsid w:val="003638F9"/>
    <w:rsid w:val="003740AC"/>
    <w:rsid w:val="00421D56"/>
    <w:rsid w:val="004726C4"/>
    <w:rsid w:val="004741DE"/>
    <w:rsid w:val="004A31FF"/>
    <w:rsid w:val="004B17E7"/>
    <w:rsid w:val="004C2936"/>
    <w:rsid w:val="00515BCE"/>
    <w:rsid w:val="005622C4"/>
    <w:rsid w:val="005907C4"/>
    <w:rsid w:val="005F1C53"/>
    <w:rsid w:val="00621E9E"/>
    <w:rsid w:val="006252AD"/>
    <w:rsid w:val="0066185A"/>
    <w:rsid w:val="00675D6D"/>
    <w:rsid w:val="006764BD"/>
    <w:rsid w:val="00733D5F"/>
    <w:rsid w:val="00773FF7"/>
    <w:rsid w:val="00792CFD"/>
    <w:rsid w:val="007931DA"/>
    <w:rsid w:val="007E025D"/>
    <w:rsid w:val="008118E1"/>
    <w:rsid w:val="00874DE4"/>
    <w:rsid w:val="008B0F6F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7775B"/>
    <w:rsid w:val="00A96345"/>
    <w:rsid w:val="00A96C65"/>
    <w:rsid w:val="00AD5834"/>
    <w:rsid w:val="00B337CF"/>
    <w:rsid w:val="00B9643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A16D4"/>
    <w:rsid w:val="00E53EA3"/>
    <w:rsid w:val="00E5649E"/>
    <w:rsid w:val="00E74F35"/>
    <w:rsid w:val="00EB3C9C"/>
    <w:rsid w:val="00EC640B"/>
    <w:rsid w:val="00EE0FD9"/>
    <w:rsid w:val="00EE1AB0"/>
    <w:rsid w:val="00F24B1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327</Words>
  <Characters>1722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ATIKA ISLAM</cp:lastModifiedBy>
  <cp:revision>21</cp:revision>
  <dcterms:created xsi:type="dcterms:W3CDTF">2024-02-29T05:16:00Z</dcterms:created>
  <dcterms:modified xsi:type="dcterms:W3CDTF">2024-10-15T03:19:00Z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