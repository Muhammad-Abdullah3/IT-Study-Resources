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7552" w14:textId="5DD5B131" w:rsidR="003740AC" w:rsidRPr="00552371" w:rsidRDefault="001842D5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552371" w:rsidSect="00C67271">
          <w:pgSz w:w="11920" w:h="16840"/>
          <w:pgMar w:top="1560" w:right="1340" w:bottom="280" w:left="1520" w:header="720" w:footer="720" w:gutter="0"/>
          <w:cols w:space="720"/>
        </w:sectPr>
      </w:pPr>
      <w:r w:rsidRPr="00552371"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 w:rsidRPr="00552371">
        <w:rPr>
          <w:rFonts w:asciiTheme="majorBidi" w:hAnsiTheme="majorBidi" w:cstheme="majorBidi"/>
          <w:sz w:val="24"/>
          <w:szCs w:val="24"/>
        </w:rPr>
        <w:pict w14:anchorId="49FC7B40">
          <v:shape id="_x0000_i1028" type="#_x0000_t75" style="width:181pt;height:181pt">
            <v:imagedata r:id="rId6" o:title=""/>
          </v:shape>
        </w:pict>
      </w:r>
    </w:p>
    <w:p w14:paraId="5B32B137" w14:textId="6500F889" w:rsidR="003740AC" w:rsidRPr="00552371" w:rsidRDefault="008F53F3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sz w:val="24"/>
          <w:szCs w:val="24"/>
        </w:rPr>
        <w:lastRenderedPageBreak/>
        <w:t>LAB 0</w:t>
      </w:r>
      <w:r w:rsidR="00BE7A6B" w:rsidRPr="00552371">
        <w:rPr>
          <w:rFonts w:asciiTheme="majorBidi" w:hAnsiTheme="majorBidi" w:cstheme="majorBidi"/>
          <w:sz w:val="24"/>
          <w:szCs w:val="24"/>
        </w:rPr>
        <w:t>5</w:t>
      </w:r>
    </w:p>
    <w:p w14:paraId="2CC704F1" w14:textId="665A85DA" w:rsidR="007A38F5" w:rsidRPr="00552371" w:rsidRDefault="007A38F5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sz w:val="24"/>
          <w:szCs w:val="24"/>
        </w:rPr>
        <w:t>Miss Atika Islam</w:t>
      </w:r>
    </w:p>
    <w:p w14:paraId="25A9551C" w14:textId="24DE425D" w:rsidR="00733D5F" w:rsidRPr="00552371" w:rsidRDefault="00733D5F">
      <w:pPr>
        <w:ind w:left="10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092DE4EA" w14:textId="0BC0F901" w:rsidR="00362597" w:rsidRPr="00552371" w:rsidRDefault="00362597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051D507E" w14:textId="50A59CEE" w:rsidR="00AF60AE" w:rsidRPr="00552371" w:rsidRDefault="00AF60AE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5725C779" w14:textId="77777777" w:rsidR="00AF60AE" w:rsidRPr="00552371" w:rsidRDefault="00AF60AE" w:rsidP="008A4938">
      <w:pPr>
        <w:pStyle w:val="Heading3"/>
        <w:numPr>
          <w:ilvl w:val="0"/>
          <w:numId w:val="0"/>
        </w:numPr>
        <w:ind w:left="720"/>
        <w:rPr>
          <w:rFonts w:asciiTheme="majorBidi" w:hAnsiTheme="majorBidi"/>
          <w:sz w:val="24"/>
          <w:szCs w:val="24"/>
        </w:rPr>
      </w:pPr>
      <w:r w:rsidRPr="00552371">
        <w:rPr>
          <w:rStyle w:val="Strong"/>
          <w:rFonts w:asciiTheme="majorBidi" w:hAnsiTheme="majorBidi"/>
          <w:b/>
          <w:bCs/>
          <w:sz w:val="24"/>
          <w:szCs w:val="24"/>
        </w:rPr>
        <w:t>Basic Implementation of Bubble Sort and Insertion Sort</w:t>
      </w:r>
    </w:p>
    <w:p w14:paraId="5F626417" w14:textId="77777777" w:rsidR="00AF60AE" w:rsidRPr="00552371" w:rsidRDefault="00AF60AE" w:rsidP="00AF60AE">
      <w:pPr>
        <w:numPr>
          <w:ilvl w:val="0"/>
          <w:numId w:val="23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552371">
        <w:rPr>
          <w:rStyle w:val="Strong"/>
          <w:rFonts w:asciiTheme="majorBidi" w:eastAsiaTheme="majorEastAsia" w:hAnsiTheme="majorBidi" w:cstheme="majorBidi"/>
          <w:sz w:val="24"/>
          <w:szCs w:val="24"/>
        </w:rPr>
        <w:t>Problem</w:t>
      </w:r>
      <w:r w:rsidRPr="00552371">
        <w:rPr>
          <w:rFonts w:asciiTheme="majorBidi" w:hAnsiTheme="majorBidi" w:cstheme="majorBidi"/>
          <w:sz w:val="24"/>
          <w:szCs w:val="24"/>
        </w:rPr>
        <w:t xml:space="preserve">: Write two functions, one for </w:t>
      </w:r>
      <w:proofErr w:type="spellStart"/>
      <w:r w:rsidRPr="00552371">
        <w:rPr>
          <w:rStyle w:val="HTMLCode"/>
          <w:rFonts w:asciiTheme="majorBidi" w:eastAsiaTheme="minorEastAsia" w:hAnsiTheme="majorBidi" w:cstheme="majorBidi"/>
          <w:sz w:val="24"/>
          <w:szCs w:val="24"/>
        </w:rPr>
        <w:t>bubbleSort</w:t>
      </w:r>
      <w:proofErr w:type="spellEnd"/>
      <w:r w:rsidRPr="00552371">
        <w:rPr>
          <w:rFonts w:asciiTheme="majorBidi" w:hAnsiTheme="majorBidi" w:cstheme="majorBidi"/>
          <w:sz w:val="24"/>
          <w:szCs w:val="24"/>
        </w:rPr>
        <w:t xml:space="preserve"> and one for </w:t>
      </w:r>
      <w:proofErr w:type="spellStart"/>
      <w:r w:rsidRPr="00552371">
        <w:rPr>
          <w:rStyle w:val="HTMLCode"/>
          <w:rFonts w:asciiTheme="majorBidi" w:eastAsiaTheme="minorEastAsia" w:hAnsiTheme="majorBidi" w:cstheme="majorBidi"/>
          <w:sz w:val="24"/>
          <w:szCs w:val="24"/>
        </w:rPr>
        <w:t>insertionSort</w:t>
      </w:r>
      <w:proofErr w:type="spellEnd"/>
      <w:r w:rsidRPr="00552371">
        <w:rPr>
          <w:rFonts w:asciiTheme="majorBidi" w:hAnsiTheme="majorBidi" w:cstheme="majorBidi"/>
          <w:sz w:val="24"/>
          <w:szCs w:val="24"/>
        </w:rPr>
        <w:t>. Each function should take an array of integers and sort it in ascending order.</w:t>
      </w:r>
    </w:p>
    <w:p w14:paraId="5CA6BF37" w14:textId="77777777" w:rsidR="00AF60AE" w:rsidRPr="00552371" w:rsidRDefault="00AF60AE" w:rsidP="00AF60AE">
      <w:pPr>
        <w:numPr>
          <w:ilvl w:val="0"/>
          <w:numId w:val="23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552371">
        <w:rPr>
          <w:rStyle w:val="Strong"/>
          <w:rFonts w:asciiTheme="majorBidi" w:eastAsiaTheme="majorEastAsia" w:hAnsiTheme="majorBidi" w:cstheme="majorBidi"/>
          <w:sz w:val="24"/>
          <w:szCs w:val="24"/>
        </w:rPr>
        <w:t>Input</w:t>
      </w:r>
      <w:r w:rsidRPr="00552371">
        <w:rPr>
          <w:rFonts w:asciiTheme="majorBidi" w:hAnsiTheme="majorBidi" w:cstheme="majorBidi"/>
          <w:sz w:val="24"/>
          <w:szCs w:val="24"/>
        </w:rPr>
        <w:t xml:space="preserve">: An array of integers, e.g., </w:t>
      </w:r>
      <w:r w:rsidRPr="00552371">
        <w:rPr>
          <w:rStyle w:val="HTMLCode"/>
          <w:rFonts w:asciiTheme="majorBidi" w:eastAsiaTheme="minorEastAsia" w:hAnsiTheme="majorBidi" w:cstheme="majorBidi"/>
          <w:sz w:val="24"/>
          <w:szCs w:val="24"/>
        </w:rPr>
        <w:t>{5, 2, 9, 1, 5, 6}</w:t>
      </w:r>
    </w:p>
    <w:p w14:paraId="04027A4D" w14:textId="77777777" w:rsidR="00AF60AE" w:rsidRPr="00552371" w:rsidRDefault="00AF60AE" w:rsidP="00AF60AE">
      <w:pPr>
        <w:numPr>
          <w:ilvl w:val="0"/>
          <w:numId w:val="23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552371">
        <w:rPr>
          <w:rStyle w:val="Strong"/>
          <w:rFonts w:asciiTheme="majorBidi" w:eastAsiaTheme="majorEastAsia" w:hAnsiTheme="majorBidi" w:cstheme="majorBidi"/>
          <w:sz w:val="24"/>
          <w:szCs w:val="24"/>
        </w:rPr>
        <w:t>Output</w:t>
      </w:r>
      <w:r w:rsidRPr="00552371">
        <w:rPr>
          <w:rFonts w:asciiTheme="majorBidi" w:hAnsiTheme="majorBidi" w:cstheme="majorBidi"/>
          <w:sz w:val="24"/>
          <w:szCs w:val="24"/>
        </w:rPr>
        <w:t xml:space="preserve">: Sorted array, e.g., </w:t>
      </w:r>
      <w:r w:rsidRPr="00552371">
        <w:rPr>
          <w:rStyle w:val="HTMLCode"/>
          <w:rFonts w:asciiTheme="majorBidi" w:eastAsiaTheme="minorEastAsia" w:hAnsiTheme="majorBidi" w:cstheme="majorBidi"/>
          <w:sz w:val="24"/>
          <w:szCs w:val="24"/>
        </w:rPr>
        <w:t>{1, 2, 5, 5, 6, 9}</w:t>
      </w:r>
    </w:p>
    <w:p w14:paraId="6E1A7CDD" w14:textId="77777777" w:rsidR="00AF60AE" w:rsidRPr="00552371" w:rsidRDefault="00AF60AE" w:rsidP="00AF60AE">
      <w:pPr>
        <w:numPr>
          <w:ilvl w:val="0"/>
          <w:numId w:val="23"/>
        </w:num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552371">
        <w:rPr>
          <w:rStyle w:val="Strong"/>
          <w:rFonts w:asciiTheme="majorBidi" w:eastAsiaTheme="majorEastAsia" w:hAnsiTheme="majorBidi" w:cstheme="majorBidi"/>
          <w:sz w:val="24"/>
          <w:szCs w:val="24"/>
        </w:rPr>
        <w:t>Challenge</w:t>
      </w:r>
      <w:r w:rsidRPr="00552371">
        <w:rPr>
          <w:rFonts w:asciiTheme="majorBidi" w:hAnsiTheme="majorBidi" w:cstheme="majorBidi"/>
          <w:sz w:val="24"/>
          <w:szCs w:val="24"/>
        </w:rPr>
        <w:t>: Implement both algorithms in-place, without using additional arrays.</w:t>
      </w:r>
    </w:p>
    <w:p w14:paraId="7C824846" w14:textId="714BC9BD" w:rsidR="00AF60AE" w:rsidRPr="00552371" w:rsidRDefault="00AF60AE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31F35A5B" w14:textId="31F93C25" w:rsidR="00AF60AE" w:rsidRPr="00552371" w:rsidRDefault="00AF60AE" w:rsidP="000D0F4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b/>
          <w:bCs/>
          <w:sz w:val="24"/>
          <w:szCs w:val="24"/>
        </w:rPr>
        <w:t>Problem</w:t>
      </w:r>
      <w:r w:rsidRPr="00552371">
        <w:rPr>
          <w:rFonts w:asciiTheme="majorBidi" w:hAnsiTheme="majorBidi" w:cstheme="majorBidi"/>
          <w:sz w:val="24"/>
          <w:szCs w:val="24"/>
        </w:rPr>
        <w:t xml:space="preserve">: Modify the bubble sort and insertion sort algorithms to sort an array in </w:t>
      </w:r>
      <w:r w:rsidRPr="00552371">
        <w:rPr>
          <w:rFonts w:asciiTheme="majorBidi" w:hAnsiTheme="majorBidi" w:cstheme="majorBidi"/>
          <w:b/>
          <w:bCs/>
          <w:sz w:val="24"/>
          <w:szCs w:val="24"/>
        </w:rPr>
        <w:t>descending order</w:t>
      </w:r>
      <w:r w:rsidRPr="00552371">
        <w:rPr>
          <w:rFonts w:asciiTheme="majorBidi" w:hAnsiTheme="majorBidi" w:cstheme="majorBidi"/>
          <w:sz w:val="24"/>
          <w:szCs w:val="24"/>
        </w:rPr>
        <w:t xml:space="preserve"> instead of ascending.</w:t>
      </w:r>
    </w:p>
    <w:p w14:paraId="51B4B8A1" w14:textId="77777777" w:rsidR="00552371" w:rsidRPr="00552371" w:rsidRDefault="00AF60AE" w:rsidP="000D0F4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Pr="00552371">
        <w:rPr>
          <w:rFonts w:asciiTheme="majorBidi" w:hAnsiTheme="majorBidi" w:cstheme="majorBidi"/>
          <w:sz w:val="24"/>
          <w:szCs w:val="24"/>
        </w:rPr>
        <w:t>: An array of integers, e.g., {3, 1, 4, 1, 5, 9}</w:t>
      </w:r>
    </w:p>
    <w:p w14:paraId="6641C730" w14:textId="6E085BC0" w:rsidR="00AF60AE" w:rsidRPr="00552371" w:rsidRDefault="00AF60AE" w:rsidP="000D0F4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Pr="00552371">
        <w:rPr>
          <w:rFonts w:asciiTheme="majorBidi" w:hAnsiTheme="majorBidi" w:cstheme="majorBidi"/>
          <w:sz w:val="24"/>
          <w:szCs w:val="24"/>
        </w:rPr>
        <w:t>: Sorted array in descending order, e.g., {9, 5, 4, 3, 1, 1}</w:t>
      </w:r>
    </w:p>
    <w:p w14:paraId="0387400A" w14:textId="00B1625A" w:rsidR="00AF60AE" w:rsidRPr="00552371" w:rsidRDefault="00AF60AE" w:rsidP="000D0F4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b/>
          <w:bCs/>
          <w:sz w:val="24"/>
          <w:szCs w:val="24"/>
        </w:rPr>
        <w:t>Hint</w:t>
      </w:r>
      <w:r w:rsidRPr="00552371">
        <w:rPr>
          <w:rFonts w:asciiTheme="majorBidi" w:hAnsiTheme="majorBidi" w:cstheme="majorBidi"/>
          <w:sz w:val="24"/>
          <w:szCs w:val="24"/>
        </w:rPr>
        <w:t>: In both algorithms, change the comparison condition to reverse the order.</w:t>
      </w:r>
    </w:p>
    <w:p w14:paraId="0F1572D4" w14:textId="44E2EA22" w:rsidR="00AF60AE" w:rsidRPr="00552371" w:rsidRDefault="00AF60AE" w:rsidP="00AF60AE">
      <w:pPr>
        <w:ind w:left="100"/>
        <w:rPr>
          <w:rFonts w:asciiTheme="majorBidi" w:hAnsiTheme="majorBidi" w:cstheme="majorBidi"/>
          <w:sz w:val="24"/>
          <w:szCs w:val="24"/>
        </w:rPr>
      </w:pPr>
    </w:p>
    <w:p w14:paraId="503D0041" w14:textId="4F3F98A7" w:rsidR="00AF60AE" w:rsidRPr="00552371" w:rsidRDefault="00AF60AE" w:rsidP="00AF60AE">
      <w:pPr>
        <w:ind w:left="100"/>
        <w:rPr>
          <w:rFonts w:asciiTheme="majorBidi" w:hAnsiTheme="majorBidi" w:cstheme="majorBidi"/>
          <w:sz w:val="24"/>
          <w:szCs w:val="24"/>
        </w:rPr>
      </w:pPr>
    </w:p>
    <w:p w14:paraId="75399215" w14:textId="04A9C818" w:rsidR="00AF60AE" w:rsidRPr="00552371" w:rsidRDefault="00AF60AE" w:rsidP="000D0F4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b/>
          <w:bCs/>
          <w:sz w:val="24"/>
          <w:szCs w:val="24"/>
        </w:rPr>
        <w:t>Problem</w:t>
      </w:r>
      <w:r w:rsidRPr="00552371">
        <w:rPr>
          <w:rFonts w:asciiTheme="majorBidi" w:hAnsiTheme="majorBidi" w:cstheme="majorBidi"/>
          <w:sz w:val="24"/>
          <w:szCs w:val="24"/>
        </w:rPr>
        <w:t>: Modify the bubble sort algorithm to count the number of swaps it performs while sorting an array.</w:t>
      </w:r>
    </w:p>
    <w:p w14:paraId="3CA61588" w14:textId="57E9AEB3" w:rsidR="00AF60AE" w:rsidRPr="00552371" w:rsidRDefault="00AF60AE" w:rsidP="000D0F4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Pr="00552371">
        <w:rPr>
          <w:rFonts w:asciiTheme="majorBidi" w:hAnsiTheme="majorBidi" w:cstheme="majorBidi"/>
          <w:sz w:val="24"/>
          <w:szCs w:val="24"/>
        </w:rPr>
        <w:t>: An array of integers, e.g., {5, 3, 2, 1}</w:t>
      </w:r>
    </w:p>
    <w:p w14:paraId="4B496446" w14:textId="77777777" w:rsidR="000D0F45" w:rsidRPr="00552371" w:rsidRDefault="00AF60AE" w:rsidP="000D0F4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Pr="00552371">
        <w:rPr>
          <w:rFonts w:asciiTheme="majorBidi" w:hAnsiTheme="majorBidi" w:cstheme="majorBidi"/>
          <w:sz w:val="24"/>
          <w:szCs w:val="24"/>
        </w:rPr>
        <w:t xml:space="preserve">: Sorted array and the number of swaps, e.g., Sorted array: {1, 2, 3, 5}, Number of swaps: 5 </w:t>
      </w:r>
    </w:p>
    <w:p w14:paraId="55D00CBE" w14:textId="1FA257A2" w:rsidR="00AF60AE" w:rsidRPr="00552371" w:rsidRDefault="00AF60AE" w:rsidP="000D0F4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b/>
          <w:bCs/>
          <w:sz w:val="24"/>
          <w:szCs w:val="24"/>
        </w:rPr>
        <w:t>Hint</w:t>
      </w:r>
      <w:r w:rsidRPr="00552371">
        <w:rPr>
          <w:rFonts w:asciiTheme="majorBidi" w:hAnsiTheme="majorBidi" w:cstheme="majorBidi"/>
          <w:sz w:val="24"/>
          <w:szCs w:val="24"/>
        </w:rPr>
        <w:t>: Increment a counter each time a swap operation occurs.</w:t>
      </w:r>
    </w:p>
    <w:p w14:paraId="32089C99" w14:textId="2F7EAC6F" w:rsidR="00552371" w:rsidRPr="00552371" w:rsidRDefault="00552371" w:rsidP="00552371">
      <w:pPr>
        <w:rPr>
          <w:rFonts w:asciiTheme="majorBidi" w:hAnsiTheme="majorBidi" w:cstheme="majorBidi"/>
          <w:sz w:val="24"/>
          <w:szCs w:val="24"/>
        </w:rPr>
      </w:pPr>
    </w:p>
    <w:p w14:paraId="29A9DED7" w14:textId="68DD98CE" w:rsidR="00552371" w:rsidRPr="00552371" w:rsidRDefault="00552371" w:rsidP="00552371">
      <w:pPr>
        <w:rPr>
          <w:rFonts w:asciiTheme="majorBidi" w:hAnsiTheme="majorBidi" w:cstheme="majorBidi"/>
          <w:sz w:val="24"/>
          <w:szCs w:val="24"/>
        </w:rPr>
      </w:pPr>
      <w:r w:rsidRPr="00552371">
        <w:rPr>
          <w:rFonts w:asciiTheme="majorBidi" w:hAnsiTheme="majorBidi" w:cstheme="majorBidi"/>
          <w:sz w:val="24"/>
          <w:szCs w:val="24"/>
        </w:rPr>
        <w:t xml:space="preserve"> </w:t>
      </w:r>
    </w:p>
    <w:p w14:paraId="064D04FF" w14:textId="0089BAC4" w:rsidR="00552371" w:rsidRPr="001842D5" w:rsidRDefault="00552371" w:rsidP="001842D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1842D5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1842D5">
        <w:rPr>
          <w:rFonts w:asciiTheme="majorBidi" w:hAnsiTheme="majorBidi" w:cstheme="majorBidi"/>
          <w:b/>
          <w:bCs/>
          <w:sz w:val="24"/>
          <w:szCs w:val="24"/>
        </w:rPr>
        <w:t>roblem</w:t>
      </w:r>
      <w:r w:rsidRPr="001842D5">
        <w:rPr>
          <w:rFonts w:asciiTheme="majorBidi" w:hAnsiTheme="majorBidi" w:cstheme="majorBidi"/>
          <w:sz w:val="24"/>
          <w:szCs w:val="24"/>
        </w:rPr>
        <w:t xml:space="preserve">: Optimize insertion sort by using </w:t>
      </w:r>
      <w:r w:rsidRPr="001842D5">
        <w:rPr>
          <w:rFonts w:asciiTheme="majorBidi" w:hAnsiTheme="majorBidi" w:cstheme="majorBidi"/>
          <w:b/>
          <w:bCs/>
          <w:sz w:val="24"/>
          <w:szCs w:val="24"/>
        </w:rPr>
        <w:t>binary search</w:t>
      </w:r>
      <w:r w:rsidRPr="001842D5">
        <w:rPr>
          <w:rFonts w:asciiTheme="majorBidi" w:hAnsiTheme="majorBidi" w:cstheme="majorBidi"/>
          <w:sz w:val="24"/>
          <w:szCs w:val="24"/>
        </w:rPr>
        <w:t xml:space="preserve"> to find the correct position for each element being inserted. Implement this modified insertion sort.</w:t>
      </w:r>
    </w:p>
    <w:p w14:paraId="615C071B" w14:textId="77777777" w:rsidR="00552371" w:rsidRPr="001842D5" w:rsidRDefault="00552371" w:rsidP="001842D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1842D5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Pr="001842D5">
        <w:rPr>
          <w:rFonts w:asciiTheme="majorBidi" w:hAnsiTheme="majorBidi" w:cstheme="majorBidi"/>
          <w:sz w:val="24"/>
          <w:szCs w:val="24"/>
        </w:rPr>
        <w:t>: An array of integers, e.g., {7, 3, 8, 2, 9}</w:t>
      </w:r>
    </w:p>
    <w:p w14:paraId="4D519DCA" w14:textId="77777777" w:rsidR="00552371" w:rsidRPr="001842D5" w:rsidRDefault="00552371" w:rsidP="001842D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1842D5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Pr="001842D5">
        <w:rPr>
          <w:rFonts w:asciiTheme="majorBidi" w:hAnsiTheme="majorBidi" w:cstheme="majorBidi"/>
          <w:sz w:val="24"/>
          <w:szCs w:val="24"/>
        </w:rPr>
        <w:t>: Sorted array, e.g., {2, 3, 7, 8, 9}</w:t>
      </w:r>
    </w:p>
    <w:p w14:paraId="183BFFF7" w14:textId="38311078" w:rsidR="00552371" w:rsidRPr="001842D5" w:rsidRDefault="00552371" w:rsidP="001842D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1842D5">
        <w:rPr>
          <w:rFonts w:asciiTheme="majorBidi" w:hAnsiTheme="majorBidi" w:cstheme="majorBidi"/>
          <w:b/>
          <w:bCs/>
          <w:sz w:val="24"/>
          <w:szCs w:val="24"/>
        </w:rPr>
        <w:t>Hint</w:t>
      </w:r>
      <w:r w:rsidRPr="001842D5">
        <w:rPr>
          <w:rFonts w:asciiTheme="majorBidi" w:hAnsiTheme="majorBidi" w:cstheme="majorBidi"/>
          <w:sz w:val="24"/>
          <w:szCs w:val="24"/>
        </w:rPr>
        <w:t>: Use binary search in the sorted part of the array to find the insertion point, reducing the number of comparisons in each insertion step.</w:t>
      </w:r>
    </w:p>
    <w:sectPr w:rsidR="00552371" w:rsidRPr="001842D5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1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3"/>
  </w:num>
  <w:num w:numId="5">
    <w:abstractNumId w:val="1"/>
  </w:num>
  <w:num w:numId="6">
    <w:abstractNumId w:val="9"/>
  </w:num>
  <w:num w:numId="7">
    <w:abstractNumId w:val="7"/>
  </w:num>
  <w:num w:numId="8">
    <w:abstractNumId w:val="13"/>
  </w:num>
  <w:num w:numId="9">
    <w:abstractNumId w:val="19"/>
  </w:num>
  <w:num w:numId="10">
    <w:abstractNumId w:val="0"/>
  </w:num>
  <w:num w:numId="11">
    <w:abstractNumId w:val="15"/>
  </w:num>
  <w:num w:numId="12">
    <w:abstractNumId w:val="5"/>
  </w:num>
  <w:num w:numId="13">
    <w:abstractNumId w:val="22"/>
  </w:num>
  <w:num w:numId="14">
    <w:abstractNumId w:val="18"/>
  </w:num>
  <w:num w:numId="15">
    <w:abstractNumId w:val="17"/>
  </w:num>
  <w:num w:numId="16">
    <w:abstractNumId w:val="16"/>
  </w:num>
  <w:num w:numId="17">
    <w:abstractNumId w:val="2"/>
  </w:num>
  <w:num w:numId="18">
    <w:abstractNumId w:val="14"/>
  </w:num>
  <w:num w:numId="19">
    <w:abstractNumId w:val="12"/>
  </w:num>
  <w:num w:numId="20">
    <w:abstractNumId w:val="11"/>
  </w:num>
  <w:num w:numId="21">
    <w:abstractNumId w:val="10"/>
  </w:num>
  <w:num w:numId="22">
    <w:abstractNumId w:val="21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C"/>
    <w:rsid w:val="00033CFD"/>
    <w:rsid w:val="00074707"/>
    <w:rsid w:val="000D0F45"/>
    <w:rsid w:val="00114414"/>
    <w:rsid w:val="00132BAB"/>
    <w:rsid w:val="001767F8"/>
    <w:rsid w:val="001842D5"/>
    <w:rsid w:val="00187404"/>
    <w:rsid w:val="001F4EE0"/>
    <w:rsid w:val="00201BA8"/>
    <w:rsid w:val="00224478"/>
    <w:rsid w:val="00243698"/>
    <w:rsid w:val="002542AE"/>
    <w:rsid w:val="002D7198"/>
    <w:rsid w:val="00355479"/>
    <w:rsid w:val="00362597"/>
    <w:rsid w:val="003638F9"/>
    <w:rsid w:val="003740AC"/>
    <w:rsid w:val="00421D56"/>
    <w:rsid w:val="004726C4"/>
    <w:rsid w:val="004741DE"/>
    <w:rsid w:val="004A31FF"/>
    <w:rsid w:val="004B17E7"/>
    <w:rsid w:val="004C2936"/>
    <w:rsid w:val="004E0E12"/>
    <w:rsid w:val="00515BCE"/>
    <w:rsid w:val="00552371"/>
    <w:rsid w:val="005622C4"/>
    <w:rsid w:val="005907C4"/>
    <w:rsid w:val="005F1C53"/>
    <w:rsid w:val="00621E9E"/>
    <w:rsid w:val="006252AD"/>
    <w:rsid w:val="0066185A"/>
    <w:rsid w:val="00675D6D"/>
    <w:rsid w:val="006764BD"/>
    <w:rsid w:val="006D66D1"/>
    <w:rsid w:val="00733D5F"/>
    <w:rsid w:val="00773FF7"/>
    <w:rsid w:val="00792CFD"/>
    <w:rsid w:val="007931DA"/>
    <w:rsid w:val="007A04F3"/>
    <w:rsid w:val="007A38F5"/>
    <w:rsid w:val="007E025D"/>
    <w:rsid w:val="008118E1"/>
    <w:rsid w:val="00874DE4"/>
    <w:rsid w:val="008A4938"/>
    <w:rsid w:val="008B0F6F"/>
    <w:rsid w:val="008C590F"/>
    <w:rsid w:val="008F53F3"/>
    <w:rsid w:val="0090715C"/>
    <w:rsid w:val="00914FFE"/>
    <w:rsid w:val="00916617"/>
    <w:rsid w:val="00961085"/>
    <w:rsid w:val="00972782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4B1A"/>
    <w:rsid w:val="00F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250</Words>
  <Characters>1212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ATIKA ISLAM</cp:lastModifiedBy>
  <cp:revision>40</cp:revision>
  <dcterms:created xsi:type="dcterms:W3CDTF">2024-02-29T05:16:00Z</dcterms:created>
  <dcterms:modified xsi:type="dcterms:W3CDTF">2024-11-05T03:14:00Z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