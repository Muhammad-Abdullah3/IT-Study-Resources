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57552" w14:textId="5DD5B131" w:rsidR="003740AC" w:rsidRPr="00914FFE" w:rsidRDefault="008F53F3" w:rsidP="00C714B3">
      <w:pPr>
        <w:spacing w:before="59"/>
        <w:rPr>
          <w:rFonts w:asciiTheme="majorBidi" w:hAnsiTheme="majorBidi" w:cstheme="majorBidi"/>
          <w:sz w:val="22"/>
          <w:szCs w:val="22"/>
        </w:rPr>
        <w:sectPr w:rsidR="003740AC" w:rsidRPr="00914FFE" w:rsidSect="00C67271">
          <w:pgSz w:w="11920" w:h="16840"/>
          <w:pgMar w:top="1560" w:right="1340" w:bottom="280" w:left="1520" w:header="720" w:footer="720" w:gutter="0"/>
          <w:cols w:space="720"/>
        </w:sectPr>
      </w:pPr>
      <w:r>
        <w:rPr>
          <w:rFonts w:asciiTheme="majorBidi" w:hAnsiTheme="majorBidi" w:cstheme="majorBidi"/>
        </w:rPr>
        <w:pict w14:anchorId="1B168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84" type="#_x0000_t75" style="position:absolute;margin-left:426.85pt;margin-top:0;width:168.5pt;height:781.3pt;z-index:-251658752;mso-position-horizontal-relative:page;mso-position-vertical-relative:page">
            <v:imagedata r:id="rId5" o:title=""/>
            <w10:wrap anchorx="page" anchory="page"/>
          </v:shape>
        </w:pict>
      </w:r>
      <w:r>
        <w:rPr>
          <w:rFonts w:asciiTheme="majorBidi" w:hAnsiTheme="majorBidi" w:cstheme="majorBidi"/>
        </w:rPr>
        <w:pict w14:anchorId="49FC7B40">
          <v:shape id="_x0000_i1025" type="#_x0000_t75" style="width:181pt;height:181pt">
            <v:imagedata r:id="rId6" o:title=""/>
          </v:shape>
        </w:pict>
      </w:r>
    </w:p>
    <w:p w14:paraId="5B32B137" w14:textId="2DD8AA9A" w:rsidR="003740AC" w:rsidRPr="00914FFE" w:rsidRDefault="008F53F3">
      <w:pPr>
        <w:spacing w:before="1" w:line="280" w:lineRule="exact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LAB 03</w:t>
      </w:r>
    </w:p>
    <w:p w14:paraId="74426819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Table of Contents:</w:t>
      </w:r>
    </w:p>
    <w:p w14:paraId="32A06A83" w14:textId="77777777" w:rsidR="006D66D1" w:rsidRPr="006D66D1" w:rsidRDefault="006D66D1" w:rsidP="006D66D1">
      <w:pPr>
        <w:numPr>
          <w:ilvl w:val="0"/>
          <w:numId w:val="16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Default Constructor</w:t>
      </w:r>
    </w:p>
    <w:p w14:paraId="4F22FEED" w14:textId="77777777" w:rsidR="006D66D1" w:rsidRPr="006D66D1" w:rsidRDefault="006D66D1" w:rsidP="006D66D1">
      <w:pPr>
        <w:numPr>
          <w:ilvl w:val="0"/>
          <w:numId w:val="16"/>
        </w:numPr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Parametrized Constructor</w:t>
      </w:r>
    </w:p>
    <w:p w14:paraId="0C9AB40D" w14:textId="77777777" w:rsidR="006D66D1" w:rsidRPr="006D66D1" w:rsidRDefault="006D66D1" w:rsidP="006D66D1">
      <w:pPr>
        <w:numPr>
          <w:ilvl w:val="0"/>
          <w:numId w:val="16"/>
        </w:numPr>
        <w:spacing w:after="16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Copy Constructor</w:t>
      </w:r>
    </w:p>
    <w:p w14:paraId="25FA040E" w14:textId="77777777" w:rsidR="006D66D1" w:rsidRPr="006D66D1" w:rsidRDefault="006D66D1" w:rsidP="006D66D1">
      <w:pPr>
        <w:rPr>
          <w:sz w:val="24"/>
          <w:szCs w:val="24"/>
        </w:rPr>
      </w:pPr>
    </w:p>
    <w:p w14:paraId="037A62CF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1. Default Constructor</w:t>
      </w:r>
    </w:p>
    <w:p w14:paraId="092D4AE3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Definition</w:t>
      </w:r>
    </w:p>
    <w:p w14:paraId="299E95F9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A default constructor is a special member function that is automatically called when an object of a class is created. It has no parameters and is typically used to initialize member variables to default values.</w:t>
      </w:r>
    </w:p>
    <w:p w14:paraId="43EC2B14" w14:textId="77777777" w:rsidR="006D66D1" w:rsidRPr="006D66D1" w:rsidRDefault="006D66D1" w:rsidP="006D66D1">
      <w:pPr>
        <w:rPr>
          <w:sz w:val="24"/>
          <w:szCs w:val="24"/>
        </w:rPr>
      </w:pPr>
    </w:p>
    <w:p w14:paraId="563D6BE4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Why Use It?</w:t>
      </w:r>
    </w:p>
    <w:p w14:paraId="0D60EA90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Initialization:</w:t>
      </w:r>
      <w:r w:rsidRPr="006D66D1">
        <w:rPr>
          <w:rFonts w:ascii="Calibri" w:hAnsi="Calibri" w:cs="Calibri"/>
          <w:color w:val="000000"/>
          <w:sz w:val="22"/>
          <w:szCs w:val="22"/>
        </w:rPr>
        <w:t xml:space="preserve"> Default constructors ensure that objects are properly initialized.</w:t>
      </w:r>
    </w:p>
    <w:p w14:paraId="5A135CE5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Convenience:</w:t>
      </w:r>
      <w:r w:rsidRPr="006D66D1">
        <w:rPr>
          <w:rFonts w:ascii="Calibri" w:hAnsi="Calibri" w:cs="Calibri"/>
          <w:color w:val="000000"/>
          <w:sz w:val="22"/>
          <w:szCs w:val="22"/>
        </w:rPr>
        <w:t xml:space="preserve"> They provide a convenient way to create objects without the need for explicit initialization values.</w:t>
      </w:r>
    </w:p>
    <w:p w14:paraId="33DF9B14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Consistency:</w:t>
      </w:r>
      <w:r w:rsidRPr="006D66D1">
        <w:rPr>
          <w:rFonts w:ascii="Calibri" w:hAnsi="Calibri" w:cs="Calibri"/>
          <w:color w:val="000000"/>
          <w:sz w:val="22"/>
          <w:szCs w:val="22"/>
        </w:rPr>
        <w:t xml:space="preserve"> Having a default constructor ensures that all objects of the class start with consistent initial states.</w:t>
      </w:r>
    </w:p>
    <w:p w14:paraId="244D1899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How to Use It:</w:t>
      </w:r>
    </w:p>
    <w:p w14:paraId="3CB56040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Define a default constructor with no parameters in your class.</w:t>
      </w:r>
    </w:p>
    <w:p w14:paraId="153A59B5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Inside the default constructor, initialize member variables with default values.</w:t>
      </w:r>
    </w:p>
    <w:p w14:paraId="0B46C45D" w14:textId="400C203C" w:rsidR="006D66D1" w:rsidRPr="00D7496B" w:rsidRDefault="006D66D1" w:rsidP="00D7496B">
      <w:pPr>
        <w:spacing w:after="24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Example:</w:t>
      </w:r>
    </w:p>
    <w:p w14:paraId="14EBC95F" w14:textId="3498EBD9" w:rsidR="006D66D1" w:rsidRDefault="006D66D1" w:rsidP="006D66D1">
      <w:pPr>
        <w:spacing w:after="16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b/>
          <w:bCs/>
          <w:noProof/>
        </w:rPr>
        <w:drawing>
          <wp:inline distT="0" distB="0" distL="0" distR="0" wp14:anchorId="699CAF5C" wp14:editId="510DCCD6">
            <wp:extent cx="3632200" cy="3432628"/>
            <wp:effectExtent l="0" t="0" r="6350" b="0"/>
            <wp:docPr id="1455362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62270" name="Picture 145536227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280" cy="343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6A97" w14:textId="77777777" w:rsidR="006D66D1" w:rsidRPr="006D66D1" w:rsidRDefault="006D66D1" w:rsidP="006D66D1">
      <w:pPr>
        <w:spacing w:after="160"/>
        <w:rPr>
          <w:sz w:val="24"/>
          <w:szCs w:val="24"/>
        </w:rPr>
      </w:pPr>
    </w:p>
    <w:p w14:paraId="34E7D05E" w14:textId="77777777" w:rsidR="006D66D1" w:rsidRPr="006D66D1" w:rsidRDefault="006D66D1" w:rsidP="006D66D1">
      <w:pPr>
        <w:spacing w:after="160"/>
        <w:jc w:val="center"/>
        <w:rPr>
          <w:sz w:val="24"/>
          <w:szCs w:val="24"/>
        </w:rPr>
      </w:pPr>
    </w:p>
    <w:p w14:paraId="3C3182E9" w14:textId="77777777" w:rsidR="006D66D1" w:rsidRPr="006D66D1" w:rsidRDefault="006D66D1" w:rsidP="006D66D1">
      <w:pPr>
        <w:rPr>
          <w:sz w:val="24"/>
          <w:szCs w:val="24"/>
        </w:rPr>
      </w:pPr>
    </w:p>
    <w:p w14:paraId="5277F98A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2. Parametrized Constructor</w:t>
      </w:r>
    </w:p>
    <w:p w14:paraId="5FACF54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Definition:</w:t>
      </w:r>
    </w:p>
    <w:p w14:paraId="09499B74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A parametrized constructor is a member function that accepts one or more parameters, allowing you to initialize object attributes with specific values during object creation.</w:t>
      </w:r>
    </w:p>
    <w:p w14:paraId="67DD66A3" w14:textId="77777777" w:rsidR="006D66D1" w:rsidRPr="006D66D1" w:rsidRDefault="006D66D1" w:rsidP="006D66D1">
      <w:pPr>
        <w:rPr>
          <w:sz w:val="24"/>
          <w:szCs w:val="24"/>
        </w:rPr>
      </w:pPr>
    </w:p>
    <w:p w14:paraId="33B76F94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Why Use It?</w:t>
      </w:r>
    </w:p>
    <w:p w14:paraId="1F405DFB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Customization: Parametrized constructors enable you to customize the initial state of objects.</w:t>
      </w:r>
    </w:p>
    <w:p w14:paraId="0362182A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Flexibility: You can create objects with different initial values depending on the provided parameters.</w:t>
      </w:r>
    </w:p>
    <w:p w14:paraId="6545BCA7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How to Use It:</w:t>
      </w:r>
    </w:p>
    <w:p w14:paraId="3F6331C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Define a parametrized constructor in your class.</w:t>
      </w:r>
    </w:p>
    <w:p w14:paraId="5B787FD8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Include parameters in the constructor to accept initialization values.</w:t>
      </w:r>
    </w:p>
    <w:p w14:paraId="38CD6D4B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Inside the constructor, assign the parameter values to member variables.</w:t>
      </w:r>
    </w:p>
    <w:p w14:paraId="3BE69855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Example</w:t>
      </w:r>
    </w:p>
    <w:p w14:paraId="186ED6AA" w14:textId="48C7F236" w:rsidR="006D66D1" w:rsidRPr="006D66D1" w:rsidRDefault="006D66D1" w:rsidP="006D66D1">
      <w:pPr>
        <w:spacing w:after="160"/>
        <w:jc w:val="center"/>
        <w:rPr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39A3D59D" wp14:editId="5D46B343">
            <wp:extent cx="5753903" cy="3982006"/>
            <wp:effectExtent l="0" t="0" r="0" b="0"/>
            <wp:docPr id="14577213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21385" name="Picture 145772138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ECCE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3. Copy Constructor</w:t>
      </w:r>
    </w:p>
    <w:p w14:paraId="4FE28BC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Definition</w:t>
      </w:r>
    </w:p>
    <w:p w14:paraId="41183AC3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A copy constructor is a special constructor used to create a new object as a copy of an existing object. It is called when an object is initialized using an existing object of the same class.</w:t>
      </w:r>
    </w:p>
    <w:p w14:paraId="599327E6" w14:textId="77777777" w:rsidR="006D66D1" w:rsidRPr="006D66D1" w:rsidRDefault="006D66D1" w:rsidP="006D66D1">
      <w:pPr>
        <w:rPr>
          <w:sz w:val="24"/>
          <w:szCs w:val="24"/>
        </w:rPr>
      </w:pPr>
    </w:p>
    <w:p w14:paraId="7D6E935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Why Use It?</w:t>
      </w:r>
    </w:p>
    <w:p w14:paraId="161698CB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lastRenderedPageBreak/>
        <w:t>Object Duplication: Copy constructors allow you to create an identical copy of an object, useful for maintaining data integrity.</w:t>
      </w:r>
    </w:p>
    <w:p w14:paraId="7BF05BB7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Passing by Value: It is essential when objects are passed by value to functions or returned from functions.</w:t>
      </w:r>
    </w:p>
    <w:p w14:paraId="4EFB6F9E" w14:textId="77777777" w:rsidR="006D66D1" w:rsidRPr="006D66D1" w:rsidRDefault="006D66D1" w:rsidP="006D66D1">
      <w:pPr>
        <w:rPr>
          <w:sz w:val="24"/>
          <w:szCs w:val="24"/>
        </w:rPr>
      </w:pPr>
    </w:p>
    <w:p w14:paraId="1EF5EF38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How to Use It:</w:t>
      </w:r>
    </w:p>
    <w:p w14:paraId="5BE7039F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Define a copy constructor in your class.</w:t>
      </w:r>
    </w:p>
    <w:p w14:paraId="4882C127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The copy constructor takes a single parameter of the same class type.</w:t>
      </w:r>
    </w:p>
    <w:p w14:paraId="5B38DF9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Inside the copy constructor, copy the attributes from the parameter object to the current object.</w:t>
      </w:r>
    </w:p>
    <w:p w14:paraId="2FE594D2" w14:textId="7F24BEA7" w:rsidR="006D66D1" w:rsidRDefault="006D66D1" w:rsidP="006D66D1">
      <w:pPr>
        <w:spacing w:after="160"/>
        <w:rPr>
          <w:rFonts w:ascii="Calibri" w:hAnsi="Calibri" w:cs="Calibri"/>
          <w:b/>
          <w:bCs/>
          <w:color w:val="000000"/>
          <w:sz w:val="22"/>
          <w:szCs w:val="22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Example</w:t>
      </w:r>
    </w:p>
    <w:p w14:paraId="3FB2FD5C" w14:textId="50AE9374" w:rsidR="006D66D1" w:rsidRPr="006D66D1" w:rsidRDefault="006D66D1" w:rsidP="006D66D1">
      <w:pPr>
        <w:spacing w:after="160"/>
        <w:rPr>
          <w:sz w:val="24"/>
          <w:szCs w:val="24"/>
        </w:rPr>
      </w:pPr>
      <w:r>
        <w:rPr>
          <w:b/>
          <w:bCs/>
          <w:noProof/>
        </w:rPr>
        <w:drawing>
          <wp:inline distT="0" distB="0" distL="0" distR="0" wp14:anchorId="545BAB98" wp14:editId="5BD2D9FB">
            <wp:extent cx="5220429" cy="5249008"/>
            <wp:effectExtent l="0" t="0" r="0" b="8890"/>
            <wp:docPr id="19910766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76682" name="Picture 19910766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F949" w14:textId="77777777" w:rsidR="006D66D1" w:rsidRPr="006D66D1" w:rsidRDefault="006D66D1" w:rsidP="006D66D1">
      <w:pPr>
        <w:spacing w:after="160"/>
        <w:jc w:val="center"/>
        <w:rPr>
          <w:sz w:val="24"/>
          <w:szCs w:val="24"/>
        </w:rPr>
      </w:pPr>
    </w:p>
    <w:p w14:paraId="0F8A1374" w14:textId="77777777" w:rsidR="006D66D1" w:rsidRPr="006D66D1" w:rsidRDefault="006D66D1" w:rsidP="006D66D1">
      <w:pPr>
        <w:rPr>
          <w:sz w:val="24"/>
          <w:szCs w:val="24"/>
        </w:rPr>
      </w:pPr>
    </w:p>
    <w:p w14:paraId="3F1909E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Conclusion</w:t>
      </w:r>
    </w:p>
    <w:p w14:paraId="3E9CD42E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 xml:space="preserve">In this lab manual, we covered the key concepts of constructors in Object-Oriented Programming, including the default constructor, parametrized constructor, and copy constructor. We discussed their </w:t>
      </w:r>
      <w:r w:rsidRPr="006D66D1">
        <w:rPr>
          <w:rFonts w:ascii="Calibri" w:hAnsi="Calibri" w:cs="Calibri"/>
          <w:color w:val="000000"/>
          <w:sz w:val="22"/>
          <w:szCs w:val="22"/>
        </w:rPr>
        <w:lastRenderedPageBreak/>
        <w:t>definitions, why they are used, and how to implement them, providing examples for better understanding. Constructors are essential in OOP to ensure proper initialization and object manipulation.</w:t>
      </w:r>
    </w:p>
    <w:p w14:paraId="2184C194" w14:textId="77777777" w:rsidR="006D66D1" w:rsidRPr="006D66D1" w:rsidRDefault="006D66D1" w:rsidP="006D66D1">
      <w:pPr>
        <w:rPr>
          <w:sz w:val="24"/>
          <w:szCs w:val="24"/>
        </w:rPr>
      </w:pPr>
    </w:p>
    <w:p w14:paraId="7D030E93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Task No 01:</w:t>
      </w:r>
    </w:p>
    <w:p w14:paraId="011A1DB9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Objective</w:t>
      </w:r>
    </w:p>
    <w:p w14:paraId="61F2EF16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The objective of this assignment is to practice implementing and using different types of constructors in an Object-Oriented Programming (OOP) context. You will create a Student class with three constructors: default constructor, parametrized constructor, and copy constructor, to manage student information.</w:t>
      </w:r>
    </w:p>
    <w:p w14:paraId="3FCB17A1" w14:textId="77777777" w:rsidR="006D66D1" w:rsidRPr="006D66D1" w:rsidRDefault="006D66D1" w:rsidP="006D66D1">
      <w:pPr>
        <w:rPr>
          <w:sz w:val="24"/>
          <w:szCs w:val="24"/>
        </w:rPr>
      </w:pPr>
    </w:p>
    <w:p w14:paraId="6D564B5C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>Instructions</w:t>
      </w:r>
    </w:p>
    <w:p w14:paraId="2295FA64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 xml:space="preserve">Part 1: </w:t>
      </w:r>
      <w:r w:rsidRPr="006D66D1">
        <w:rPr>
          <w:rFonts w:ascii="Calibri" w:hAnsi="Calibri" w:cs="Calibri"/>
          <w:color w:val="000000"/>
          <w:sz w:val="22"/>
          <w:szCs w:val="22"/>
        </w:rPr>
        <w:t>Create the Student Class.</w:t>
      </w:r>
    </w:p>
    <w:p w14:paraId="6EB38C7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Create a C++ class named Student with the following private member variables:</w:t>
      </w:r>
    </w:p>
    <w:p w14:paraId="791FBB24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Name (string): to store the student's name.</w:t>
      </w:r>
    </w:p>
    <w:p w14:paraId="515B4A17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RollNumber (int): to store the student's roll number.</w:t>
      </w:r>
    </w:p>
    <w:p w14:paraId="3636317E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UniversityName (string): to store the university's name.</w:t>
      </w:r>
    </w:p>
    <w:p w14:paraId="58158025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ClassName (string): to store the class name.</w:t>
      </w:r>
    </w:p>
    <w:p w14:paraId="4BE1EF52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Implement the following constructors within the Student class:</w:t>
      </w:r>
    </w:p>
    <w:p w14:paraId="35A6FB80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Default Constructor: This constructor should initialize all member variables with default values (e.g., empty strings for names and zero for roll number).</w:t>
      </w:r>
    </w:p>
    <w:p w14:paraId="620B27C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Parametrized Constructor: This constructor should accept values for all four member variables and initialize them accordingly.</w:t>
      </w:r>
    </w:p>
    <w:p w14:paraId="6100F12D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Copy Constructor: Implement a copy constructor to create a copy of an existing Student object. This should also display a message indicating that the copy constructor was called.</w:t>
      </w:r>
    </w:p>
    <w:p w14:paraId="7C3131EC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Create a member function DisplayInfo that displays the student's information (name, roll number, university name, and class name).</w:t>
      </w:r>
    </w:p>
    <w:p w14:paraId="06551E21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b/>
          <w:bCs/>
          <w:color w:val="000000"/>
          <w:sz w:val="22"/>
          <w:szCs w:val="22"/>
        </w:rPr>
        <w:t xml:space="preserve">Part 2: </w:t>
      </w:r>
      <w:r w:rsidRPr="006D66D1">
        <w:rPr>
          <w:rFonts w:ascii="Calibri" w:hAnsi="Calibri" w:cs="Calibri"/>
          <w:color w:val="000000"/>
          <w:sz w:val="22"/>
          <w:szCs w:val="22"/>
        </w:rPr>
        <w:t>Main Program</w:t>
      </w:r>
    </w:p>
    <w:p w14:paraId="0A7180FA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In the main program, create two instances of the Student class:</w:t>
      </w:r>
    </w:p>
    <w:p w14:paraId="3F6DB802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One using the default constructor.</w:t>
      </w:r>
    </w:p>
    <w:p w14:paraId="6F38FF9D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Another using the parametrized constructor with sample values.</w:t>
      </w:r>
    </w:p>
    <w:p w14:paraId="78B31089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Create a third instance by copying the second instance using the copy constructor.</w:t>
      </w:r>
    </w:p>
    <w:p w14:paraId="088E4432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Display the information for all three instances using the DisplayInfo function.</w:t>
      </w:r>
    </w:p>
    <w:p w14:paraId="54DADF58" w14:textId="77777777" w:rsidR="006D66D1" w:rsidRPr="006D66D1" w:rsidRDefault="006D66D1" w:rsidP="006D66D1">
      <w:pPr>
        <w:rPr>
          <w:sz w:val="24"/>
          <w:szCs w:val="24"/>
        </w:rPr>
      </w:pPr>
    </w:p>
    <w:p w14:paraId="6BB7211C" w14:textId="77777777" w:rsidR="006D66D1" w:rsidRPr="006D66D1" w:rsidRDefault="006D66D1" w:rsidP="006D66D1">
      <w:pPr>
        <w:spacing w:after="160"/>
        <w:rPr>
          <w:sz w:val="24"/>
          <w:szCs w:val="24"/>
        </w:rPr>
      </w:pPr>
      <w:r w:rsidRPr="006D66D1">
        <w:rPr>
          <w:rFonts w:ascii="Calibri" w:hAnsi="Calibri" w:cs="Calibri"/>
          <w:color w:val="000000"/>
          <w:sz w:val="22"/>
          <w:szCs w:val="22"/>
        </w:rPr>
        <w:t>Ensure that you demonstrate the use of constructors, proper object initialization, and copying an object with the copy constructor.</w:t>
      </w:r>
    </w:p>
    <w:p w14:paraId="25A9551C" w14:textId="77777777" w:rsidR="00733D5F" w:rsidRPr="00914FFE" w:rsidRDefault="00733D5F">
      <w:pPr>
        <w:ind w:left="100"/>
        <w:rPr>
          <w:rFonts w:asciiTheme="majorBidi" w:eastAsia="Calibri" w:hAnsiTheme="majorBidi" w:cstheme="majorBidi"/>
          <w:b/>
          <w:color w:val="2E5395"/>
          <w:sz w:val="28"/>
          <w:szCs w:val="28"/>
        </w:rPr>
      </w:pPr>
    </w:p>
    <w:sectPr w:rsidR="00733D5F" w:rsidRPr="00914FFE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8224BC"/>
    <w:multiLevelType w:val="multilevel"/>
    <w:tmpl w:val="FE8224B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 w15:restartNumberingAfterBreak="0">
    <w:nsid w:val="07061174"/>
    <w:multiLevelType w:val="hybridMultilevel"/>
    <w:tmpl w:val="7186A87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2" w15:restartNumberingAfterBreak="0">
    <w:nsid w:val="16DE7A04"/>
    <w:multiLevelType w:val="multilevel"/>
    <w:tmpl w:val="71C2AA7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DC379CF"/>
    <w:multiLevelType w:val="hybridMultilevel"/>
    <w:tmpl w:val="37EA5C76"/>
    <w:lvl w:ilvl="0" w:tplc="44AE1796">
      <w:numFmt w:val="bullet"/>
      <w:lvlText w:val=""/>
      <w:lvlJc w:val="left"/>
      <w:pPr>
        <w:ind w:left="140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3AF2B5A"/>
    <w:multiLevelType w:val="hybridMultilevel"/>
    <w:tmpl w:val="92949D66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" w15:restartNumberingAfterBreak="0">
    <w:nsid w:val="28157163"/>
    <w:multiLevelType w:val="multilevel"/>
    <w:tmpl w:val="3A26243E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4F81BD" w:themeColor="accen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672F87"/>
    <w:multiLevelType w:val="multilevel"/>
    <w:tmpl w:val="13C0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55" w:hanging="37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22A60"/>
    <w:multiLevelType w:val="multilevel"/>
    <w:tmpl w:val="8A5A31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  <w:b/>
        <w:i w:val="0"/>
        <w:color w:val="365F91" w:themeColor="accent1" w:themeShade="BF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365F91" w:themeColor="accent1" w:themeShade="BF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2C1831"/>
    <w:multiLevelType w:val="hybridMultilevel"/>
    <w:tmpl w:val="67604CB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34A69BB"/>
    <w:multiLevelType w:val="multilevel"/>
    <w:tmpl w:val="E2D83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7204E7"/>
    <w:multiLevelType w:val="multilevel"/>
    <w:tmpl w:val="A01E09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8096775"/>
    <w:multiLevelType w:val="multilevel"/>
    <w:tmpl w:val="9E4677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6B8E64E8"/>
    <w:multiLevelType w:val="multilevel"/>
    <w:tmpl w:val="E45EA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80207D"/>
    <w:multiLevelType w:val="hybridMultilevel"/>
    <w:tmpl w:val="0408EF62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4" w15:restartNumberingAfterBreak="0">
    <w:nsid w:val="79046AB1"/>
    <w:multiLevelType w:val="multilevel"/>
    <w:tmpl w:val="C3A055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DBA2EC3"/>
    <w:multiLevelType w:val="hybridMultilevel"/>
    <w:tmpl w:val="6A1C1E12"/>
    <w:lvl w:ilvl="0" w:tplc="44AE1796">
      <w:numFmt w:val="bullet"/>
      <w:lvlText w:val=""/>
      <w:lvlJc w:val="left"/>
      <w:pPr>
        <w:ind w:left="2225" w:hanging="585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15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12"/>
  </w:num>
  <w:num w:numId="10">
    <w:abstractNumId w:val="0"/>
  </w:num>
  <w:num w:numId="11">
    <w:abstractNumId w:val="8"/>
  </w:num>
  <w:num w:numId="12">
    <w:abstractNumId w:val="4"/>
  </w:num>
  <w:num w:numId="13">
    <w:abstractNumId w:val="14"/>
  </w:num>
  <w:num w:numId="14">
    <w:abstractNumId w:val="11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40AC"/>
    <w:rsid w:val="00033CFD"/>
    <w:rsid w:val="00074707"/>
    <w:rsid w:val="00114414"/>
    <w:rsid w:val="00132BAB"/>
    <w:rsid w:val="00187404"/>
    <w:rsid w:val="001F4EE0"/>
    <w:rsid w:val="00201BA8"/>
    <w:rsid w:val="00224478"/>
    <w:rsid w:val="00243698"/>
    <w:rsid w:val="002542AE"/>
    <w:rsid w:val="002D7198"/>
    <w:rsid w:val="00355479"/>
    <w:rsid w:val="003638F9"/>
    <w:rsid w:val="003740AC"/>
    <w:rsid w:val="00421D56"/>
    <w:rsid w:val="004726C4"/>
    <w:rsid w:val="004741DE"/>
    <w:rsid w:val="004A31FF"/>
    <w:rsid w:val="004B17E7"/>
    <w:rsid w:val="004C2936"/>
    <w:rsid w:val="00515BCE"/>
    <w:rsid w:val="005622C4"/>
    <w:rsid w:val="005907C4"/>
    <w:rsid w:val="005F1C53"/>
    <w:rsid w:val="00621E9E"/>
    <w:rsid w:val="006252AD"/>
    <w:rsid w:val="0066185A"/>
    <w:rsid w:val="00675D6D"/>
    <w:rsid w:val="006764BD"/>
    <w:rsid w:val="006D66D1"/>
    <w:rsid w:val="00733D5F"/>
    <w:rsid w:val="00773FF7"/>
    <w:rsid w:val="00792CFD"/>
    <w:rsid w:val="007931DA"/>
    <w:rsid w:val="007E025D"/>
    <w:rsid w:val="008118E1"/>
    <w:rsid w:val="00874DE4"/>
    <w:rsid w:val="008B0F6F"/>
    <w:rsid w:val="008F53F3"/>
    <w:rsid w:val="0090715C"/>
    <w:rsid w:val="00914FFE"/>
    <w:rsid w:val="00916617"/>
    <w:rsid w:val="00961085"/>
    <w:rsid w:val="00972782"/>
    <w:rsid w:val="0098647E"/>
    <w:rsid w:val="009B4D4C"/>
    <w:rsid w:val="009F0EF1"/>
    <w:rsid w:val="00A207F6"/>
    <w:rsid w:val="00A7775B"/>
    <w:rsid w:val="00A96345"/>
    <w:rsid w:val="00A96C65"/>
    <w:rsid w:val="00AD5834"/>
    <w:rsid w:val="00B337CF"/>
    <w:rsid w:val="00B9643B"/>
    <w:rsid w:val="00C629F8"/>
    <w:rsid w:val="00C67271"/>
    <w:rsid w:val="00C714B3"/>
    <w:rsid w:val="00C9350C"/>
    <w:rsid w:val="00C949B9"/>
    <w:rsid w:val="00C9523E"/>
    <w:rsid w:val="00CA5294"/>
    <w:rsid w:val="00CB017F"/>
    <w:rsid w:val="00CB05D4"/>
    <w:rsid w:val="00CC17FD"/>
    <w:rsid w:val="00D157F2"/>
    <w:rsid w:val="00D7496B"/>
    <w:rsid w:val="00DA16D4"/>
    <w:rsid w:val="00E53EA3"/>
    <w:rsid w:val="00E5649E"/>
    <w:rsid w:val="00E74F35"/>
    <w:rsid w:val="00EB3C9C"/>
    <w:rsid w:val="00EC640B"/>
    <w:rsid w:val="00EE0FD9"/>
    <w:rsid w:val="00EE1AB0"/>
    <w:rsid w:val="00F24B1A"/>
    <w:rsid w:val="00F56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85"/>
    <o:shapelayout v:ext="edit">
      <o:idmap v:ext="edit" data="1"/>
    </o:shapelayout>
  </w:shapeDefaults>
  <w:decimalSymbol w:val="."/>
  <w:listSeparator w:val=","/>
  <w14:docId w14:val="2081F2BB"/>
  <w15:docId w15:val="{4E5572EB-8AB6-45C9-8D7F-BE183614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1"/>
    <w:qFormat/>
    <w:rsid w:val="00EC640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9523E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3E"/>
    <w:rPr>
      <w:rFonts w:ascii="Courier New" w:hAnsi="Courier New" w:cs="Courier New"/>
    </w:rPr>
  </w:style>
  <w:style w:type="character" w:styleId="Hyperlink">
    <w:name w:val="Hyperlink"/>
    <w:basedOn w:val="DefaultParagraphFont"/>
    <w:uiPriority w:val="99"/>
    <w:unhideWhenUsed/>
    <w:rsid w:val="00C9523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94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E53EA3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224478"/>
    <w:rPr>
      <w:b/>
      <w:bCs/>
    </w:rPr>
  </w:style>
  <w:style w:type="character" w:customStyle="1" w:styleId="pln">
    <w:name w:val="pln"/>
    <w:basedOn w:val="DefaultParagraphFont"/>
    <w:rsid w:val="00224478"/>
  </w:style>
  <w:style w:type="character" w:customStyle="1" w:styleId="pun">
    <w:name w:val="pun"/>
    <w:basedOn w:val="DefaultParagraphFont"/>
    <w:rsid w:val="00224478"/>
  </w:style>
  <w:style w:type="character" w:customStyle="1" w:styleId="com">
    <w:name w:val="com"/>
    <w:basedOn w:val="DefaultParagraphFont"/>
    <w:rsid w:val="00224478"/>
  </w:style>
  <w:style w:type="character" w:customStyle="1" w:styleId="str">
    <w:name w:val="str"/>
    <w:basedOn w:val="DefaultParagraphFont"/>
    <w:rsid w:val="00224478"/>
  </w:style>
  <w:style w:type="character" w:customStyle="1" w:styleId="kwd">
    <w:name w:val="kwd"/>
    <w:basedOn w:val="DefaultParagraphFont"/>
    <w:rsid w:val="00224478"/>
  </w:style>
  <w:style w:type="character" w:customStyle="1" w:styleId="lit">
    <w:name w:val="lit"/>
    <w:basedOn w:val="DefaultParagraphFont"/>
    <w:rsid w:val="00224478"/>
  </w:style>
  <w:style w:type="character" w:styleId="HTMLCode">
    <w:name w:val="HTML Code"/>
    <w:basedOn w:val="DefaultParagraphFont"/>
    <w:uiPriority w:val="99"/>
    <w:semiHidden/>
    <w:unhideWhenUsed/>
    <w:rsid w:val="006764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642</Words>
  <Characters>3748</Characters>
  <Application>Microsoft Office Word</Application>
  <DocSecurity>0</DocSecurity>
  <Lines>98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ATIKA ISLAM</cp:lastModifiedBy>
  <cp:revision>24</cp:revision>
  <dcterms:created xsi:type="dcterms:W3CDTF">2024-02-29T05:16:00Z</dcterms:created>
  <dcterms:modified xsi:type="dcterms:W3CDTF">2024-10-19T10:54:00Z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cee6909e1c314f9a5149c01b7036676cc1a5cba67e4edfe5a7af63203e100388</vt:lpwstr>
  </property>
</Properties>
</file>