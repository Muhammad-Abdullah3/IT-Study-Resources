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7552" w14:textId="5DD5B131" w:rsidR="003740AC" w:rsidRPr="00324853" w:rsidRDefault="00292E09" w:rsidP="00C714B3">
      <w:pPr>
        <w:spacing w:before="59"/>
        <w:rPr>
          <w:rFonts w:asciiTheme="majorBidi" w:hAnsiTheme="majorBidi" w:cstheme="majorBidi"/>
          <w:sz w:val="24"/>
          <w:szCs w:val="24"/>
        </w:rPr>
        <w:sectPr w:rsidR="003740AC" w:rsidRPr="00324853" w:rsidSect="00C67271">
          <w:pgSz w:w="11920" w:h="16840"/>
          <w:pgMar w:top="1560" w:right="1340" w:bottom="280" w:left="1520" w:header="720" w:footer="720" w:gutter="0"/>
          <w:cols w:space="720"/>
        </w:sectPr>
      </w:pPr>
      <w:r>
        <w:rPr>
          <w:rFonts w:asciiTheme="majorBidi" w:hAnsiTheme="majorBidi" w:cstheme="majorBidi"/>
          <w:sz w:val="24"/>
          <w:szCs w:val="24"/>
        </w:rPr>
        <w:pict w14:anchorId="1B168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4" type="#_x0000_t75" style="position:absolute;margin-left:426.85pt;margin-top:0;width:168.5pt;height:781.3pt;z-index:-251658752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Theme="majorBidi" w:hAnsiTheme="majorBidi" w:cstheme="majorBidi"/>
          <w:sz w:val="24"/>
          <w:szCs w:val="24"/>
        </w:rPr>
        <w:pict w14:anchorId="49FC7B40">
          <v:shape id="_x0000_i1025" type="#_x0000_t75" style="width:181pt;height:181pt">
            <v:imagedata r:id="rId6" o:title=""/>
          </v:shape>
        </w:pict>
      </w:r>
    </w:p>
    <w:p w14:paraId="5B32B137" w14:textId="1F37CB2A" w:rsidR="003740AC" w:rsidRPr="00324853" w:rsidRDefault="008F53F3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 w:rsidRPr="00324853">
        <w:rPr>
          <w:rFonts w:asciiTheme="majorBidi" w:hAnsiTheme="majorBidi" w:cstheme="majorBidi"/>
          <w:sz w:val="24"/>
          <w:szCs w:val="24"/>
        </w:rPr>
        <w:lastRenderedPageBreak/>
        <w:t>LAB 0</w:t>
      </w:r>
      <w:r w:rsidR="00280259" w:rsidRPr="00324853">
        <w:rPr>
          <w:rFonts w:asciiTheme="majorBidi" w:hAnsiTheme="majorBidi" w:cstheme="majorBidi"/>
          <w:sz w:val="24"/>
          <w:szCs w:val="24"/>
        </w:rPr>
        <w:t>6</w:t>
      </w:r>
    </w:p>
    <w:p w14:paraId="2CC704F1" w14:textId="665A85DA" w:rsidR="007A38F5" w:rsidRPr="00324853" w:rsidRDefault="007A38F5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 w:rsidRPr="00324853">
        <w:rPr>
          <w:rFonts w:asciiTheme="majorBidi" w:hAnsiTheme="majorBidi" w:cstheme="majorBidi"/>
          <w:sz w:val="24"/>
          <w:szCs w:val="24"/>
        </w:rPr>
        <w:t>Miss Atika Islam</w:t>
      </w:r>
    </w:p>
    <w:p w14:paraId="25A9551C" w14:textId="24DE425D" w:rsidR="00733D5F" w:rsidRPr="00324853" w:rsidRDefault="00733D5F">
      <w:pPr>
        <w:ind w:left="10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14:paraId="092DE4EA" w14:textId="0BC0F901" w:rsidR="00362597" w:rsidRPr="00324853" w:rsidRDefault="00362597">
      <w:pPr>
        <w:ind w:left="100"/>
        <w:rPr>
          <w:rFonts w:asciiTheme="majorBidi" w:eastAsia="Calibri" w:hAnsiTheme="majorBidi" w:cstheme="majorBidi"/>
          <w:b/>
          <w:color w:val="2E5395"/>
          <w:sz w:val="24"/>
          <w:szCs w:val="24"/>
        </w:rPr>
      </w:pPr>
    </w:p>
    <w:p w14:paraId="1BE4ECE4" w14:textId="77777777" w:rsidR="00280259" w:rsidRPr="00324853" w:rsidRDefault="00292E09" w:rsidP="00280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09F927B0">
          <v:rect id="_x0000_i1026" style="width:0;height:1.5pt" o:hralign="center" o:hrstd="t" o:hr="t" fillcolor="#a0a0a0" stroked="f"/>
        </w:pict>
      </w:r>
    </w:p>
    <w:p w14:paraId="3860A70B" w14:textId="77777777" w:rsidR="00280259" w:rsidRPr="00324853" w:rsidRDefault="00280259" w:rsidP="00280259">
      <w:pPr>
        <w:pStyle w:val="Heading2"/>
        <w:numPr>
          <w:ilvl w:val="0"/>
          <w:numId w:val="0"/>
        </w:numPr>
        <w:ind w:left="720" w:hanging="720"/>
        <w:rPr>
          <w:rFonts w:asciiTheme="majorBidi" w:hAnsiTheme="majorBidi"/>
        </w:rPr>
      </w:pPr>
      <w:r w:rsidRPr="00324853">
        <w:rPr>
          <w:rFonts w:asciiTheme="majorBidi" w:hAnsiTheme="majorBidi"/>
        </w:rPr>
        <w:t>1. Quick Sort</w:t>
      </w:r>
    </w:p>
    <w:p w14:paraId="6EF51E05" w14:textId="77777777" w:rsidR="00280259" w:rsidRPr="00324853" w:rsidRDefault="00280259" w:rsidP="00280259">
      <w:pPr>
        <w:pStyle w:val="Heading3"/>
        <w:rPr>
          <w:rFonts w:asciiTheme="majorBidi" w:hAnsiTheme="majorBidi"/>
        </w:rPr>
      </w:pPr>
      <w:r w:rsidRPr="00324853">
        <w:rPr>
          <w:rFonts w:asciiTheme="majorBidi" w:hAnsiTheme="majorBidi"/>
        </w:rPr>
        <w:t>Overview</w:t>
      </w:r>
    </w:p>
    <w:p w14:paraId="4C8D9B87" w14:textId="77777777" w:rsidR="00280259" w:rsidRPr="00324853" w:rsidRDefault="00280259" w:rsidP="00280259">
      <w:pPr>
        <w:pStyle w:val="NormalWeb"/>
        <w:rPr>
          <w:rFonts w:asciiTheme="majorBidi" w:hAnsiTheme="majorBidi" w:cstheme="majorBidi"/>
        </w:rPr>
      </w:pPr>
      <w:r w:rsidRPr="00324853">
        <w:rPr>
          <w:rFonts w:asciiTheme="majorBidi" w:hAnsiTheme="majorBidi" w:cstheme="majorBidi"/>
        </w:rPr>
        <w:t xml:space="preserve">Quick Sort is a </w:t>
      </w:r>
      <w:r w:rsidRPr="00324853">
        <w:rPr>
          <w:rStyle w:val="Strong"/>
          <w:rFonts w:asciiTheme="majorBidi" w:eastAsiaTheme="majorEastAsia" w:hAnsiTheme="majorBidi" w:cstheme="majorBidi"/>
        </w:rPr>
        <w:t>divide-and-conquer</w:t>
      </w:r>
      <w:r w:rsidRPr="00324853">
        <w:rPr>
          <w:rFonts w:asciiTheme="majorBidi" w:hAnsiTheme="majorBidi" w:cstheme="majorBidi"/>
        </w:rPr>
        <w:t xml:space="preserve"> algorithm that selects a "pivot" element and partitions the array around the pivot, with elements smaller than the pivot on one side and elements larger on the other.</w:t>
      </w:r>
    </w:p>
    <w:p w14:paraId="6F9471AB" w14:textId="121535FE" w:rsidR="00280259" w:rsidRPr="00324853" w:rsidRDefault="00280259" w:rsidP="00280259">
      <w:pPr>
        <w:numPr>
          <w:ilvl w:val="0"/>
          <w:numId w:val="2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Style w:val="Strong"/>
          <w:rFonts w:asciiTheme="majorBidi" w:eastAsiaTheme="majorEastAsia" w:hAnsiTheme="majorBidi" w:cstheme="majorBidi"/>
        </w:rPr>
        <w:t>Time Complexity</w:t>
      </w:r>
      <w:r w:rsidRPr="00324853">
        <w:rPr>
          <w:rFonts w:asciiTheme="majorBidi" w:hAnsiTheme="majorBidi" w:cstheme="majorBidi"/>
        </w:rPr>
        <w:t xml:space="preserve">: Average </w:t>
      </w:r>
      <w:r w:rsidRPr="00324853">
        <w:rPr>
          <w:rStyle w:val="mord"/>
          <w:rFonts w:asciiTheme="majorBidi" w:hAnsiTheme="majorBidi" w:cstheme="majorBidi"/>
        </w:rPr>
        <w:t>O</w:t>
      </w:r>
      <w:r w:rsidRPr="00324853">
        <w:rPr>
          <w:rStyle w:val="mopen"/>
          <w:rFonts w:asciiTheme="majorBidi" w:hAnsiTheme="majorBidi" w:cstheme="majorBidi"/>
        </w:rPr>
        <w:t>(</w:t>
      </w:r>
      <w:r w:rsidRPr="00324853">
        <w:rPr>
          <w:rStyle w:val="mord"/>
          <w:rFonts w:asciiTheme="majorBidi" w:hAnsiTheme="majorBidi" w:cstheme="majorBidi"/>
        </w:rPr>
        <w:t>n</w:t>
      </w:r>
      <w:r w:rsidRPr="00324853">
        <w:rPr>
          <w:rStyle w:val="mop"/>
          <w:rFonts w:asciiTheme="majorBidi" w:hAnsiTheme="majorBidi" w:cstheme="majorBidi"/>
        </w:rPr>
        <w:t>log</w:t>
      </w:r>
      <w:r w:rsidRPr="00324853">
        <w:rPr>
          <w:rStyle w:val="mord"/>
          <w:rFonts w:asciiTheme="majorBidi" w:hAnsiTheme="majorBidi" w:cstheme="majorBidi"/>
        </w:rPr>
        <w:t>n</w:t>
      </w:r>
      <w:r w:rsidRPr="00324853">
        <w:rPr>
          <w:rStyle w:val="mclose"/>
          <w:rFonts w:asciiTheme="majorBidi" w:hAnsiTheme="majorBidi" w:cstheme="majorBidi"/>
        </w:rPr>
        <w:t>)</w:t>
      </w:r>
      <w:r w:rsidRPr="00324853">
        <w:rPr>
          <w:rFonts w:asciiTheme="majorBidi" w:hAnsiTheme="majorBidi" w:cstheme="majorBidi"/>
        </w:rPr>
        <w:t xml:space="preserve">, Worst </w:t>
      </w:r>
      <w:r w:rsidRPr="00324853">
        <w:rPr>
          <w:rStyle w:val="katex-mathml"/>
          <w:rFonts w:asciiTheme="majorBidi" w:eastAsiaTheme="minorEastAsia" w:hAnsiTheme="majorBidi" w:cstheme="majorBidi"/>
        </w:rPr>
        <w:t>)</w:t>
      </w:r>
      <w:r w:rsidRPr="00324853">
        <w:rPr>
          <w:rStyle w:val="mord"/>
          <w:rFonts w:asciiTheme="majorBidi" w:hAnsiTheme="majorBidi" w:cstheme="majorBidi"/>
        </w:rPr>
        <w:t>O</w:t>
      </w:r>
      <w:r w:rsidRPr="00324853">
        <w:rPr>
          <w:rStyle w:val="mopen"/>
          <w:rFonts w:asciiTheme="majorBidi" w:hAnsiTheme="majorBidi" w:cstheme="majorBidi"/>
        </w:rPr>
        <w:t>(</w:t>
      </w:r>
      <w:r w:rsidRPr="00324853">
        <w:rPr>
          <w:rStyle w:val="mord"/>
          <w:rFonts w:asciiTheme="majorBidi" w:hAnsiTheme="majorBidi" w:cstheme="majorBidi"/>
        </w:rPr>
        <w:t>n2</w:t>
      </w:r>
      <w:r w:rsidRPr="00324853">
        <w:rPr>
          <w:rStyle w:val="mclose"/>
          <w:rFonts w:asciiTheme="majorBidi" w:hAnsiTheme="majorBidi" w:cstheme="majorBidi"/>
        </w:rPr>
        <w:t>)</w:t>
      </w:r>
    </w:p>
    <w:p w14:paraId="2CD98EFB" w14:textId="52C5044C" w:rsidR="00280259" w:rsidRPr="00324853" w:rsidRDefault="00280259" w:rsidP="00280259">
      <w:pPr>
        <w:numPr>
          <w:ilvl w:val="0"/>
          <w:numId w:val="26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Style w:val="Strong"/>
          <w:rFonts w:asciiTheme="majorBidi" w:eastAsiaTheme="majorEastAsia" w:hAnsiTheme="majorBidi" w:cstheme="majorBidi"/>
        </w:rPr>
        <w:t>Space Complexity</w:t>
      </w:r>
      <w:r w:rsidRPr="00324853">
        <w:rPr>
          <w:rFonts w:asciiTheme="majorBidi" w:hAnsiTheme="majorBidi" w:cstheme="majorBidi"/>
        </w:rPr>
        <w:t xml:space="preserve">: </w:t>
      </w:r>
      <w:r w:rsidRPr="00324853">
        <w:rPr>
          <w:rStyle w:val="mord"/>
          <w:rFonts w:asciiTheme="majorBidi" w:hAnsiTheme="majorBidi" w:cstheme="majorBidi"/>
        </w:rPr>
        <w:t>O</w:t>
      </w:r>
      <w:r w:rsidRPr="00324853">
        <w:rPr>
          <w:rStyle w:val="mopen"/>
          <w:rFonts w:asciiTheme="majorBidi" w:hAnsiTheme="majorBidi" w:cstheme="majorBidi"/>
        </w:rPr>
        <w:t>(</w:t>
      </w:r>
      <w:r w:rsidRPr="00324853">
        <w:rPr>
          <w:rStyle w:val="mop"/>
          <w:rFonts w:asciiTheme="majorBidi" w:hAnsiTheme="majorBidi" w:cstheme="majorBidi"/>
        </w:rPr>
        <w:t>log</w:t>
      </w:r>
      <w:r w:rsidRPr="00324853">
        <w:rPr>
          <w:rStyle w:val="mord"/>
          <w:rFonts w:asciiTheme="majorBidi" w:hAnsiTheme="majorBidi" w:cstheme="majorBidi"/>
        </w:rPr>
        <w:t>n</w:t>
      </w:r>
      <w:r w:rsidRPr="00324853">
        <w:rPr>
          <w:rStyle w:val="mclose"/>
          <w:rFonts w:asciiTheme="majorBidi" w:hAnsiTheme="majorBidi" w:cstheme="majorBidi"/>
        </w:rPr>
        <w:t>)</w:t>
      </w:r>
      <w:r w:rsidRPr="00324853">
        <w:rPr>
          <w:rFonts w:asciiTheme="majorBidi" w:hAnsiTheme="majorBidi" w:cstheme="majorBidi"/>
        </w:rPr>
        <w:t xml:space="preserve"> for recursive stack space</w:t>
      </w:r>
    </w:p>
    <w:p w14:paraId="314EEF5A" w14:textId="77777777" w:rsidR="00280259" w:rsidRPr="00324853" w:rsidRDefault="00280259" w:rsidP="00280259">
      <w:pPr>
        <w:pStyle w:val="Heading3"/>
        <w:rPr>
          <w:rFonts w:asciiTheme="majorBidi" w:hAnsiTheme="majorBidi"/>
        </w:rPr>
      </w:pPr>
      <w:r w:rsidRPr="00324853">
        <w:rPr>
          <w:rFonts w:asciiTheme="majorBidi" w:hAnsiTheme="majorBidi"/>
        </w:rPr>
        <w:t>Algorithm</w:t>
      </w:r>
    </w:p>
    <w:p w14:paraId="3C412411" w14:textId="77777777" w:rsidR="00280259" w:rsidRPr="00324853" w:rsidRDefault="00280259" w:rsidP="00280259">
      <w:pPr>
        <w:numPr>
          <w:ilvl w:val="0"/>
          <w:numId w:val="2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Fonts w:asciiTheme="majorBidi" w:hAnsiTheme="majorBidi" w:cstheme="majorBidi"/>
        </w:rPr>
        <w:t>Choose a pivot element.</w:t>
      </w:r>
    </w:p>
    <w:p w14:paraId="2A1167E2" w14:textId="77777777" w:rsidR="00280259" w:rsidRPr="00324853" w:rsidRDefault="00280259" w:rsidP="00280259">
      <w:pPr>
        <w:numPr>
          <w:ilvl w:val="0"/>
          <w:numId w:val="2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Fonts w:asciiTheme="majorBidi" w:hAnsiTheme="majorBidi" w:cstheme="majorBidi"/>
        </w:rPr>
        <w:t>Partition the array into two halves around the pivot.</w:t>
      </w:r>
    </w:p>
    <w:p w14:paraId="78CB1C6B" w14:textId="77777777" w:rsidR="00280259" w:rsidRPr="00324853" w:rsidRDefault="00280259" w:rsidP="00280259">
      <w:pPr>
        <w:numPr>
          <w:ilvl w:val="0"/>
          <w:numId w:val="27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Fonts w:asciiTheme="majorBidi" w:hAnsiTheme="majorBidi" w:cstheme="majorBidi"/>
        </w:rPr>
        <w:t>Recursively apply the steps to each half.</w:t>
      </w:r>
    </w:p>
    <w:p w14:paraId="230E347A" w14:textId="77777777" w:rsidR="00280259" w:rsidRPr="00324853" w:rsidRDefault="00280259" w:rsidP="00280259">
      <w:pPr>
        <w:pStyle w:val="Heading3"/>
        <w:rPr>
          <w:rFonts w:asciiTheme="majorBidi" w:hAnsiTheme="majorBidi"/>
        </w:rPr>
      </w:pPr>
      <w:r w:rsidRPr="00324853">
        <w:rPr>
          <w:rFonts w:asciiTheme="majorBidi" w:hAnsiTheme="majorBidi"/>
        </w:rPr>
        <w:t>Pseudocode</w:t>
      </w:r>
    </w:p>
    <w:p w14:paraId="15780564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ljs-type"/>
          <w:rFonts w:asciiTheme="majorBidi" w:hAnsiTheme="majorBidi" w:cstheme="majorBidi"/>
        </w:rPr>
        <w:t>void</w:t>
      </w:r>
      <w:r w:rsidRPr="00324853">
        <w:rPr>
          <w:rStyle w:val="hljs-function"/>
          <w:rFonts w:asciiTheme="majorBidi" w:hAnsiTheme="majorBidi" w:cstheme="majorBidi"/>
        </w:rPr>
        <w:t xml:space="preserve"> </w:t>
      </w:r>
      <w:r w:rsidRPr="00324853">
        <w:rPr>
          <w:rStyle w:val="hljs-title"/>
          <w:rFonts w:asciiTheme="majorBidi" w:hAnsiTheme="majorBidi" w:cstheme="majorBidi"/>
        </w:rPr>
        <w:t>quickSort</w:t>
      </w:r>
      <w:r w:rsidRPr="00324853">
        <w:rPr>
          <w:rStyle w:val="hljs-params"/>
          <w:rFonts w:asciiTheme="majorBidi" w:hAnsiTheme="majorBidi" w:cstheme="majorBidi"/>
        </w:rPr>
        <w:t>(</w:t>
      </w: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ljs-params"/>
          <w:rFonts w:asciiTheme="majorBidi" w:hAnsiTheme="majorBidi" w:cstheme="majorBidi"/>
        </w:rPr>
        <w:t xml:space="preserve"> arr[], </w:t>
      </w: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ljs-params"/>
          <w:rFonts w:asciiTheme="majorBidi" w:hAnsiTheme="majorBidi" w:cstheme="majorBidi"/>
        </w:rPr>
        <w:t xml:space="preserve"> low, </w:t>
      </w: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ljs-params"/>
          <w:rFonts w:asciiTheme="majorBidi" w:hAnsiTheme="majorBidi" w:cstheme="majorBidi"/>
        </w:rPr>
        <w:t xml:space="preserve"> high)</w:t>
      </w:r>
      <w:r w:rsidRPr="00324853">
        <w:rPr>
          <w:rStyle w:val="hljs-function"/>
          <w:rFonts w:asciiTheme="majorBidi" w:hAnsiTheme="majorBidi" w:cstheme="majorBidi"/>
        </w:rPr>
        <w:t xml:space="preserve"> </w:t>
      </w:r>
      <w:r w:rsidRPr="00324853">
        <w:rPr>
          <w:rStyle w:val="HTMLCode"/>
          <w:rFonts w:asciiTheme="majorBidi" w:hAnsiTheme="majorBidi" w:cstheme="majorBidi"/>
        </w:rPr>
        <w:t>{</w:t>
      </w:r>
    </w:p>
    <w:p w14:paraId="38739D34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</w:t>
      </w:r>
      <w:r w:rsidRPr="00324853">
        <w:rPr>
          <w:rStyle w:val="hljs-keyword"/>
          <w:rFonts w:asciiTheme="majorBidi" w:hAnsiTheme="majorBidi" w:cstheme="majorBidi"/>
        </w:rPr>
        <w:t>if</w:t>
      </w:r>
      <w:r w:rsidRPr="00324853">
        <w:rPr>
          <w:rStyle w:val="HTMLCode"/>
          <w:rFonts w:asciiTheme="majorBidi" w:hAnsiTheme="majorBidi" w:cstheme="majorBidi"/>
        </w:rPr>
        <w:t xml:space="preserve"> (low &lt; high) {</w:t>
      </w:r>
    </w:p>
    <w:p w14:paraId="46629F7E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    </w:t>
      </w: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TMLCode"/>
          <w:rFonts w:asciiTheme="majorBidi" w:hAnsiTheme="majorBidi" w:cstheme="majorBidi"/>
        </w:rPr>
        <w:t xml:space="preserve"> pivotIndex = </w:t>
      </w:r>
      <w:r w:rsidRPr="00324853">
        <w:rPr>
          <w:rStyle w:val="hljs-builtin"/>
          <w:rFonts w:asciiTheme="majorBidi" w:hAnsiTheme="majorBidi" w:cstheme="majorBidi"/>
        </w:rPr>
        <w:t>partition</w:t>
      </w:r>
      <w:r w:rsidRPr="00324853">
        <w:rPr>
          <w:rStyle w:val="HTMLCode"/>
          <w:rFonts w:asciiTheme="majorBidi" w:hAnsiTheme="majorBidi" w:cstheme="majorBidi"/>
        </w:rPr>
        <w:t>(arr, low, high);</w:t>
      </w:r>
    </w:p>
    <w:p w14:paraId="508D892D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    </w:t>
      </w:r>
      <w:r w:rsidRPr="00324853">
        <w:rPr>
          <w:rStyle w:val="hljs-builtin"/>
          <w:rFonts w:asciiTheme="majorBidi" w:hAnsiTheme="majorBidi" w:cstheme="majorBidi"/>
        </w:rPr>
        <w:t>quickSort</w:t>
      </w:r>
      <w:r w:rsidRPr="00324853">
        <w:rPr>
          <w:rStyle w:val="HTMLCode"/>
          <w:rFonts w:asciiTheme="majorBidi" w:hAnsiTheme="majorBidi" w:cstheme="majorBidi"/>
        </w:rPr>
        <w:t xml:space="preserve">(arr, low, pivotIndex - </w:t>
      </w:r>
      <w:r w:rsidRPr="00324853">
        <w:rPr>
          <w:rStyle w:val="hljs-number"/>
          <w:rFonts w:asciiTheme="majorBidi" w:hAnsiTheme="majorBidi" w:cstheme="majorBidi"/>
        </w:rPr>
        <w:t>1</w:t>
      </w:r>
      <w:r w:rsidRPr="00324853">
        <w:rPr>
          <w:rStyle w:val="HTMLCode"/>
          <w:rFonts w:asciiTheme="majorBidi" w:hAnsiTheme="majorBidi" w:cstheme="majorBidi"/>
        </w:rPr>
        <w:t>);</w:t>
      </w:r>
    </w:p>
    <w:p w14:paraId="60D46C78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    </w:t>
      </w:r>
      <w:r w:rsidRPr="00324853">
        <w:rPr>
          <w:rStyle w:val="hljs-builtin"/>
          <w:rFonts w:asciiTheme="majorBidi" w:hAnsiTheme="majorBidi" w:cstheme="majorBidi"/>
        </w:rPr>
        <w:t>quickSort</w:t>
      </w:r>
      <w:r w:rsidRPr="00324853">
        <w:rPr>
          <w:rStyle w:val="HTMLCode"/>
          <w:rFonts w:asciiTheme="majorBidi" w:hAnsiTheme="majorBidi" w:cstheme="majorBidi"/>
        </w:rPr>
        <w:t xml:space="preserve">(arr, pivotIndex + </w:t>
      </w:r>
      <w:r w:rsidRPr="00324853">
        <w:rPr>
          <w:rStyle w:val="hljs-number"/>
          <w:rFonts w:asciiTheme="majorBidi" w:hAnsiTheme="majorBidi" w:cstheme="majorBidi"/>
        </w:rPr>
        <w:t>1</w:t>
      </w:r>
      <w:r w:rsidRPr="00324853">
        <w:rPr>
          <w:rStyle w:val="HTMLCode"/>
          <w:rFonts w:asciiTheme="majorBidi" w:hAnsiTheme="majorBidi" w:cstheme="majorBidi"/>
        </w:rPr>
        <w:t>, high);</w:t>
      </w:r>
    </w:p>
    <w:p w14:paraId="505231BA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}</w:t>
      </w:r>
    </w:p>
    <w:p w14:paraId="7C4A8941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>}</w:t>
      </w:r>
    </w:p>
    <w:p w14:paraId="528076E7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</w:p>
    <w:p w14:paraId="255E522A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ljs-function"/>
          <w:rFonts w:asciiTheme="majorBidi" w:hAnsiTheme="majorBidi" w:cstheme="majorBidi"/>
        </w:rPr>
        <w:t xml:space="preserve"> </w:t>
      </w:r>
      <w:r w:rsidRPr="00324853">
        <w:rPr>
          <w:rStyle w:val="hljs-title"/>
          <w:rFonts w:asciiTheme="majorBidi" w:hAnsiTheme="majorBidi" w:cstheme="majorBidi"/>
        </w:rPr>
        <w:t>partition</w:t>
      </w:r>
      <w:r w:rsidRPr="00324853">
        <w:rPr>
          <w:rStyle w:val="hljs-params"/>
          <w:rFonts w:asciiTheme="majorBidi" w:hAnsiTheme="majorBidi" w:cstheme="majorBidi"/>
        </w:rPr>
        <w:t>(</w:t>
      </w: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ljs-params"/>
          <w:rFonts w:asciiTheme="majorBidi" w:hAnsiTheme="majorBidi" w:cstheme="majorBidi"/>
        </w:rPr>
        <w:t xml:space="preserve"> arr[], </w:t>
      </w: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ljs-params"/>
          <w:rFonts w:asciiTheme="majorBidi" w:hAnsiTheme="majorBidi" w:cstheme="majorBidi"/>
        </w:rPr>
        <w:t xml:space="preserve"> low, </w:t>
      </w: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ljs-params"/>
          <w:rFonts w:asciiTheme="majorBidi" w:hAnsiTheme="majorBidi" w:cstheme="majorBidi"/>
        </w:rPr>
        <w:t xml:space="preserve"> high)</w:t>
      </w:r>
      <w:r w:rsidRPr="00324853">
        <w:rPr>
          <w:rStyle w:val="hljs-function"/>
          <w:rFonts w:asciiTheme="majorBidi" w:hAnsiTheme="majorBidi" w:cstheme="majorBidi"/>
        </w:rPr>
        <w:t xml:space="preserve"> </w:t>
      </w:r>
      <w:r w:rsidRPr="00324853">
        <w:rPr>
          <w:rStyle w:val="HTMLCode"/>
          <w:rFonts w:asciiTheme="majorBidi" w:hAnsiTheme="majorBidi" w:cstheme="majorBidi"/>
        </w:rPr>
        <w:t>{</w:t>
      </w:r>
    </w:p>
    <w:p w14:paraId="2E82CB5C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</w:t>
      </w: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TMLCode"/>
          <w:rFonts w:asciiTheme="majorBidi" w:hAnsiTheme="majorBidi" w:cstheme="majorBidi"/>
        </w:rPr>
        <w:t xml:space="preserve"> pivot = arr[high];</w:t>
      </w:r>
    </w:p>
    <w:p w14:paraId="6AC04171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</w:t>
      </w: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TMLCode"/>
          <w:rFonts w:asciiTheme="majorBidi" w:hAnsiTheme="majorBidi" w:cstheme="majorBidi"/>
        </w:rPr>
        <w:t xml:space="preserve"> i = low - </w:t>
      </w:r>
      <w:r w:rsidRPr="00324853">
        <w:rPr>
          <w:rStyle w:val="hljs-number"/>
          <w:rFonts w:asciiTheme="majorBidi" w:hAnsiTheme="majorBidi" w:cstheme="majorBidi"/>
        </w:rPr>
        <w:t>1</w:t>
      </w:r>
      <w:r w:rsidRPr="00324853">
        <w:rPr>
          <w:rStyle w:val="HTMLCode"/>
          <w:rFonts w:asciiTheme="majorBidi" w:hAnsiTheme="majorBidi" w:cstheme="majorBidi"/>
        </w:rPr>
        <w:t>;</w:t>
      </w:r>
    </w:p>
    <w:p w14:paraId="6C9B6EA7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</w:t>
      </w:r>
      <w:r w:rsidRPr="00324853">
        <w:rPr>
          <w:rStyle w:val="hljs-keyword"/>
          <w:rFonts w:asciiTheme="majorBidi" w:hAnsiTheme="majorBidi" w:cstheme="majorBidi"/>
        </w:rPr>
        <w:t>for</w:t>
      </w:r>
      <w:r w:rsidRPr="00324853">
        <w:rPr>
          <w:rStyle w:val="HTMLCode"/>
          <w:rFonts w:asciiTheme="majorBidi" w:hAnsiTheme="majorBidi" w:cstheme="majorBidi"/>
        </w:rPr>
        <w:t xml:space="preserve"> (</w:t>
      </w: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TMLCode"/>
          <w:rFonts w:asciiTheme="majorBidi" w:hAnsiTheme="majorBidi" w:cstheme="majorBidi"/>
        </w:rPr>
        <w:t xml:space="preserve"> j = low; j &lt; high; j++) {</w:t>
      </w:r>
    </w:p>
    <w:p w14:paraId="21F0FE5F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    </w:t>
      </w:r>
      <w:r w:rsidRPr="00324853">
        <w:rPr>
          <w:rStyle w:val="hljs-keyword"/>
          <w:rFonts w:asciiTheme="majorBidi" w:hAnsiTheme="majorBidi" w:cstheme="majorBidi"/>
        </w:rPr>
        <w:t>if</w:t>
      </w:r>
      <w:r w:rsidRPr="00324853">
        <w:rPr>
          <w:rStyle w:val="HTMLCode"/>
          <w:rFonts w:asciiTheme="majorBidi" w:hAnsiTheme="majorBidi" w:cstheme="majorBidi"/>
        </w:rPr>
        <w:t xml:space="preserve"> (arr[j] &lt; pivot) {</w:t>
      </w:r>
    </w:p>
    <w:p w14:paraId="355B462C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        i++;</w:t>
      </w:r>
    </w:p>
    <w:p w14:paraId="099FE0A7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        std::</w:t>
      </w:r>
      <w:r w:rsidRPr="00324853">
        <w:rPr>
          <w:rStyle w:val="hljs-builtin"/>
          <w:rFonts w:asciiTheme="majorBidi" w:hAnsiTheme="majorBidi" w:cstheme="majorBidi"/>
        </w:rPr>
        <w:t>swap</w:t>
      </w:r>
      <w:r w:rsidRPr="00324853">
        <w:rPr>
          <w:rStyle w:val="HTMLCode"/>
          <w:rFonts w:asciiTheme="majorBidi" w:hAnsiTheme="majorBidi" w:cstheme="majorBidi"/>
        </w:rPr>
        <w:t>(arr[i], arr[j]);</w:t>
      </w:r>
    </w:p>
    <w:p w14:paraId="557A11E7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    }</w:t>
      </w:r>
    </w:p>
    <w:p w14:paraId="470D9D57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}</w:t>
      </w:r>
    </w:p>
    <w:p w14:paraId="7059E4F3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std::</w:t>
      </w:r>
      <w:r w:rsidRPr="00324853">
        <w:rPr>
          <w:rStyle w:val="hljs-builtin"/>
          <w:rFonts w:asciiTheme="majorBidi" w:hAnsiTheme="majorBidi" w:cstheme="majorBidi"/>
        </w:rPr>
        <w:t>swap</w:t>
      </w:r>
      <w:r w:rsidRPr="00324853">
        <w:rPr>
          <w:rStyle w:val="HTMLCode"/>
          <w:rFonts w:asciiTheme="majorBidi" w:hAnsiTheme="majorBidi" w:cstheme="majorBidi"/>
        </w:rPr>
        <w:t xml:space="preserve">(arr[i + </w:t>
      </w:r>
      <w:r w:rsidRPr="00324853">
        <w:rPr>
          <w:rStyle w:val="hljs-number"/>
          <w:rFonts w:asciiTheme="majorBidi" w:hAnsiTheme="majorBidi" w:cstheme="majorBidi"/>
        </w:rPr>
        <w:t>1</w:t>
      </w:r>
      <w:r w:rsidRPr="00324853">
        <w:rPr>
          <w:rStyle w:val="HTMLCode"/>
          <w:rFonts w:asciiTheme="majorBidi" w:hAnsiTheme="majorBidi" w:cstheme="majorBidi"/>
        </w:rPr>
        <w:t>], arr[high]);</w:t>
      </w:r>
    </w:p>
    <w:p w14:paraId="43B13005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</w:t>
      </w:r>
      <w:r w:rsidRPr="00324853">
        <w:rPr>
          <w:rStyle w:val="hljs-keyword"/>
          <w:rFonts w:asciiTheme="majorBidi" w:hAnsiTheme="majorBidi" w:cstheme="majorBidi"/>
        </w:rPr>
        <w:t>return</w:t>
      </w:r>
      <w:r w:rsidRPr="00324853">
        <w:rPr>
          <w:rStyle w:val="HTMLCode"/>
          <w:rFonts w:asciiTheme="majorBidi" w:hAnsiTheme="majorBidi" w:cstheme="majorBidi"/>
        </w:rPr>
        <w:t xml:space="preserve"> i + </w:t>
      </w:r>
      <w:r w:rsidRPr="00324853">
        <w:rPr>
          <w:rStyle w:val="hljs-number"/>
          <w:rFonts w:asciiTheme="majorBidi" w:hAnsiTheme="majorBidi" w:cstheme="majorBidi"/>
        </w:rPr>
        <w:t>1</w:t>
      </w:r>
      <w:r w:rsidRPr="00324853">
        <w:rPr>
          <w:rStyle w:val="HTMLCode"/>
          <w:rFonts w:asciiTheme="majorBidi" w:hAnsiTheme="majorBidi" w:cstheme="majorBidi"/>
        </w:rPr>
        <w:t>;</w:t>
      </w:r>
    </w:p>
    <w:p w14:paraId="7F8BFF76" w14:textId="77777777" w:rsidR="00280259" w:rsidRPr="00324853" w:rsidRDefault="00280259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>}</w:t>
      </w:r>
    </w:p>
    <w:p w14:paraId="38D4554B" w14:textId="77777777" w:rsidR="00280259" w:rsidRPr="00324853" w:rsidRDefault="00280259" w:rsidP="00280259">
      <w:pPr>
        <w:pStyle w:val="Heading3"/>
        <w:rPr>
          <w:rFonts w:asciiTheme="majorBidi" w:hAnsiTheme="majorBidi"/>
        </w:rPr>
      </w:pPr>
      <w:r w:rsidRPr="00324853">
        <w:rPr>
          <w:rFonts w:asciiTheme="majorBidi" w:hAnsiTheme="majorBidi"/>
        </w:rPr>
        <w:t>Practice Problems</w:t>
      </w:r>
    </w:p>
    <w:p w14:paraId="44D8E8CD" w14:textId="77777777" w:rsidR="00280259" w:rsidRPr="00324853" w:rsidRDefault="00280259" w:rsidP="00280259">
      <w:pPr>
        <w:numPr>
          <w:ilvl w:val="0"/>
          <w:numId w:val="2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Fonts w:asciiTheme="majorBidi" w:hAnsiTheme="majorBidi" w:cstheme="majorBidi"/>
        </w:rPr>
        <w:t>Implement quick sort for an array of random integers.</w:t>
      </w:r>
    </w:p>
    <w:p w14:paraId="5067D00C" w14:textId="77777777" w:rsidR="00280259" w:rsidRPr="00324853" w:rsidRDefault="00280259" w:rsidP="00280259">
      <w:pPr>
        <w:numPr>
          <w:ilvl w:val="0"/>
          <w:numId w:val="2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Fonts w:asciiTheme="majorBidi" w:hAnsiTheme="majorBidi" w:cstheme="majorBidi"/>
        </w:rPr>
        <w:t>Modify quick sort to use the first element as the pivot.</w:t>
      </w:r>
    </w:p>
    <w:p w14:paraId="39A53274" w14:textId="03B7DEA3" w:rsidR="00280259" w:rsidRPr="00324853" w:rsidRDefault="00280259" w:rsidP="00280259">
      <w:pPr>
        <w:numPr>
          <w:ilvl w:val="0"/>
          <w:numId w:val="28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Fonts w:asciiTheme="majorBidi" w:hAnsiTheme="majorBidi" w:cstheme="majorBidi"/>
        </w:rPr>
        <w:t>Sort only the even numbers in ascending order while leaving odd numbers in their original positions.</w:t>
      </w:r>
    </w:p>
    <w:p w14:paraId="3FE4D4A1" w14:textId="48BDEDEB" w:rsidR="00324853" w:rsidRPr="00324853" w:rsidRDefault="00324853" w:rsidP="00324853">
      <w:pPr>
        <w:spacing w:before="100" w:beforeAutospacing="1" w:after="100" w:afterAutospacing="1"/>
        <w:rPr>
          <w:rFonts w:asciiTheme="majorBidi" w:hAnsiTheme="majorBidi" w:cstheme="majorBidi"/>
        </w:rPr>
      </w:pPr>
    </w:p>
    <w:p w14:paraId="3B6C1343" w14:textId="77777777" w:rsidR="00324853" w:rsidRPr="00324853" w:rsidRDefault="00324853" w:rsidP="00324853">
      <w:pPr>
        <w:pStyle w:val="Heading2"/>
        <w:rPr>
          <w:rFonts w:asciiTheme="majorBidi" w:hAnsiTheme="majorBidi"/>
        </w:rPr>
      </w:pPr>
      <w:r w:rsidRPr="00324853">
        <w:rPr>
          <w:rFonts w:asciiTheme="majorBidi" w:hAnsiTheme="majorBidi"/>
        </w:rPr>
        <w:lastRenderedPageBreak/>
        <w:t>Selection Sort</w:t>
      </w:r>
    </w:p>
    <w:p w14:paraId="3C2BCDBA" w14:textId="77777777" w:rsidR="00324853" w:rsidRPr="00324853" w:rsidRDefault="00324853" w:rsidP="00324853">
      <w:pPr>
        <w:pStyle w:val="Heading3"/>
        <w:rPr>
          <w:rFonts w:asciiTheme="majorBidi" w:hAnsiTheme="majorBidi"/>
        </w:rPr>
      </w:pPr>
      <w:r w:rsidRPr="00324853">
        <w:rPr>
          <w:rFonts w:asciiTheme="majorBidi" w:hAnsiTheme="majorBidi"/>
        </w:rPr>
        <w:t>Overview</w:t>
      </w:r>
    </w:p>
    <w:p w14:paraId="778030FC" w14:textId="77777777" w:rsidR="00324853" w:rsidRPr="00324853" w:rsidRDefault="00324853" w:rsidP="00324853">
      <w:pPr>
        <w:pStyle w:val="NormalWeb"/>
        <w:rPr>
          <w:rFonts w:asciiTheme="majorBidi" w:hAnsiTheme="majorBidi" w:cstheme="majorBidi"/>
        </w:rPr>
      </w:pPr>
      <w:r w:rsidRPr="00324853">
        <w:rPr>
          <w:rFonts w:asciiTheme="majorBidi" w:hAnsiTheme="majorBidi" w:cstheme="majorBidi"/>
        </w:rPr>
        <w:t>Selection Sort is a simple algorithm that repeatedly selects the minimum element from the unsorted portion and moves it to the beginning.</w:t>
      </w:r>
    </w:p>
    <w:p w14:paraId="0BE41A47" w14:textId="5F7922B0" w:rsidR="00324853" w:rsidRPr="00324853" w:rsidRDefault="00324853" w:rsidP="00324853">
      <w:pPr>
        <w:numPr>
          <w:ilvl w:val="0"/>
          <w:numId w:val="29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Style w:val="Strong"/>
          <w:rFonts w:asciiTheme="majorBidi" w:eastAsiaTheme="minorEastAsia" w:hAnsiTheme="majorBidi" w:cstheme="majorBidi"/>
        </w:rPr>
        <w:t>Time Complexity</w:t>
      </w:r>
      <w:r w:rsidRPr="00324853">
        <w:rPr>
          <w:rFonts w:asciiTheme="majorBidi" w:hAnsiTheme="majorBidi" w:cstheme="majorBidi"/>
        </w:rPr>
        <w:t xml:space="preserve">: </w:t>
      </w:r>
      <w:r w:rsidRPr="00324853">
        <w:rPr>
          <w:rStyle w:val="mord"/>
          <w:rFonts w:asciiTheme="majorBidi" w:hAnsiTheme="majorBidi" w:cstheme="majorBidi"/>
        </w:rPr>
        <w:t>O</w:t>
      </w:r>
      <w:r w:rsidRPr="00324853">
        <w:rPr>
          <w:rStyle w:val="mopen"/>
          <w:rFonts w:asciiTheme="majorBidi" w:hAnsiTheme="majorBidi" w:cstheme="majorBidi"/>
        </w:rPr>
        <w:t>(</w:t>
      </w:r>
      <w:r w:rsidRPr="00324853">
        <w:rPr>
          <w:rStyle w:val="mord"/>
          <w:rFonts w:asciiTheme="majorBidi" w:hAnsiTheme="majorBidi" w:cstheme="majorBidi"/>
        </w:rPr>
        <w:t>n2</w:t>
      </w:r>
      <w:r w:rsidRPr="00324853">
        <w:rPr>
          <w:rStyle w:val="mclose"/>
          <w:rFonts w:asciiTheme="majorBidi" w:hAnsiTheme="majorBidi" w:cstheme="majorBidi"/>
        </w:rPr>
        <w:t>)</w:t>
      </w:r>
    </w:p>
    <w:p w14:paraId="48D0CA78" w14:textId="50BC363A" w:rsidR="00324853" w:rsidRPr="00324853" w:rsidRDefault="00324853" w:rsidP="00324853">
      <w:pPr>
        <w:numPr>
          <w:ilvl w:val="0"/>
          <w:numId w:val="29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Style w:val="Strong"/>
          <w:rFonts w:asciiTheme="majorBidi" w:eastAsiaTheme="minorEastAsia" w:hAnsiTheme="majorBidi" w:cstheme="majorBidi"/>
        </w:rPr>
        <w:t>Space Complexity</w:t>
      </w:r>
      <w:r>
        <w:rPr>
          <w:rFonts w:asciiTheme="majorBidi" w:hAnsiTheme="majorBidi" w:cstheme="majorBidi"/>
        </w:rPr>
        <w:t xml:space="preserve">: </w:t>
      </w:r>
      <w:r w:rsidRPr="00324853">
        <w:rPr>
          <w:rStyle w:val="mord"/>
          <w:rFonts w:asciiTheme="majorBidi" w:hAnsiTheme="majorBidi" w:cstheme="majorBidi"/>
        </w:rPr>
        <w:t>O</w:t>
      </w:r>
      <w:r w:rsidRPr="00324853">
        <w:rPr>
          <w:rStyle w:val="mopen"/>
          <w:rFonts w:asciiTheme="majorBidi" w:hAnsiTheme="majorBidi" w:cstheme="majorBidi"/>
        </w:rPr>
        <w:t>(</w:t>
      </w:r>
      <w:r w:rsidRPr="00324853">
        <w:rPr>
          <w:rStyle w:val="mord"/>
          <w:rFonts w:asciiTheme="majorBidi" w:hAnsiTheme="majorBidi" w:cstheme="majorBidi"/>
        </w:rPr>
        <w:t>1</w:t>
      </w:r>
      <w:r w:rsidRPr="00324853">
        <w:rPr>
          <w:rStyle w:val="mclose"/>
          <w:rFonts w:asciiTheme="majorBidi" w:hAnsiTheme="majorBidi" w:cstheme="majorBidi"/>
        </w:rPr>
        <w:t>)</w:t>
      </w:r>
    </w:p>
    <w:p w14:paraId="0CF42BAC" w14:textId="77777777" w:rsidR="00324853" w:rsidRPr="00324853" w:rsidRDefault="00324853" w:rsidP="00324853">
      <w:pPr>
        <w:pStyle w:val="Heading3"/>
        <w:rPr>
          <w:rFonts w:asciiTheme="majorBidi" w:hAnsiTheme="majorBidi"/>
        </w:rPr>
      </w:pPr>
      <w:r w:rsidRPr="00324853">
        <w:rPr>
          <w:rFonts w:asciiTheme="majorBidi" w:hAnsiTheme="majorBidi"/>
        </w:rPr>
        <w:t>Algorithm</w:t>
      </w:r>
    </w:p>
    <w:p w14:paraId="0E3C234E" w14:textId="77777777" w:rsidR="00324853" w:rsidRPr="00324853" w:rsidRDefault="00324853" w:rsidP="00324853">
      <w:pPr>
        <w:numPr>
          <w:ilvl w:val="0"/>
          <w:numId w:val="3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Fonts w:asciiTheme="majorBidi" w:hAnsiTheme="majorBidi" w:cstheme="majorBidi"/>
        </w:rPr>
        <w:t>Find the minimum element in the unsorted portion.</w:t>
      </w:r>
    </w:p>
    <w:p w14:paraId="34231531" w14:textId="77777777" w:rsidR="00324853" w:rsidRPr="00324853" w:rsidRDefault="00324853" w:rsidP="00324853">
      <w:pPr>
        <w:numPr>
          <w:ilvl w:val="0"/>
          <w:numId w:val="3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Fonts w:asciiTheme="majorBidi" w:hAnsiTheme="majorBidi" w:cstheme="majorBidi"/>
        </w:rPr>
        <w:t>Swap it with the first unsorted element.</w:t>
      </w:r>
    </w:p>
    <w:p w14:paraId="40F0D8EF" w14:textId="77777777" w:rsidR="00324853" w:rsidRPr="00324853" w:rsidRDefault="00324853" w:rsidP="00324853">
      <w:pPr>
        <w:numPr>
          <w:ilvl w:val="0"/>
          <w:numId w:val="30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Fonts w:asciiTheme="majorBidi" w:hAnsiTheme="majorBidi" w:cstheme="majorBidi"/>
        </w:rPr>
        <w:t>Move the boundary of the sorted portion one element forward.</w:t>
      </w:r>
    </w:p>
    <w:p w14:paraId="72BF2462" w14:textId="77777777" w:rsidR="00324853" w:rsidRPr="00324853" w:rsidRDefault="00324853" w:rsidP="00324853">
      <w:pPr>
        <w:pStyle w:val="Heading3"/>
        <w:rPr>
          <w:rFonts w:asciiTheme="majorBidi" w:hAnsiTheme="majorBidi"/>
        </w:rPr>
      </w:pPr>
      <w:r w:rsidRPr="00324853">
        <w:rPr>
          <w:rFonts w:asciiTheme="majorBidi" w:hAnsiTheme="majorBidi"/>
        </w:rPr>
        <w:t>Pseudocode</w:t>
      </w:r>
    </w:p>
    <w:p w14:paraId="3CF9CD75" w14:textId="77777777" w:rsidR="00324853" w:rsidRPr="00324853" w:rsidRDefault="00324853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ljs-type"/>
          <w:rFonts w:asciiTheme="majorBidi" w:hAnsiTheme="majorBidi" w:cstheme="majorBidi"/>
        </w:rPr>
        <w:t>void</w:t>
      </w:r>
      <w:r w:rsidRPr="00324853">
        <w:rPr>
          <w:rStyle w:val="hljs-function"/>
          <w:rFonts w:asciiTheme="majorBidi" w:hAnsiTheme="majorBidi" w:cstheme="majorBidi"/>
        </w:rPr>
        <w:t xml:space="preserve"> </w:t>
      </w:r>
      <w:r w:rsidRPr="00324853">
        <w:rPr>
          <w:rStyle w:val="hljs-title"/>
          <w:rFonts w:asciiTheme="majorBidi" w:hAnsiTheme="majorBidi" w:cstheme="majorBidi"/>
        </w:rPr>
        <w:t>selectionSort</w:t>
      </w:r>
      <w:r w:rsidRPr="00324853">
        <w:rPr>
          <w:rStyle w:val="hljs-params"/>
          <w:rFonts w:asciiTheme="majorBidi" w:hAnsiTheme="majorBidi" w:cstheme="majorBidi"/>
        </w:rPr>
        <w:t>(</w:t>
      </w: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ljs-params"/>
          <w:rFonts w:asciiTheme="majorBidi" w:hAnsiTheme="majorBidi" w:cstheme="majorBidi"/>
        </w:rPr>
        <w:t xml:space="preserve"> arr[], </w:t>
      </w: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ljs-params"/>
          <w:rFonts w:asciiTheme="majorBidi" w:hAnsiTheme="majorBidi" w:cstheme="majorBidi"/>
        </w:rPr>
        <w:t xml:space="preserve"> n)</w:t>
      </w:r>
      <w:r w:rsidRPr="00324853">
        <w:rPr>
          <w:rStyle w:val="hljs-function"/>
          <w:rFonts w:asciiTheme="majorBidi" w:hAnsiTheme="majorBidi" w:cstheme="majorBidi"/>
        </w:rPr>
        <w:t xml:space="preserve"> </w:t>
      </w:r>
      <w:r w:rsidRPr="00324853">
        <w:rPr>
          <w:rStyle w:val="HTMLCode"/>
          <w:rFonts w:asciiTheme="majorBidi" w:hAnsiTheme="majorBidi" w:cstheme="majorBidi"/>
        </w:rPr>
        <w:t>{</w:t>
      </w:r>
    </w:p>
    <w:p w14:paraId="564BC4DD" w14:textId="77777777" w:rsidR="00324853" w:rsidRPr="00324853" w:rsidRDefault="00324853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</w:t>
      </w:r>
      <w:r w:rsidRPr="00324853">
        <w:rPr>
          <w:rStyle w:val="hljs-keyword"/>
          <w:rFonts w:asciiTheme="majorBidi" w:hAnsiTheme="majorBidi" w:cstheme="majorBidi"/>
        </w:rPr>
        <w:t>for</w:t>
      </w:r>
      <w:r w:rsidRPr="00324853">
        <w:rPr>
          <w:rStyle w:val="HTMLCode"/>
          <w:rFonts w:asciiTheme="majorBidi" w:hAnsiTheme="majorBidi" w:cstheme="majorBidi"/>
        </w:rPr>
        <w:t xml:space="preserve"> (</w:t>
      </w: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TMLCode"/>
          <w:rFonts w:asciiTheme="majorBidi" w:hAnsiTheme="majorBidi" w:cstheme="majorBidi"/>
        </w:rPr>
        <w:t xml:space="preserve"> i = </w:t>
      </w:r>
      <w:r w:rsidRPr="00324853">
        <w:rPr>
          <w:rStyle w:val="hljs-number"/>
          <w:rFonts w:asciiTheme="majorBidi" w:hAnsiTheme="majorBidi" w:cstheme="majorBidi"/>
        </w:rPr>
        <w:t>0</w:t>
      </w:r>
      <w:r w:rsidRPr="00324853">
        <w:rPr>
          <w:rStyle w:val="HTMLCode"/>
          <w:rFonts w:asciiTheme="majorBidi" w:hAnsiTheme="majorBidi" w:cstheme="majorBidi"/>
        </w:rPr>
        <w:t xml:space="preserve">; i &lt; n - </w:t>
      </w:r>
      <w:r w:rsidRPr="00324853">
        <w:rPr>
          <w:rStyle w:val="hljs-number"/>
          <w:rFonts w:asciiTheme="majorBidi" w:hAnsiTheme="majorBidi" w:cstheme="majorBidi"/>
        </w:rPr>
        <w:t>1</w:t>
      </w:r>
      <w:r w:rsidRPr="00324853">
        <w:rPr>
          <w:rStyle w:val="HTMLCode"/>
          <w:rFonts w:asciiTheme="majorBidi" w:hAnsiTheme="majorBidi" w:cstheme="majorBidi"/>
        </w:rPr>
        <w:t>; i++) {</w:t>
      </w:r>
    </w:p>
    <w:p w14:paraId="33CC3770" w14:textId="77777777" w:rsidR="00324853" w:rsidRPr="00324853" w:rsidRDefault="00324853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    </w:t>
      </w: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TMLCode"/>
          <w:rFonts w:asciiTheme="majorBidi" w:hAnsiTheme="majorBidi" w:cstheme="majorBidi"/>
        </w:rPr>
        <w:t xml:space="preserve"> min_index = i;</w:t>
      </w:r>
    </w:p>
    <w:p w14:paraId="3C77A5C5" w14:textId="77777777" w:rsidR="00324853" w:rsidRPr="00324853" w:rsidRDefault="00324853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    </w:t>
      </w:r>
      <w:r w:rsidRPr="00324853">
        <w:rPr>
          <w:rStyle w:val="hljs-keyword"/>
          <w:rFonts w:asciiTheme="majorBidi" w:hAnsiTheme="majorBidi" w:cstheme="majorBidi"/>
        </w:rPr>
        <w:t>for</w:t>
      </w:r>
      <w:r w:rsidRPr="00324853">
        <w:rPr>
          <w:rStyle w:val="HTMLCode"/>
          <w:rFonts w:asciiTheme="majorBidi" w:hAnsiTheme="majorBidi" w:cstheme="majorBidi"/>
        </w:rPr>
        <w:t xml:space="preserve"> (</w:t>
      </w:r>
      <w:r w:rsidRPr="00324853">
        <w:rPr>
          <w:rStyle w:val="hljs-type"/>
          <w:rFonts w:asciiTheme="majorBidi" w:hAnsiTheme="majorBidi" w:cstheme="majorBidi"/>
        </w:rPr>
        <w:t>int</w:t>
      </w:r>
      <w:r w:rsidRPr="00324853">
        <w:rPr>
          <w:rStyle w:val="HTMLCode"/>
          <w:rFonts w:asciiTheme="majorBidi" w:hAnsiTheme="majorBidi" w:cstheme="majorBidi"/>
        </w:rPr>
        <w:t xml:space="preserve"> j = i + </w:t>
      </w:r>
      <w:r w:rsidRPr="00324853">
        <w:rPr>
          <w:rStyle w:val="hljs-number"/>
          <w:rFonts w:asciiTheme="majorBidi" w:hAnsiTheme="majorBidi" w:cstheme="majorBidi"/>
        </w:rPr>
        <w:t>1</w:t>
      </w:r>
      <w:r w:rsidRPr="00324853">
        <w:rPr>
          <w:rStyle w:val="HTMLCode"/>
          <w:rFonts w:asciiTheme="majorBidi" w:hAnsiTheme="majorBidi" w:cstheme="majorBidi"/>
        </w:rPr>
        <w:t>; j &lt; n; j++) {</w:t>
      </w:r>
    </w:p>
    <w:p w14:paraId="551F477D" w14:textId="77777777" w:rsidR="00324853" w:rsidRPr="00324853" w:rsidRDefault="00324853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        </w:t>
      </w:r>
      <w:r w:rsidRPr="00324853">
        <w:rPr>
          <w:rStyle w:val="hljs-keyword"/>
          <w:rFonts w:asciiTheme="majorBidi" w:hAnsiTheme="majorBidi" w:cstheme="majorBidi"/>
        </w:rPr>
        <w:t>if</w:t>
      </w:r>
      <w:r w:rsidRPr="00324853">
        <w:rPr>
          <w:rStyle w:val="HTMLCode"/>
          <w:rFonts w:asciiTheme="majorBidi" w:hAnsiTheme="majorBidi" w:cstheme="majorBidi"/>
        </w:rPr>
        <w:t xml:space="preserve"> (arr[j] &lt; arr[min_index]) {</w:t>
      </w:r>
    </w:p>
    <w:p w14:paraId="2C0666D8" w14:textId="77777777" w:rsidR="00324853" w:rsidRPr="00324853" w:rsidRDefault="00324853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            min_index = j;</w:t>
      </w:r>
    </w:p>
    <w:p w14:paraId="0CA43D8B" w14:textId="77777777" w:rsidR="00324853" w:rsidRPr="00324853" w:rsidRDefault="00324853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        }</w:t>
      </w:r>
    </w:p>
    <w:p w14:paraId="13D9C581" w14:textId="77777777" w:rsidR="00324853" w:rsidRPr="00324853" w:rsidRDefault="00324853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    }</w:t>
      </w:r>
    </w:p>
    <w:p w14:paraId="247AAEB2" w14:textId="77777777" w:rsidR="00324853" w:rsidRPr="00324853" w:rsidRDefault="00324853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    std::</w:t>
      </w:r>
      <w:r w:rsidRPr="00324853">
        <w:rPr>
          <w:rStyle w:val="hljs-builtin"/>
          <w:rFonts w:asciiTheme="majorBidi" w:hAnsiTheme="majorBidi" w:cstheme="majorBidi"/>
        </w:rPr>
        <w:t>swap</w:t>
      </w:r>
      <w:r w:rsidRPr="00324853">
        <w:rPr>
          <w:rStyle w:val="HTMLCode"/>
          <w:rFonts w:asciiTheme="majorBidi" w:hAnsiTheme="majorBidi" w:cstheme="majorBidi"/>
        </w:rPr>
        <w:t>(arr[i], arr[min_index]);</w:t>
      </w:r>
    </w:p>
    <w:p w14:paraId="118CAB6C" w14:textId="77777777" w:rsidR="00324853" w:rsidRPr="00324853" w:rsidRDefault="00324853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 xml:space="preserve">    }</w:t>
      </w:r>
    </w:p>
    <w:p w14:paraId="5C991005" w14:textId="77777777" w:rsidR="00324853" w:rsidRPr="00324853" w:rsidRDefault="00324853" w:rsidP="00292E0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ajorBidi" w:hAnsiTheme="majorBidi" w:cstheme="majorBidi"/>
        </w:rPr>
      </w:pPr>
      <w:r w:rsidRPr="00324853">
        <w:rPr>
          <w:rStyle w:val="HTMLCode"/>
          <w:rFonts w:asciiTheme="majorBidi" w:hAnsiTheme="majorBidi" w:cstheme="majorBidi"/>
        </w:rPr>
        <w:t>}</w:t>
      </w:r>
    </w:p>
    <w:p w14:paraId="77087C16" w14:textId="77777777" w:rsidR="00324853" w:rsidRPr="00324853" w:rsidRDefault="00324853" w:rsidP="00324853">
      <w:pPr>
        <w:pStyle w:val="Heading3"/>
        <w:rPr>
          <w:rFonts w:asciiTheme="majorBidi" w:hAnsiTheme="majorBidi"/>
        </w:rPr>
      </w:pPr>
      <w:r w:rsidRPr="00324853">
        <w:rPr>
          <w:rFonts w:asciiTheme="majorBidi" w:hAnsiTheme="majorBidi"/>
        </w:rPr>
        <w:t>Practice Problems</w:t>
      </w:r>
    </w:p>
    <w:p w14:paraId="1B8D43E4" w14:textId="77777777" w:rsidR="00324853" w:rsidRPr="00324853" w:rsidRDefault="00324853" w:rsidP="00324853">
      <w:pPr>
        <w:numPr>
          <w:ilvl w:val="0"/>
          <w:numId w:val="31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Fonts w:asciiTheme="majorBidi" w:hAnsiTheme="majorBidi" w:cstheme="majorBidi"/>
        </w:rPr>
        <w:t>Implement selection sort for an array of floating-point numbers.</w:t>
      </w:r>
    </w:p>
    <w:p w14:paraId="15724AE3" w14:textId="77777777" w:rsidR="00324853" w:rsidRPr="00324853" w:rsidRDefault="00324853" w:rsidP="00324853">
      <w:pPr>
        <w:numPr>
          <w:ilvl w:val="0"/>
          <w:numId w:val="31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Fonts w:asciiTheme="majorBidi" w:hAnsiTheme="majorBidi" w:cstheme="majorBidi"/>
        </w:rPr>
        <w:t>Modify selection sort to sort in descending order.</w:t>
      </w:r>
    </w:p>
    <w:p w14:paraId="5CAF9DC3" w14:textId="77777777" w:rsidR="00324853" w:rsidRPr="00324853" w:rsidRDefault="00324853" w:rsidP="00324853">
      <w:pPr>
        <w:numPr>
          <w:ilvl w:val="0"/>
          <w:numId w:val="31"/>
        </w:numPr>
        <w:spacing w:before="100" w:beforeAutospacing="1" w:after="100" w:afterAutospacing="1"/>
        <w:rPr>
          <w:rFonts w:asciiTheme="majorBidi" w:hAnsiTheme="majorBidi" w:cstheme="majorBidi"/>
        </w:rPr>
      </w:pPr>
      <w:r w:rsidRPr="00324853">
        <w:rPr>
          <w:rFonts w:asciiTheme="majorBidi" w:hAnsiTheme="majorBidi" w:cstheme="majorBidi"/>
        </w:rPr>
        <w:t>Use selection sort to sort an array of strings by length.</w:t>
      </w:r>
    </w:p>
    <w:p w14:paraId="395D2A83" w14:textId="77777777" w:rsidR="00324853" w:rsidRPr="00324853" w:rsidRDefault="00324853" w:rsidP="00324853">
      <w:pPr>
        <w:spacing w:before="100" w:beforeAutospacing="1" w:after="100" w:afterAutospacing="1"/>
        <w:rPr>
          <w:rFonts w:asciiTheme="majorBidi" w:hAnsiTheme="majorBidi" w:cstheme="majorBidi"/>
        </w:rPr>
      </w:pPr>
    </w:p>
    <w:p w14:paraId="183BFFF7" w14:textId="0D2CC7C9" w:rsidR="00552371" w:rsidRPr="00324853" w:rsidRDefault="00552371" w:rsidP="00280259">
      <w:pPr>
        <w:ind w:left="360"/>
        <w:rPr>
          <w:rFonts w:asciiTheme="majorBidi" w:hAnsiTheme="majorBidi" w:cstheme="majorBidi"/>
          <w:sz w:val="24"/>
          <w:szCs w:val="24"/>
        </w:rPr>
      </w:pPr>
    </w:p>
    <w:sectPr w:rsidR="00552371" w:rsidRPr="00324853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8224BC"/>
    <w:multiLevelType w:val="multilevel"/>
    <w:tmpl w:val="FE8224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7061174"/>
    <w:multiLevelType w:val="hybridMultilevel"/>
    <w:tmpl w:val="7186A87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087525A1"/>
    <w:multiLevelType w:val="multilevel"/>
    <w:tmpl w:val="99F4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E7A04"/>
    <w:multiLevelType w:val="multilevel"/>
    <w:tmpl w:val="71C2AA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134D3C"/>
    <w:multiLevelType w:val="multilevel"/>
    <w:tmpl w:val="6BDC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E1AA5"/>
    <w:multiLevelType w:val="multilevel"/>
    <w:tmpl w:val="AE44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C7DA1"/>
    <w:multiLevelType w:val="multilevel"/>
    <w:tmpl w:val="D7CE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379CF"/>
    <w:multiLevelType w:val="hybridMultilevel"/>
    <w:tmpl w:val="37EA5C76"/>
    <w:lvl w:ilvl="0" w:tplc="44AE1796">
      <w:numFmt w:val="bullet"/>
      <w:lvlText w:val=""/>
      <w:lvlJc w:val="left"/>
      <w:pPr>
        <w:ind w:left="140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23AF2B5A"/>
    <w:multiLevelType w:val="hybridMultilevel"/>
    <w:tmpl w:val="92949D6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251D76FA"/>
    <w:multiLevelType w:val="multilevel"/>
    <w:tmpl w:val="3AD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57163"/>
    <w:multiLevelType w:val="multilevel"/>
    <w:tmpl w:val="3A26243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4F81BD" w:themeColor="accen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016748C"/>
    <w:multiLevelType w:val="hybridMultilevel"/>
    <w:tmpl w:val="2666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70960"/>
    <w:multiLevelType w:val="multilevel"/>
    <w:tmpl w:val="B6F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672F87"/>
    <w:multiLevelType w:val="multilevel"/>
    <w:tmpl w:val="13C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7D0E1D"/>
    <w:multiLevelType w:val="multilevel"/>
    <w:tmpl w:val="3752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F1209"/>
    <w:multiLevelType w:val="multilevel"/>
    <w:tmpl w:val="0998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711902"/>
    <w:multiLevelType w:val="multilevel"/>
    <w:tmpl w:val="3424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E0ACB"/>
    <w:multiLevelType w:val="multilevel"/>
    <w:tmpl w:val="6B0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FE0CD0"/>
    <w:multiLevelType w:val="multilevel"/>
    <w:tmpl w:val="66F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22A60"/>
    <w:multiLevelType w:val="multilevel"/>
    <w:tmpl w:val="8A5A31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i w:val="0"/>
        <w:color w:val="365F91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65F91" w:themeColor="accent1" w:themeShade="BF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4396335"/>
    <w:multiLevelType w:val="multilevel"/>
    <w:tmpl w:val="86C0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2C1831"/>
    <w:multiLevelType w:val="hybridMultilevel"/>
    <w:tmpl w:val="67604C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634A69BB"/>
    <w:multiLevelType w:val="multilevel"/>
    <w:tmpl w:val="E2D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7204E7"/>
    <w:multiLevelType w:val="multilevel"/>
    <w:tmpl w:val="A01E0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68096775"/>
    <w:multiLevelType w:val="multilevel"/>
    <w:tmpl w:val="9E467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B8E64E8"/>
    <w:multiLevelType w:val="multilevel"/>
    <w:tmpl w:val="E45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80207D"/>
    <w:multiLevelType w:val="hybridMultilevel"/>
    <w:tmpl w:val="0408EF6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7" w15:restartNumberingAfterBreak="0">
    <w:nsid w:val="77071E12"/>
    <w:multiLevelType w:val="multilevel"/>
    <w:tmpl w:val="8182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046AB1"/>
    <w:multiLevelType w:val="multilevel"/>
    <w:tmpl w:val="C3A05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BA2EC3"/>
    <w:multiLevelType w:val="hybridMultilevel"/>
    <w:tmpl w:val="6A1C1E1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0" w15:restartNumberingAfterBreak="0">
    <w:nsid w:val="7FF356BA"/>
    <w:multiLevelType w:val="multilevel"/>
    <w:tmpl w:val="E29C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6"/>
  </w:num>
  <w:num w:numId="3">
    <w:abstractNumId w:val="7"/>
  </w:num>
  <w:num w:numId="4">
    <w:abstractNumId w:val="29"/>
  </w:num>
  <w:num w:numId="5">
    <w:abstractNumId w:val="1"/>
  </w:num>
  <w:num w:numId="6">
    <w:abstractNumId w:val="13"/>
  </w:num>
  <w:num w:numId="7">
    <w:abstractNumId w:val="10"/>
  </w:num>
  <w:num w:numId="8">
    <w:abstractNumId w:val="19"/>
  </w:num>
  <w:num w:numId="9">
    <w:abstractNumId w:val="25"/>
  </w:num>
  <w:num w:numId="10">
    <w:abstractNumId w:val="0"/>
  </w:num>
  <w:num w:numId="11">
    <w:abstractNumId w:val="21"/>
  </w:num>
  <w:num w:numId="12">
    <w:abstractNumId w:val="8"/>
  </w:num>
  <w:num w:numId="13">
    <w:abstractNumId w:val="28"/>
  </w:num>
  <w:num w:numId="14">
    <w:abstractNumId w:val="24"/>
  </w:num>
  <w:num w:numId="15">
    <w:abstractNumId w:val="23"/>
  </w:num>
  <w:num w:numId="16">
    <w:abstractNumId w:val="22"/>
  </w:num>
  <w:num w:numId="17">
    <w:abstractNumId w:val="2"/>
  </w:num>
  <w:num w:numId="18">
    <w:abstractNumId w:val="20"/>
  </w:num>
  <w:num w:numId="19">
    <w:abstractNumId w:val="18"/>
  </w:num>
  <w:num w:numId="20">
    <w:abstractNumId w:val="17"/>
  </w:num>
  <w:num w:numId="21">
    <w:abstractNumId w:val="14"/>
  </w:num>
  <w:num w:numId="22">
    <w:abstractNumId w:val="27"/>
  </w:num>
  <w:num w:numId="23">
    <w:abstractNumId w:val="9"/>
  </w:num>
  <w:num w:numId="24">
    <w:abstractNumId w:val="11"/>
  </w:num>
  <w:num w:numId="25">
    <w:abstractNumId w:val="30"/>
  </w:num>
  <w:num w:numId="26">
    <w:abstractNumId w:val="12"/>
  </w:num>
  <w:num w:numId="27">
    <w:abstractNumId w:val="16"/>
  </w:num>
  <w:num w:numId="28">
    <w:abstractNumId w:val="4"/>
  </w:num>
  <w:num w:numId="29">
    <w:abstractNumId w:val="6"/>
  </w:num>
  <w:num w:numId="30">
    <w:abstractNumId w:val="15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AC"/>
    <w:rsid w:val="00033CFD"/>
    <w:rsid w:val="00074707"/>
    <w:rsid w:val="000D0F45"/>
    <w:rsid w:val="00114414"/>
    <w:rsid w:val="00132BAB"/>
    <w:rsid w:val="001767F8"/>
    <w:rsid w:val="001842D5"/>
    <w:rsid w:val="00187404"/>
    <w:rsid w:val="001F4EE0"/>
    <w:rsid w:val="00201BA8"/>
    <w:rsid w:val="00224478"/>
    <w:rsid w:val="002271E4"/>
    <w:rsid w:val="00243698"/>
    <w:rsid w:val="002542AE"/>
    <w:rsid w:val="00280259"/>
    <w:rsid w:val="00292E09"/>
    <w:rsid w:val="002D7198"/>
    <w:rsid w:val="00324853"/>
    <w:rsid w:val="00355479"/>
    <w:rsid w:val="00362597"/>
    <w:rsid w:val="003638F9"/>
    <w:rsid w:val="003740AC"/>
    <w:rsid w:val="00421D56"/>
    <w:rsid w:val="004726C4"/>
    <w:rsid w:val="004741DE"/>
    <w:rsid w:val="004A31FF"/>
    <w:rsid w:val="004B17E7"/>
    <w:rsid w:val="004C2936"/>
    <w:rsid w:val="004E0E12"/>
    <w:rsid w:val="00515BCE"/>
    <w:rsid w:val="00552371"/>
    <w:rsid w:val="005622C4"/>
    <w:rsid w:val="005907C4"/>
    <w:rsid w:val="005F1C53"/>
    <w:rsid w:val="00621E9E"/>
    <w:rsid w:val="006252AD"/>
    <w:rsid w:val="0066185A"/>
    <w:rsid w:val="00675D6D"/>
    <w:rsid w:val="006764BD"/>
    <w:rsid w:val="006D66D1"/>
    <w:rsid w:val="00733D5F"/>
    <w:rsid w:val="00773FF7"/>
    <w:rsid w:val="00792CFD"/>
    <w:rsid w:val="007931DA"/>
    <w:rsid w:val="007A04F3"/>
    <w:rsid w:val="007A38F5"/>
    <w:rsid w:val="007E025D"/>
    <w:rsid w:val="008118E1"/>
    <w:rsid w:val="00874DE4"/>
    <w:rsid w:val="008A4938"/>
    <w:rsid w:val="008B0F6F"/>
    <w:rsid w:val="008C590F"/>
    <w:rsid w:val="008F53F3"/>
    <w:rsid w:val="0090715C"/>
    <w:rsid w:val="00914FFE"/>
    <w:rsid w:val="00916617"/>
    <w:rsid w:val="00961085"/>
    <w:rsid w:val="00972782"/>
    <w:rsid w:val="0098647E"/>
    <w:rsid w:val="009B4D4C"/>
    <w:rsid w:val="009F0EF1"/>
    <w:rsid w:val="00A207F6"/>
    <w:rsid w:val="00A32C88"/>
    <w:rsid w:val="00A53E03"/>
    <w:rsid w:val="00A7775B"/>
    <w:rsid w:val="00A96345"/>
    <w:rsid w:val="00A96C65"/>
    <w:rsid w:val="00AD5834"/>
    <w:rsid w:val="00AF60AE"/>
    <w:rsid w:val="00B337CF"/>
    <w:rsid w:val="00B9643B"/>
    <w:rsid w:val="00BE7A6B"/>
    <w:rsid w:val="00C629F8"/>
    <w:rsid w:val="00C67271"/>
    <w:rsid w:val="00C714B3"/>
    <w:rsid w:val="00C9350C"/>
    <w:rsid w:val="00C949B9"/>
    <w:rsid w:val="00C9523E"/>
    <w:rsid w:val="00CA5294"/>
    <w:rsid w:val="00CB017F"/>
    <w:rsid w:val="00CB05D4"/>
    <w:rsid w:val="00CC17FD"/>
    <w:rsid w:val="00D157F2"/>
    <w:rsid w:val="00D7496B"/>
    <w:rsid w:val="00DA16D4"/>
    <w:rsid w:val="00E11ABB"/>
    <w:rsid w:val="00E53EA3"/>
    <w:rsid w:val="00E5649E"/>
    <w:rsid w:val="00E74F35"/>
    <w:rsid w:val="00EB3C9C"/>
    <w:rsid w:val="00EC640B"/>
    <w:rsid w:val="00EE0FD9"/>
    <w:rsid w:val="00EE1AB0"/>
    <w:rsid w:val="00F24B1A"/>
    <w:rsid w:val="00F5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5"/>
    <o:shapelayout v:ext="edit">
      <o:idmap v:ext="edit" data="1"/>
    </o:shapelayout>
  </w:shapeDefaults>
  <w:decimalSymbol w:val="."/>
  <w:listSeparator w:val=","/>
  <w14:docId w14:val="2081F2BB"/>
  <w15:docId w15:val="{4E5572EB-8AB6-45C9-8D7F-BE18361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1"/>
    <w:qFormat/>
    <w:rsid w:val="00EC6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523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3E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C952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3EA3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24478"/>
    <w:rPr>
      <w:b/>
      <w:bCs/>
    </w:rPr>
  </w:style>
  <w:style w:type="character" w:customStyle="1" w:styleId="pln">
    <w:name w:val="pln"/>
    <w:basedOn w:val="DefaultParagraphFont"/>
    <w:rsid w:val="00224478"/>
  </w:style>
  <w:style w:type="character" w:customStyle="1" w:styleId="pun">
    <w:name w:val="pun"/>
    <w:basedOn w:val="DefaultParagraphFont"/>
    <w:rsid w:val="00224478"/>
  </w:style>
  <w:style w:type="character" w:customStyle="1" w:styleId="com">
    <w:name w:val="com"/>
    <w:basedOn w:val="DefaultParagraphFont"/>
    <w:rsid w:val="00224478"/>
  </w:style>
  <w:style w:type="character" w:customStyle="1" w:styleId="str">
    <w:name w:val="str"/>
    <w:basedOn w:val="DefaultParagraphFont"/>
    <w:rsid w:val="00224478"/>
  </w:style>
  <w:style w:type="character" w:customStyle="1" w:styleId="kwd">
    <w:name w:val="kwd"/>
    <w:basedOn w:val="DefaultParagraphFont"/>
    <w:rsid w:val="00224478"/>
  </w:style>
  <w:style w:type="character" w:customStyle="1" w:styleId="lit">
    <w:name w:val="lit"/>
    <w:basedOn w:val="DefaultParagraphFont"/>
    <w:rsid w:val="00224478"/>
  </w:style>
  <w:style w:type="character" w:styleId="HTMLCode">
    <w:name w:val="HTML Code"/>
    <w:basedOn w:val="DefaultParagraphFont"/>
    <w:uiPriority w:val="99"/>
    <w:semiHidden/>
    <w:unhideWhenUsed/>
    <w:rsid w:val="006764B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C590F"/>
  </w:style>
  <w:style w:type="character" w:customStyle="1" w:styleId="mord">
    <w:name w:val="mord"/>
    <w:basedOn w:val="DefaultParagraphFont"/>
    <w:rsid w:val="008C590F"/>
  </w:style>
  <w:style w:type="character" w:customStyle="1" w:styleId="mopen">
    <w:name w:val="mopen"/>
    <w:basedOn w:val="DefaultParagraphFont"/>
    <w:rsid w:val="008C590F"/>
  </w:style>
  <w:style w:type="character" w:customStyle="1" w:styleId="mop">
    <w:name w:val="mop"/>
    <w:basedOn w:val="DefaultParagraphFont"/>
    <w:rsid w:val="008C590F"/>
  </w:style>
  <w:style w:type="character" w:customStyle="1" w:styleId="mclose">
    <w:name w:val="mclose"/>
    <w:basedOn w:val="DefaultParagraphFont"/>
    <w:rsid w:val="008C590F"/>
  </w:style>
  <w:style w:type="character" w:customStyle="1" w:styleId="hljs-function">
    <w:name w:val="hljs-function"/>
    <w:basedOn w:val="DefaultParagraphFont"/>
    <w:rsid w:val="00280259"/>
  </w:style>
  <w:style w:type="character" w:customStyle="1" w:styleId="hljs-type">
    <w:name w:val="hljs-type"/>
    <w:basedOn w:val="DefaultParagraphFont"/>
    <w:rsid w:val="00280259"/>
  </w:style>
  <w:style w:type="character" w:customStyle="1" w:styleId="hljs-title">
    <w:name w:val="hljs-title"/>
    <w:basedOn w:val="DefaultParagraphFont"/>
    <w:rsid w:val="00280259"/>
  </w:style>
  <w:style w:type="character" w:customStyle="1" w:styleId="hljs-params">
    <w:name w:val="hljs-params"/>
    <w:basedOn w:val="DefaultParagraphFont"/>
    <w:rsid w:val="00280259"/>
  </w:style>
  <w:style w:type="character" w:customStyle="1" w:styleId="hljs-keyword">
    <w:name w:val="hljs-keyword"/>
    <w:basedOn w:val="DefaultParagraphFont"/>
    <w:rsid w:val="00280259"/>
  </w:style>
  <w:style w:type="character" w:customStyle="1" w:styleId="hljs-builtin">
    <w:name w:val="hljs-built_in"/>
    <w:basedOn w:val="DefaultParagraphFont"/>
    <w:rsid w:val="00280259"/>
  </w:style>
  <w:style w:type="character" w:customStyle="1" w:styleId="hljs-number">
    <w:name w:val="hljs-number"/>
    <w:basedOn w:val="DefaultParagraphFont"/>
    <w:rsid w:val="0028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372</Words>
  <Characters>1740</Characters>
  <Application>Microsoft Office Word</Application>
  <DocSecurity>0</DocSecurity>
  <Lines>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ATIKA ISLAM</cp:lastModifiedBy>
  <cp:revision>44</cp:revision>
  <dcterms:created xsi:type="dcterms:W3CDTF">2024-02-29T05:16:00Z</dcterms:created>
  <dcterms:modified xsi:type="dcterms:W3CDTF">2024-11-12T03:19:00Z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cee6909e1c314f9a5149c01b7036676cc1a5cba67e4edfe5a7af63203e100388</vt:lpwstr>
  </property>
</Properties>
</file>