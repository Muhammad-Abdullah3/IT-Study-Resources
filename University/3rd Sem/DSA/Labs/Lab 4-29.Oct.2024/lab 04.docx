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57552" w14:textId="5DD5B131" w:rsidR="003740AC" w:rsidRPr="00914FFE" w:rsidRDefault="007A38F5" w:rsidP="00C714B3">
      <w:pPr>
        <w:spacing w:before="59"/>
        <w:rPr>
          <w:rFonts w:asciiTheme="majorBidi" w:hAnsiTheme="majorBidi" w:cstheme="majorBidi"/>
          <w:sz w:val="22"/>
          <w:szCs w:val="22"/>
        </w:rPr>
        <w:sectPr w:rsidR="003740AC" w:rsidRPr="00914FFE" w:rsidSect="00C67271">
          <w:pgSz w:w="11920" w:h="16840"/>
          <w:pgMar w:top="1560" w:right="1340" w:bottom="280" w:left="1520" w:header="720" w:footer="720" w:gutter="0"/>
          <w:cols w:space="720"/>
        </w:sectPr>
      </w:pPr>
      <w:r>
        <w:rPr>
          <w:rFonts w:asciiTheme="majorBidi" w:hAnsiTheme="majorBidi" w:cstheme="majorBidi"/>
        </w:rPr>
        <w:pict w14:anchorId="1B1685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4" type="#_x0000_t75" style="position:absolute;margin-left:426.85pt;margin-top:0;width:168.5pt;height:781.3pt;z-index:-251658752;mso-position-horizontal-relative:page;mso-position-vertical-relative:page">
            <v:imagedata r:id="rId5" o:title=""/>
            <w10:wrap anchorx="page" anchory="page"/>
          </v:shape>
        </w:pict>
      </w:r>
      <w:r>
        <w:rPr>
          <w:rFonts w:asciiTheme="majorBidi" w:hAnsiTheme="majorBidi" w:cstheme="majorBidi"/>
        </w:rPr>
        <w:pict w14:anchorId="49FC7B40">
          <v:shape id="_x0000_i1025" type="#_x0000_t75" style="width:181pt;height:181pt">
            <v:imagedata r:id="rId6" o:title=""/>
          </v:shape>
        </w:pict>
      </w:r>
    </w:p>
    <w:p w14:paraId="5B32B137" w14:textId="55760C69" w:rsidR="003740AC" w:rsidRDefault="008F53F3">
      <w:pPr>
        <w:spacing w:before="1" w:line="280" w:lineRule="exact"/>
        <w:rPr>
          <w:rFonts w:asciiTheme="majorBidi" w:hAnsiTheme="majorBidi" w:cstheme="majorBidi"/>
          <w:sz w:val="28"/>
          <w:szCs w:val="28"/>
        </w:rPr>
      </w:pPr>
      <w:r>
        <w:rPr>
          <w:rFonts w:asciiTheme="majorBidi" w:hAnsiTheme="majorBidi" w:cstheme="majorBidi"/>
          <w:sz w:val="28"/>
          <w:szCs w:val="28"/>
        </w:rPr>
        <w:lastRenderedPageBreak/>
        <w:t>LAB 0</w:t>
      </w:r>
      <w:r w:rsidR="008C590F">
        <w:rPr>
          <w:rFonts w:asciiTheme="majorBidi" w:hAnsiTheme="majorBidi" w:cstheme="majorBidi"/>
          <w:sz w:val="28"/>
          <w:szCs w:val="28"/>
        </w:rPr>
        <w:t>4</w:t>
      </w:r>
    </w:p>
    <w:p w14:paraId="2CC704F1" w14:textId="665A85DA" w:rsidR="007A38F5" w:rsidRPr="00914FFE" w:rsidRDefault="007A38F5">
      <w:pPr>
        <w:spacing w:before="1" w:line="280" w:lineRule="exact"/>
        <w:rPr>
          <w:rFonts w:asciiTheme="majorBidi" w:hAnsiTheme="majorBidi" w:cstheme="majorBidi"/>
          <w:sz w:val="28"/>
          <w:szCs w:val="28"/>
        </w:rPr>
      </w:pPr>
      <w:r>
        <w:rPr>
          <w:rFonts w:asciiTheme="majorBidi" w:hAnsiTheme="majorBidi" w:cstheme="majorBidi"/>
          <w:sz w:val="28"/>
          <w:szCs w:val="28"/>
        </w:rPr>
        <w:t>Miss Atika Islam</w:t>
      </w:r>
    </w:p>
    <w:p w14:paraId="25A9551C" w14:textId="24DE425D" w:rsidR="00733D5F" w:rsidRDefault="00733D5F">
      <w:pPr>
        <w:ind w:left="100"/>
        <w:rPr>
          <w:rFonts w:ascii="Calibri" w:hAnsi="Calibri" w:cs="Calibri"/>
          <w:b/>
          <w:bCs/>
          <w:color w:val="000000"/>
          <w:sz w:val="22"/>
          <w:szCs w:val="22"/>
        </w:rPr>
      </w:pPr>
    </w:p>
    <w:p w14:paraId="4639522F" w14:textId="77777777" w:rsidR="008C590F" w:rsidRPr="008C590F" w:rsidRDefault="008C590F" w:rsidP="008C590F">
      <w:pPr>
        <w:spacing w:before="100" w:beforeAutospacing="1" w:after="100" w:afterAutospacing="1"/>
        <w:rPr>
          <w:rFonts w:asciiTheme="majorBidi" w:hAnsiTheme="majorBidi" w:cstheme="majorBidi"/>
          <w:sz w:val="24"/>
          <w:szCs w:val="24"/>
        </w:rPr>
      </w:pPr>
      <w:r w:rsidRPr="008C590F">
        <w:rPr>
          <w:rFonts w:asciiTheme="majorBidi" w:hAnsiTheme="majorBidi" w:cstheme="majorBidi"/>
          <w:sz w:val="24"/>
          <w:szCs w:val="24"/>
        </w:rPr>
        <w:t>Linear search and binary search are two fundamental algorithms for finding a target element in a list or array. Here’s a breakdown of each:</w:t>
      </w:r>
    </w:p>
    <w:p w14:paraId="2012A254" w14:textId="77777777" w:rsidR="008C590F" w:rsidRPr="008C590F" w:rsidRDefault="008C590F" w:rsidP="008C590F">
      <w:pPr>
        <w:spacing w:before="100" w:beforeAutospacing="1" w:after="100" w:afterAutospacing="1"/>
        <w:outlineLvl w:val="2"/>
        <w:rPr>
          <w:rFonts w:asciiTheme="majorBidi" w:hAnsiTheme="majorBidi" w:cstheme="majorBidi"/>
          <w:b/>
          <w:bCs/>
          <w:sz w:val="24"/>
          <w:szCs w:val="24"/>
        </w:rPr>
      </w:pPr>
      <w:r w:rsidRPr="008C590F">
        <w:rPr>
          <w:rFonts w:asciiTheme="majorBidi" w:hAnsiTheme="majorBidi" w:cstheme="majorBidi"/>
          <w:b/>
          <w:bCs/>
          <w:sz w:val="24"/>
          <w:szCs w:val="24"/>
        </w:rPr>
        <w:t>1. Linear Search</w:t>
      </w:r>
    </w:p>
    <w:p w14:paraId="05EA2E69" w14:textId="77777777" w:rsidR="008C590F" w:rsidRPr="008C590F" w:rsidRDefault="008C590F" w:rsidP="008C590F">
      <w:pPr>
        <w:spacing w:before="100" w:beforeAutospacing="1" w:after="100" w:afterAutospacing="1"/>
        <w:rPr>
          <w:rFonts w:asciiTheme="majorBidi" w:hAnsiTheme="majorBidi" w:cstheme="majorBidi"/>
          <w:sz w:val="24"/>
          <w:szCs w:val="24"/>
        </w:rPr>
      </w:pPr>
      <w:r w:rsidRPr="008C590F">
        <w:rPr>
          <w:rFonts w:asciiTheme="majorBidi" w:hAnsiTheme="majorBidi" w:cstheme="majorBidi"/>
          <w:sz w:val="24"/>
          <w:szCs w:val="24"/>
        </w:rPr>
        <w:t>Linear search, also called sequential search, is the simplest search algorithm. It scans each element in the list sequentially from the beginning until it finds the target or reaches the end.</w:t>
      </w:r>
    </w:p>
    <w:p w14:paraId="040326F9" w14:textId="77777777" w:rsidR="008C590F" w:rsidRPr="008C590F" w:rsidRDefault="008C590F" w:rsidP="008C590F">
      <w:pPr>
        <w:numPr>
          <w:ilvl w:val="0"/>
          <w:numId w:val="17"/>
        </w:numPr>
        <w:tabs>
          <w:tab w:val="clear" w:pos="720"/>
        </w:tabs>
        <w:spacing w:before="100" w:beforeAutospacing="1" w:after="100" w:afterAutospacing="1"/>
        <w:ind w:left="0" w:firstLine="0"/>
        <w:outlineLvl w:val="3"/>
        <w:rPr>
          <w:rFonts w:asciiTheme="majorBidi" w:hAnsiTheme="majorBidi" w:cstheme="majorBidi"/>
          <w:b/>
          <w:bCs/>
          <w:sz w:val="24"/>
          <w:szCs w:val="24"/>
        </w:rPr>
      </w:pPr>
      <w:r w:rsidRPr="008C590F">
        <w:rPr>
          <w:rFonts w:asciiTheme="majorBidi" w:hAnsiTheme="majorBidi" w:cstheme="majorBidi"/>
          <w:b/>
          <w:bCs/>
          <w:sz w:val="24"/>
          <w:szCs w:val="24"/>
        </w:rPr>
        <w:t>Characteristics of Linear Search:</w:t>
      </w:r>
    </w:p>
    <w:p w14:paraId="07FAD41C" w14:textId="77777777" w:rsidR="008C590F" w:rsidRPr="008C590F" w:rsidRDefault="008C590F" w:rsidP="008C590F">
      <w:pPr>
        <w:numPr>
          <w:ilvl w:val="0"/>
          <w:numId w:val="17"/>
        </w:numPr>
        <w:spacing w:before="100" w:beforeAutospacing="1" w:after="100" w:afterAutospacing="1"/>
        <w:rPr>
          <w:rFonts w:asciiTheme="majorBidi" w:hAnsiTheme="majorBidi" w:cstheme="majorBidi"/>
          <w:sz w:val="24"/>
          <w:szCs w:val="24"/>
        </w:rPr>
      </w:pPr>
      <w:r w:rsidRPr="008C590F">
        <w:rPr>
          <w:rFonts w:asciiTheme="majorBidi" w:hAnsiTheme="majorBidi" w:cstheme="majorBidi"/>
          <w:b/>
          <w:bCs/>
          <w:sz w:val="24"/>
          <w:szCs w:val="24"/>
        </w:rPr>
        <w:t>Time Complexity</w:t>
      </w:r>
      <w:r w:rsidRPr="008C590F">
        <w:rPr>
          <w:rFonts w:asciiTheme="majorBidi" w:hAnsiTheme="majorBidi" w:cstheme="majorBidi"/>
          <w:sz w:val="24"/>
          <w:szCs w:val="24"/>
        </w:rPr>
        <w:t>: O(n)O(n)O(n), where nnn is the number of elements in the list. Each element might need to be checked in the worst case.</w:t>
      </w:r>
    </w:p>
    <w:p w14:paraId="3CA7EBBF" w14:textId="77777777" w:rsidR="008C590F" w:rsidRPr="008C590F" w:rsidRDefault="008C590F" w:rsidP="008C590F">
      <w:pPr>
        <w:numPr>
          <w:ilvl w:val="0"/>
          <w:numId w:val="17"/>
        </w:numPr>
        <w:spacing w:before="100" w:beforeAutospacing="1" w:after="100" w:afterAutospacing="1"/>
        <w:rPr>
          <w:rFonts w:asciiTheme="majorBidi" w:hAnsiTheme="majorBidi" w:cstheme="majorBidi"/>
          <w:sz w:val="24"/>
          <w:szCs w:val="24"/>
        </w:rPr>
      </w:pPr>
      <w:r w:rsidRPr="008C590F">
        <w:rPr>
          <w:rFonts w:asciiTheme="majorBidi" w:hAnsiTheme="majorBidi" w:cstheme="majorBidi"/>
          <w:b/>
          <w:bCs/>
          <w:sz w:val="24"/>
          <w:szCs w:val="24"/>
        </w:rPr>
        <w:t>When to Use</w:t>
      </w:r>
      <w:r w:rsidRPr="008C590F">
        <w:rPr>
          <w:rFonts w:asciiTheme="majorBidi" w:hAnsiTheme="majorBidi" w:cstheme="majorBidi"/>
          <w:sz w:val="24"/>
          <w:szCs w:val="24"/>
        </w:rPr>
        <w:t>: Ideal when the list is small or unsorted.</w:t>
      </w:r>
    </w:p>
    <w:p w14:paraId="110BD35C" w14:textId="77777777" w:rsidR="008C590F" w:rsidRPr="008C590F" w:rsidRDefault="008C590F" w:rsidP="008C590F">
      <w:pPr>
        <w:numPr>
          <w:ilvl w:val="0"/>
          <w:numId w:val="17"/>
        </w:numPr>
        <w:spacing w:before="100" w:beforeAutospacing="1" w:after="100" w:afterAutospacing="1"/>
        <w:rPr>
          <w:rFonts w:asciiTheme="majorBidi" w:hAnsiTheme="majorBidi" w:cstheme="majorBidi"/>
          <w:sz w:val="24"/>
          <w:szCs w:val="24"/>
        </w:rPr>
      </w:pPr>
      <w:r w:rsidRPr="008C590F">
        <w:rPr>
          <w:rFonts w:asciiTheme="majorBidi" w:hAnsiTheme="majorBidi" w:cstheme="majorBidi"/>
          <w:b/>
          <w:bCs/>
          <w:sz w:val="24"/>
          <w:szCs w:val="24"/>
        </w:rPr>
        <w:t>How It Works</w:t>
      </w:r>
      <w:r w:rsidRPr="008C590F">
        <w:rPr>
          <w:rFonts w:asciiTheme="majorBidi" w:hAnsiTheme="majorBidi" w:cstheme="majorBidi"/>
          <w:sz w:val="24"/>
          <w:szCs w:val="24"/>
        </w:rPr>
        <w:t>:</w:t>
      </w:r>
    </w:p>
    <w:p w14:paraId="0DB82327" w14:textId="77777777" w:rsidR="008C590F" w:rsidRPr="008C590F" w:rsidRDefault="008C590F" w:rsidP="008C590F">
      <w:pPr>
        <w:numPr>
          <w:ilvl w:val="1"/>
          <w:numId w:val="17"/>
        </w:numPr>
        <w:spacing w:before="100" w:beforeAutospacing="1" w:after="100" w:afterAutospacing="1"/>
        <w:rPr>
          <w:rFonts w:asciiTheme="majorBidi" w:hAnsiTheme="majorBidi" w:cstheme="majorBidi"/>
          <w:sz w:val="24"/>
          <w:szCs w:val="24"/>
        </w:rPr>
      </w:pPr>
      <w:r w:rsidRPr="008C590F">
        <w:rPr>
          <w:rFonts w:asciiTheme="majorBidi" w:hAnsiTheme="majorBidi" w:cstheme="majorBidi"/>
          <w:sz w:val="24"/>
          <w:szCs w:val="24"/>
        </w:rPr>
        <w:t>Start from the first element and compare it with the target.</w:t>
      </w:r>
    </w:p>
    <w:p w14:paraId="6C294184" w14:textId="40040155" w:rsidR="008C590F" w:rsidRDefault="008C590F" w:rsidP="008C590F">
      <w:pPr>
        <w:numPr>
          <w:ilvl w:val="1"/>
          <w:numId w:val="17"/>
        </w:numPr>
        <w:spacing w:before="100" w:beforeAutospacing="1" w:after="100" w:afterAutospacing="1"/>
        <w:rPr>
          <w:rFonts w:asciiTheme="majorBidi" w:hAnsiTheme="majorBidi" w:cstheme="majorBidi"/>
          <w:sz w:val="24"/>
          <w:szCs w:val="24"/>
        </w:rPr>
      </w:pPr>
      <w:r w:rsidRPr="008C590F">
        <w:rPr>
          <w:rFonts w:asciiTheme="majorBidi" w:hAnsiTheme="majorBidi" w:cstheme="majorBidi"/>
          <w:sz w:val="24"/>
          <w:szCs w:val="24"/>
        </w:rPr>
        <w:t>Move to the next element and repeat until the target is found or the end is reached.</w:t>
      </w:r>
    </w:p>
    <w:p w14:paraId="64AB513A" w14:textId="77777777" w:rsidR="00A32C88" w:rsidRPr="00A32C88" w:rsidRDefault="00A32C88" w:rsidP="00A32C88">
      <w:pPr>
        <w:pBdr>
          <w:top w:val="single" w:sz="4" w:space="1" w:color="auto"/>
          <w:left w:val="single" w:sz="4" w:space="4" w:color="auto"/>
          <w:bottom w:val="single" w:sz="4" w:space="1" w:color="auto"/>
          <w:right w:val="single" w:sz="4" w:space="4" w:color="auto"/>
        </w:pBdr>
        <w:spacing w:before="100" w:beforeAutospacing="1" w:after="100" w:afterAutospacing="1"/>
        <w:ind w:left="1440"/>
        <w:rPr>
          <w:rFonts w:asciiTheme="majorBidi" w:hAnsiTheme="majorBidi" w:cstheme="majorBidi"/>
          <w:sz w:val="24"/>
          <w:szCs w:val="24"/>
        </w:rPr>
      </w:pPr>
      <w:r w:rsidRPr="00A32C88">
        <w:rPr>
          <w:rFonts w:asciiTheme="majorBidi" w:hAnsiTheme="majorBidi" w:cstheme="majorBidi"/>
          <w:sz w:val="24"/>
          <w:szCs w:val="24"/>
        </w:rPr>
        <w:t>#include &lt;iostream&gt;</w:t>
      </w:r>
    </w:p>
    <w:p w14:paraId="1B58082C" w14:textId="77777777" w:rsidR="00A32C88" w:rsidRPr="00A32C88" w:rsidRDefault="00A32C88" w:rsidP="00A32C88">
      <w:pPr>
        <w:pBdr>
          <w:top w:val="single" w:sz="4" w:space="1" w:color="auto"/>
          <w:left w:val="single" w:sz="4" w:space="4" w:color="auto"/>
          <w:bottom w:val="single" w:sz="4" w:space="1" w:color="auto"/>
          <w:right w:val="single" w:sz="4" w:space="4" w:color="auto"/>
        </w:pBdr>
        <w:spacing w:before="100" w:beforeAutospacing="1" w:after="100" w:afterAutospacing="1"/>
        <w:ind w:left="1440"/>
        <w:rPr>
          <w:rFonts w:asciiTheme="majorBidi" w:hAnsiTheme="majorBidi" w:cstheme="majorBidi"/>
          <w:sz w:val="24"/>
          <w:szCs w:val="24"/>
        </w:rPr>
      </w:pPr>
      <w:r w:rsidRPr="00A32C88">
        <w:rPr>
          <w:rFonts w:asciiTheme="majorBidi" w:hAnsiTheme="majorBidi" w:cstheme="majorBidi"/>
          <w:sz w:val="24"/>
          <w:szCs w:val="24"/>
        </w:rPr>
        <w:t>using namespace std;</w:t>
      </w:r>
    </w:p>
    <w:p w14:paraId="1B3E3B41" w14:textId="77777777" w:rsidR="00A32C88" w:rsidRPr="00A32C88" w:rsidRDefault="00A32C88" w:rsidP="00A32C88">
      <w:pPr>
        <w:pBdr>
          <w:top w:val="single" w:sz="4" w:space="1" w:color="auto"/>
          <w:left w:val="single" w:sz="4" w:space="4" w:color="auto"/>
          <w:bottom w:val="single" w:sz="4" w:space="1" w:color="auto"/>
          <w:right w:val="single" w:sz="4" w:space="4" w:color="auto"/>
        </w:pBdr>
        <w:spacing w:before="100" w:beforeAutospacing="1" w:after="100" w:afterAutospacing="1"/>
        <w:ind w:left="1440"/>
        <w:rPr>
          <w:rFonts w:asciiTheme="majorBidi" w:hAnsiTheme="majorBidi" w:cstheme="majorBidi"/>
          <w:sz w:val="24"/>
          <w:szCs w:val="24"/>
        </w:rPr>
      </w:pPr>
    </w:p>
    <w:p w14:paraId="3D73FA17" w14:textId="77777777" w:rsidR="00A32C88" w:rsidRPr="00A32C88" w:rsidRDefault="00A32C88" w:rsidP="00A32C88">
      <w:pPr>
        <w:pBdr>
          <w:top w:val="single" w:sz="4" w:space="1" w:color="auto"/>
          <w:left w:val="single" w:sz="4" w:space="4" w:color="auto"/>
          <w:bottom w:val="single" w:sz="4" w:space="1" w:color="auto"/>
          <w:right w:val="single" w:sz="4" w:space="4" w:color="auto"/>
        </w:pBdr>
        <w:spacing w:before="100" w:beforeAutospacing="1" w:after="100" w:afterAutospacing="1"/>
        <w:ind w:left="1440"/>
        <w:rPr>
          <w:rFonts w:asciiTheme="majorBidi" w:hAnsiTheme="majorBidi" w:cstheme="majorBidi"/>
          <w:sz w:val="24"/>
          <w:szCs w:val="24"/>
        </w:rPr>
      </w:pPr>
      <w:r w:rsidRPr="00A32C88">
        <w:rPr>
          <w:rFonts w:asciiTheme="majorBidi" w:hAnsiTheme="majorBidi" w:cstheme="majorBidi"/>
          <w:sz w:val="24"/>
          <w:szCs w:val="24"/>
        </w:rPr>
        <w:t>int linearSearch(int arr[], int size, int target) {</w:t>
      </w:r>
    </w:p>
    <w:p w14:paraId="254E1727" w14:textId="77777777" w:rsidR="00A32C88" w:rsidRPr="00A32C88" w:rsidRDefault="00A32C88" w:rsidP="00A32C88">
      <w:pPr>
        <w:pBdr>
          <w:top w:val="single" w:sz="4" w:space="1" w:color="auto"/>
          <w:left w:val="single" w:sz="4" w:space="4" w:color="auto"/>
          <w:bottom w:val="single" w:sz="4" w:space="1" w:color="auto"/>
          <w:right w:val="single" w:sz="4" w:space="4" w:color="auto"/>
        </w:pBdr>
        <w:spacing w:before="100" w:beforeAutospacing="1" w:after="100" w:afterAutospacing="1"/>
        <w:ind w:left="1440"/>
        <w:rPr>
          <w:rFonts w:asciiTheme="majorBidi" w:hAnsiTheme="majorBidi" w:cstheme="majorBidi"/>
          <w:sz w:val="24"/>
          <w:szCs w:val="24"/>
        </w:rPr>
      </w:pPr>
      <w:r w:rsidRPr="00A32C88">
        <w:rPr>
          <w:rFonts w:asciiTheme="majorBidi" w:hAnsiTheme="majorBidi" w:cstheme="majorBidi"/>
          <w:sz w:val="24"/>
          <w:szCs w:val="24"/>
        </w:rPr>
        <w:t xml:space="preserve">    for (int i = 0; i &lt; size; i++) {</w:t>
      </w:r>
    </w:p>
    <w:p w14:paraId="3FDB01FE" w14:textId="77777777" w:rsidR="00A32C88" w:rsidRPr="00A32C88" w:rsidRDefault="00A32C88" w:rsidP="00A32C88">
      <w:pPr>
        <w:pBdr>
          <w:top w:val="single" w:sz="4" w:space="1" w:color="auto"/>
          <w:left w:val="single" w:sz="4" w:space="4" w:color="auto"/>
          <w:bottom w:val="single" w:sz="4" w:space="1" w:color="auto"/>
          <w:right w:val="single" w:sz="4" w:space="4" w:color="auto"/>
        </w:pBdr>
        <w:spacing w:before="100" w:beforeAutospacing="1" w:after="100" w:afterAutospacing="1"/>
        <w:ind w:left="1440"/>
        <w:rPr>
          <w:rFonts w:asciiTheme="majorBidi" w:hAnsiTheme="majorBidi" w:cstheme="majorBidi"/>
          <w:sz w:val="24"/>
          <w:szCs w:val="24"/>
        </w:rPr>
      </w:pPr>
      <w:r w:rsidRPr="00A32C88">
        <w:rPr>
          <w:rFonts w:asciiTheme="majorBidi" w:hAnsiTheme="majorBidi" w:cstheme="majorBidi"/>
          <w:sz w:val="24"/>
          <w:szCs w:val="24"/>
        </w:rPr>
        <w:t xml:space="preserve">        if (arr[i] == target) {</w:t>
      </w:r>
    </w:p>
    <w:p w14:paraId="4FE84A69" w14:textId="77777777" w:rsidR="00A32C88" w:rsidRPr="00A32C88" w:rsidRDefault="00A32C88" w:rsidP="00A32C88">
      <w:pPr>
        <w:pBdr>
          <w:top w:val="single" w:sz="4" w:space="1" w:color="auto"/>
          <w:left w:val="single" w:sz="4" w:space="4" w:color="auto"/>
          <w:bottom w:val="single" w:sz="4" w:space="1" w:color="auto"/>
          <w:right w:val="single" w:sz="4" w:space="4" w:color="auto"/>
        </w:pBdr>
        <w:spacing w:before="100" w:beforeAutospacing="1" w:after="100" w:afterAutospacing="1"/>
        <w:ind w:left="1440"/>
        <w:rPr>
          <w:rFonts w:asciiTheme="majorBidi" w:hAnsiTheme="majorBidi" w:cstheme="majorBidi"/>
          <w:sz w:val="24"/>
          <w:szCs w:val="24"/>
        </w:rPr>
      </w:pPr>
      <w:r w:rsidRPr="00A32C88">
        <w:rPr>
          <w:rFonts w:asciiTheme="majorBidi" w:hAnsiTheme="majorBidi" w:cstheme="majorBidi"/>
          <w:sz w:val="24"/>
          <w:szCs w:val="24"/>
        </w:rPr>
        <w:t xml:space="preserve">            return i;  // Target found</w:t>
      </w:r>
    </w:p>
    <w:p w14:paraId="1D7B6F85" w14:textId="77777777" w:rsidR="00A32C88" w:rsidRPr="00A32C88" w:rsidRDefault="00A32C88" w:rsidP="00A32C88">
      <w:pPr>
        <w:pBdr>
          <w:top w:val="single" w:sz="4" w:space="1" w:color="auto"/>
          <w:left w:val="single" w:sz="4" w:space="4" w:color="auto"/>
          <w:bottom w:val="single" w:sz="4" w:space="1" w:color="auto"/>
          <w:right w:val="single" w:sz="4" w:space="4" w:color="auto"/>
        </w:pBdr>
        <w:spacing w:before="100" w:beforeAutospacing="1" w:after="100" w:afterAutospacing="1"/>
        <w:ind w:left="1440"/>
        <w:rPr>
          <w:rFonts w:asciiTheme="majorBidi" w:hAnsiTheme="majorBidi" w:cstheme="majorBidi"/>
          <w:sz w:val="24"/>
          <w:szCs w:val="24"/>
        </w:rPr>
      </w:pPr>
      <w:r w:rsidRPr="00A32C88">
        <w:rPr>
          <w:rFonts w:asciiTheme="majorBidi" w:hAnsiTheme="majorBidi" w:cstheme="majorBidi"/>
          <w:sz w:val="24"/>
          <w:szCs w:val="24"/>
        </w:rPr>
        <w:t xml:space="preserve">        }</w:t>
      </w:r>
    </w:p>
    <w:p w14:paraId="2371FED6" w14:textId="77777777" w:rsidR="00A32C88" w:rsidRPr="00A32C88" w:rsidRDefault="00A32C88" w:rsidP="00A32C88">
      <w:pPr>
        <w:pBdr>
          <w:top w:val="single" w:sz="4" w:space="1" w:color="auto"/>
          <w:left w:val="single" w:sz="4" w:space="4" w:color="auto"/>
          <w:bottom w:val="single" w:sz="4" w:space="1" w:color="auto"/>
          <w:right w:val="single" w:sz="4" w:space="4" w:color="auto"/>
        </w:pBdr>
        <w:spacing w:before="100" w:beforeAutospacing="1" w:after="100" w:afterAutospacing="1"/>
        <w:ind w:left="1440"/>
        <w:rPr>
          <w:rFonts w:asciiTheme="majorBidi" w:hAnsiTheme="majorBidi" w:cstheme="majorBidi"/>
          <w:sz w:val="24"/>
          <w:szCs w:val="24"/>
        </w:rPr>
      </w:pPr>
      <w:r w:rsidRPr="00A32C88">
        <w:rPr>
          <w:rFonts w:asciiTheme="majorBidi" w:hAnsiTheme="majorBidi" w:cstheme="majorBidi"/>
          <w:sz w:val="24"/>
          <w:szCs w:val="24"/>
        </w:rPr>
        <w:t xml:space="preserve">    }</w:t>
      </w:r>
    </w:p>
    <w:p w14:paraId="674A1016" w14:textId="77777777" w:rsidR="00A32C88" w:rsidRPr="00A32C88" w:rsidRDefault="00A32C88" w:rsidP="00A32C88">
      <w:pPr>
        <w:pBdr>
          <w:top w:val="single" w:sz="4" w:space="1" w:color="auto"/>
          <w:left w:val="single" w:sz="4" w:space="4" w:color="auto"/>
          <w:bottom w:val="single" w:sz="4" w:space="1" w:color="auto"/>
          <w:right w:val="single" w:sz="4" w:space="4" w:color="auto"/>
        </w:pBdr>
        <w:spacing w:before="100" w:beforeAutospacing="1" w:after="100" w:afterAutospacing="1"/>
        <w:ind w:left="1440"/>
        <w:rPr>
          <w:rFonts w:asciiTheme="majorBidi" w:hAnsiTheme="majorBidi" w:cstheme="majorBidi"/>
          <w:sz w:val="24"/>
          <w:szCs w:val="24"/>
        </w:rPr>
      </w:pPr>
      <w:r w:rsidRPr="00A32C88">
        <w:rPr>
          <w:rFonts w:asciiTheme="majorBidi" w:hAnsiTheme="majorBidi" w:cstheme="majorBidi"/>
          <w:sz w:val="24"/>
          <w:szCs w:val="24"/>
        </w:rPr>
        <w:t xml:space="preserve">    return -1;  // Target not found</w:t>
      </w:r>
    </w:p>
    <w:p w14:paraId="1F580C9D" w14:textId="77777777" w:rsidR="00A32C88" w:rsidRPr="00A32C88" w:rsidRDefault="00A32C88" w:rsidP="00A32C88">
      <w:pPr>
        <w:pBdr>
          <w:top w:val="single" w:sz="4" w:space="1" w:color="auto"/>
          <w:left w:val="single" w:sz="4" w:space="4" w:color="auto"/>
          <w:bottom w:val="single" w:sz="4" w:space="1" w:color="auto"/>
          <w:right w:val="single" w:sz="4" w:space="4" w:color="auto"/>
        </w:pBdr>
        <w:spacing w:before="100" w:beforeAutospacing="1" w:after="100" w:afterAutospacing="1"/>
        <w:ind w:left="1440"/>
        <w:rPr>
          <w:rFonts w:asciiTheme="majorBidi" w:hAnsiTheme="majorBidi" w:cstheme="majorBidi"/>
          <w:sz w:val="24"/>
          <w:szCs w:val="24"/>
        </w:rPr>
      </w:pPr>
      <w:r w:rsidRPr="00A32C88">
        <w:rPr>
          <w:rFonts w:asciiTheme="majorBidi" w:hAnsiTheme="majorBidi" w:cstheme="majorBidi"/>
          <w:sz w:val="24"/>
          <w:szCs w:val="24"/>
        </w:rPr>
        <w:t>}</w:t>
      </w:r>
    </w:p>
    <w:p w14:paraId="0FE896BD" w14:textId="77777777" w:rsidR="00A32C88" w:rsidRPr="00A32C88" w:rsidRDefault="00A32C88" w:rsidP="00A32C88">
      <w:pPr>
        <w:pBdr>
          <w:top w:val="single" w:sz="4" w:space="1" w:color="auto"/>
          <w:left w:val="single" w:sz="4" w:space="4" w:color="auto"/>
          <w:bottom w:val="single" w:sz="4" w:space="1" w:color="auto"/>
          <w:right w:val="single" w:sz="4" w:space="4" w:color="auto"/>
        </w:pBdr>
        <w:spacing w:before="100" w:beforeAutospacing="1" w:after="100" w:afterAutospacing="1"/>
        <w:ind w:left="1440"/>
        <w:rPr>
          <w:rFonts w:asciiTheme="majorBidi" w:hAnsiTheme="majorBidi" w:cstheme="majorBidi"/>
          <w:sz w:val="24"/>
          <w:szCs w:val="24"/>
        </w:rPr>
      </w:pPr>
    </w:p>
    <w:p w14:paraId="68EB90DF" w14:textId="77777777" w:rsidR="00A32C88" w:rsidRPr="00A32C88" w:rsidRDefault="00A32C88" w:rsidP="00A32C88">
      <w:pPr>
        <w:pBdr>
          <w:top w:val="single" w:sz="4" w:space="1" w:color="auto"/>
          <w:left w:val="single" w:sz="4" w:space="4" w:color="auto"/>
          <w:bottom w:val="single" w:sz="4" w:space="1" w:color="auto"/>
          <w:right w:val="single" w:sz="4" w:space="4" w:color="auto"/>
        </w:pBdr>
        <w:spacing w:before="100" w:beforeAutospacing="1" w:after="100" w:afterAutospacing="1"/>
        <w:ind w:left="1440"/>
        <w:rPr>
          <w:rFonts w:asciiTheme="majorBidi" w:hAnsiTheme="majorBidi" w:cstheme="majorBidi"/>
          <w:sz w:val="24"/>
          <w:szCs w:val="24"/>
        </w:rPr>
      </w:pPr>
      <w:r w:rsidRPr="00A32C88">
        <w:rPr>
          <w:rFonts w:asciiTheme="majorBidi" w:hAnsiTheme="majorBidi" w:cstheme="majorBidi"/>
          <w:sz w:val="24"/>
          <w:szCs w:val="24"/>
        </w:rPr>
        <w:t>int main() {</w:t>
      </w:r>
    </w:p>
    <w:p w14:paraId="3021AE67" w14:textId="77777777" w:rsidR="00A32C88" w:rsidRPr="00A32C88" w:rsidRDefault="00A32C88" w:rsidP="00A32C88">
      <w:pPr>
        <w:pBdr>
          <w:top w:val="single" w:sz="4" w:space="1" w:color="auto"/>
          <w:left w:val="single" w:sz="4" w:space="4" w:color="auto"/>
          <w:bottom w:val="single" w:sz="4" w:space="1" w:color="auto"/>
          <w:right w:val="single" w:sz="4" w:space="4" w:color="auto"/>
        </w:pBdr>
        <w:spacing w:before="100" w:beforeAutospacing="1" w:after="100" w:afterAutospacing="1"/>
        <w:ind w:left="1440"/>
        <w:rPr>
          <w:rFonts w:asciiTheme="majorBidi" w:hAnsiTheme="majorBidi" w:cstheme="majorBidi"/>
          <w:sz w:val="24"/>
          <w:szCs w:val="24"/>
        </w:rPr>
      </w:pPr>
      <w:r w:rsidRPr="00A32C88">
        <w:rPr>
          <w:rFonts w:asciiTheme="majorBidi" w:hAnsiTheme="majorBidi" w:cstheme="majorBidi"/>
          <w:sz w:val="24"/>
          <w:szCs w:val="24"/>
        </w:rPr>
        <w:t xml:space="preserve">    int arr[] = {2, 4, 0, 1, 9};</w:t>
      </w:r>
    </w:p>
    <w:p w14:paraId="172C74C5" w14:textId="77777777" w:rsidR="00A32C88" w:rsidRPr="00A32C88" w:rsidRDefault="00A32C88" w:rsidP="00A32C88">
      <w:pPr>
        <w:pBdr>
          <w:top w:val="single" w:sz="4" w:space="1" w:color="auto"/>
          <w:left w:val="single" w:sz="4" w:space="4" w:color="auto"/>
          <w:bottom w:val="single" w:sz="4" w:space="1" w:color="auto"/>
          <w:right w:val="single" w:sz="4" w:space="4" w:color="auto"/>
        </w:pBdr>
        <w:spacing w:before="100" w:beforeAutospacing="1" w:after="100" w:afterAutospacing="1"/>
        <w:ind w:left="1440"/>
        <w:rPr>
          <w:rFonts w:asciiTheme="majorBidi" w:hAnsiTheme="majorBidi" w:cstheme="majorBidi"/>
          <w:sz w:val="24"/>
          <w:szCs w:val="24"/>
        </w:rPr>
      </w:pPr>
      <w:r w:rsidRPr="00A32C88">
        <w:rPr>
          <w:rFonts w:asciiTheme="majorBidi" w:hAnsiTheme="majorBidi" w:cstheme="majorBidi"/>
          <w:sz w:val="24"/>
          <w:szCs w:val="24"/>
        </w:rPr>
        <w:t xml:space="preserve">    int size = sizeof(arr) / sizeof(arr[0]);</w:t>
      </w:r>
    </w:p>
    <w:p w14:paraId="1F886AC2" w14:textId="77777777" w:rsidR="00A32C88" w:rsidRPr="00A32C88" w:rsidRDefault="00A32C88" w:rsidP="00A32C88">
      <w:pPr>
        <w:pBdr>
          <w:top w:val="single" w:sz="4" w:space="1" w:color="auto"/>
          <w:left w:val="single" w:sz="4" w:space="4" w:color="auto"/>
          <w:bottom w:val="single" w:sz="4" w:space="1" w:color="auto"/>
          <w:right w:val="single" w:sz="4" w:space="4" w:color="auto"/>
        </w:pBdr>
        <w:spacing w:before="100" w:beforeAutospacing="1" w:after="100" w:afterAutospacing="1"/>
        <w:ind w:left="1440"/>
        <w:rPr>
          <w:rFonts w:asciiTheme="majorBidi" w:hAnsiTheme="majorBidi" w:cstheme="majorBidi"/>
          <w:sz w:val="24"/>
          <w:szCs w:val="24"/>
        </w:rPr>
      </w:pPr>
      <w:r w:rsidRPr="00A32C88">
        <w:rPr>
          <w:rFonts w:asciiTheme="majorBidi" w:hAnsiTheme="majorBidi" w:cstheme="majorBidi"/>
          <w:sz w:val="24"/>
          <w:szCs w:val="24"/>
        </w:rPr>
        <w:lastRenderedPageBreak/>
        <w:t xml:space="preserve">    int target = 1;</w:t>
      </w:r>
    </w:p>
    <w:p w14:paraId="4F744900" w14:textId="77777777" w:rsidR="00A32C88" w:rsidRPr="00A32C88" w:rsidRDefault="00A32C88" w:rsidP="00A32C88">
      <w:pPr>
        <w:pBdr>
          <w:top w:val="single" w:sz="4" w:space="1" w:color="auto"/>
          <w:left w:val="single" w:sz="4" w:space="4" w:color="auto"/>
          <w:bottom w:val="single" w:sz="4" w:space="1" w:color="auto"/>
          <w:right w:val="single" w:sz="4" w:space="4" w:color="auto"/>
        </w:pBdr>
        <w:spacing w:before="100" w:beforeAutospacing="1" w:after="100" w:afterAutospacing="1"/>
        <w:ind w:left="1440"/>
        <w:rPr>
          <w:rFonts w:asciiTheme="majorBidi" w:hAnsiTheme="majorBidi" w:cstheme="majorBidi"/>
          <w:sz w:val="24"/>
          <w:szCs w:val="24"/>
        </w:rPr>
      </w:pPr>
      <w:r w:rsidRPr="00A32C88">
        <w:rPr>
          <w:rFonts w:asciiTheme="majorBidi" w:hAnsiTheme="majorBidi" w:cstheme="majorBidi"/>
          <w:sz w:val="24"/>
          <w:szCs w:val="24"/>
        </w:rPr>
        <w:t xml:space="preserve">    </w:t>
      </w:r>
    </w:p>
    <w:p w14:paraId="3B216B81" w14:textId="77777777" w:rsidR="00A32C88" w:rsidRPr="00A32C88" w:rsidRDefault="00A32C88" w:rsidP="00A32C88">
      <w:pPr>
        <w:pBdr>
          <w:top w:val="single" w:sz="4" w:space="1" w:color="auto"/>
          <w:left w:val="single" w:sz="4" w:space="4" w:color="auto"/>
          <w:bottom w:val="single" w:sz="4" w:space="1" w:color="auto"/>
          <w:right w:val="single" w:sz="4" w:space="4" w:color="auto"/>
        </w:pBdr>
        <w:spacing w:before="100" w:beforeAutospacing="1" w:after="100" w:afterAutospacing="1"/>
        <w:ind w:left="1440"/>
        <w:rPr>
          <w:rFonts w:asciiTheme="majorBidi" w:hAnsiTheme="majorBidi" w:cstheme="majorBidi"/>
          <w:sz w:val="24"/>
          <w:szCs w:val="24"/>
        </w:rPr>
      </w:pPr>
      <w:r w:rsidRPr="00A32C88">
        <w:rPr>
          <w:rFonts w:asciiTheme="majorBidi" w:hAnsiTheme="majorBidi" w:cstheme="majorBidi"/>
          <w:sz w:val="24"/>
          <w:szCs w:val="24"/>
        </w:rPr>
        <w:t xml:space="preserve">    int result = linearSearch(arr, size, target);</w:t>
      </w:r>
    </w:p>
    <w:p w14:paraId="0C25F9ED" w14:textId="77777777" w:rsidR="00A32C88" w:rsidRPr="00A32C88" w:rsidRDefault="00A32C88" w:rsidP="00A32C88">
      <w:pPr>
        <w:pBdr>
          <w:top w:val="single" w:sz="4" w:space="1" w:color="auto"/>
          <w:left w:val="single" w:sz="4" w:space="4" w:color="auto"/>
          <w:bottom w:val="single" w:sz="4" w:space="1" w:color="auto"/>
          <w:right w:val="single" w:sz="4" w:space="4" w:color="auto"/>
        </w:pBdr>
        <w:spacing w:before="100" w:beforeAutospacing="1" w:after="100" w:afterAutospacing="1"/>
        <w:ind w:left="1440"/>
        <w:rPr>
          <w:rFonts w:asciiTheme="majorBidi" w:hAnsiTheme="majorBidi" w:cstheme="majorBidi"/>
          <w:sz w:val="24"/>
          <w:szCs w:val="24"/>
        </w:rPr>
      </w:pPr>
      <w:r w:rsidRPr="00A32C88">
        <w:rPr>
          <w:rFonts w:asciiTheme="majorBidi" w:hAnsiTheme="majorBidi" w:cstheme="majorBidi"/>
          <w:sz w:val="24"/>
          <w:szCs w:val="24"/>
        </w:rPr>
        <w:t xml:space="preserve">    if (result != -1) {</w:t>
      </w:r>
    </w:p>
    <w:p w14:paraId="27F1A635" w14:textId="77777777" w:rsidR="00A32C88" w:rsidRPr="00A32C88" w:rsidRDefault="00A32C88" w:rsidP="00A32C88">
      <w:pPr>
        <w:pBdr>
          <w:top w:val="single" w:sz="4" w:space="1" w:color="auto"/>
          <w:left w:val="single" w:sz="4" w:space="4" w:color="auto"/>
          <w:bottom w:val="single" w:sz="4" w:space="1" w:color="auto"/>
          <w:right w:val="single" w:sz="4" w:space="4" w:color="auto"/>
        </w:pBdr>
        <w:spacing w:before="100" w:beforeAutospacing="1" w:after="100" w:afterAutospacing="1"/>
        <w:ind w:left="1440"/>
        <w:rPr>
          <w:rFonts w:asciiTheme="majorBidi" w:hAnsiTheme="majorBidi" w:cstheme="majorBidi"/>
          <w:sz w:val="24"/>
          <w:szCs w:val="24"/>
        </w:rPr>
      </w:pPr>
      <w:r w:rsidRPr="00A32C88">
        <w:rPr>
          <w:rFonts w:asciiTheme="majorBidi" w:hAnsiTheme="majorBidi" w:cstheme="majorBidi"/>
          <w:sz w:val="24"/>
          <w:szCs w:val="24"/>
        </w:rPr>
        <w:t xml:space="preserve">        cout &lt;&lt; "Element found at index " &lt;&lt; result &lt;&lt; endl;</w:t>
      </w:r>
    </w:p>
    <w:p w14:paraId="7C820010" w14:textId="77777777" w:rsidR="00A32C88" w:rsidRPr="00A32C88" w:rsidRDefault="00A32C88" w:rsidP="00A32C88">
      <w:pPr>
        <w:pBdr>
          <w:top w:val="single" w:sz="4" w:space="1" w:color="auto"/>
          <w:left w:val="single" w:sz="4" w:space="4" w:color="auto"/>
          <w:bottom w:val="single" w:sz="4" w:space="1" w:color="auto"/>
          <w:right w:val="single" w:sz="4" w:space="4" w:color="auto"/>
        </w:pBdr>
        <w:spacing w:before="100" w:beforeAutospacing="1" w:after="100" w:afterAutospacing="1"/>
        <w:ind w:left="1440"/>
        <w:rPr>
          <w:rFonts w:asciiTheme="majorBidi" w:hAnsiTheme="majorBidi" w:cstheme="majorBidi"/>
          <w:sz w:val="24"/>
          <w:szCs w:val="24"/>
        </w:rPr>
      </w:pPr>
      <w:r w:rsidRPr="00A32C88">
        <w:rPr>
          <w:rFonts w:asciiTheme="majorBidi" w:hAnsiTheme="majorBidi" w:cstheme="majorBidi"/>
          <w:sz w:val="24"/>
          <w:szCs w:val="24"/>
        </w:rPr>
        <w:t xml:space="preserve">    } else {</w:t>
      </w:r>
    </w:p>
    <w:p w14:paraId="22496A96" w14:textId="77777777" w:rsidR="00A32C88" w:rsidRPr="00A32C88" w:rsidRDefault="00A32C88" w:rsidP="00A32C88">
      <w:pPr>
        <w:pBdr>
          <w:top w:val="single" w:sz="4" w:space="1" w:color="auto"/>
          <w:left w:val="single" w:sz="4" w:space="4" w:color="auto"/>
          <w:bottom w:val="single" w:sz="4" w:space="1" w:color="auto"/>
          <w:right w:val="single" w:sz="4" w:space="4" w:color="auto"/>
        </w:pBdr>
        <w:spacing w:before="100" w:beforeAutospacing="1" w:after="100" w:afterAutospacing="1"/>
        <w:ind w:left="1440"/>
        <w:rPr>
          <w:rFonts w:asciiTheme="majorBidi" w:hAnsiTheme="majorBidi" w:cstheme="majorBidi"/>
          <w:sz w:val="24"/>
          <w:szCs w:val="24"/>
        </w:rPr>
      </w:pPr>
      <w:r w:rsidRPr="00A32C88">
        <w:rPr>
          <w:rFonts w:asciiTheme="majorBidi" w:hAnsiTheme="majorBidi" w:cstheme="majorBidi"/>
          <w:sz w:val="24"/>
          <w:szCs w:val="24"/>
        </w:rPr>
        <w:t xml:space="preserve">        cout &lt;&lt; "Element not found" &lt;&lt; endl;</w:t>
      </w:r>
    </w:p>
    <w:p w14:paraId="758AD13C" w14:textId="77777777" w:rsidR="00A32C88" w:rsidRPr="00A32C88" w:rsidRDefault="00A32C88" w:rsidP="00A32C88">
      <w:pPr>
        <w:pBdr>
          <w:top w:val="single" w:sz="4" w:space="1" w:color="auto"/>
          <w:left w:val="single" w:sz="4" w:space="4" w:color="auto"/>
          <w:bottom w:val="single" w:sz="4" w:space="1" w:color="auto"/>
          <w:right w:val="single" w:sz="4" w:space="4" w:color="auto"/>
        </w:pBdr>
        <w:spacing w:before="100" w:beforeAutospacing="1" w:after="100" w:afterAutospacing="1"/>
        <w:ind w:left="1440"/>
        <w:rPr>
          <w:rFonts w:asciiTheme="majorBidi" w:hAnsiTheme="majorBidi" w:cstheme="majorBidi"/>
          <w:sz w:val="24"/>
          <w:szCs w:val="24"/>
        </w:rPr>
      </w:pPr>
      <w:r w:rsidRPr="00A32C88">
        <w:rPr>
          <w:rFonts w:asciiTheme="majorBidi" w:hAnsiTheme="majorBidi" w:cstheme="majorBidi"/>
          <w:sz w:val="24"/>
          <w:szCs w:val="24"/>
        </w:rPr>
        <w:t xml:space="preserve">    }</w:t>
      </w:r>
    </w:p>
    <w:p w14:paraId="6989D558" w14:textId="77777777" w:rsidR="00A32C88" w:rsidRPr="00A32C88" w:rsidRDefault="00A32C88" w:rsidP="00A32C88">
      <w:pPr>
        <w:pBdr>
          <w:top w:val="single" w:sz="4" w:space="1" w:color="auto"/>
          <w:left w:val="single" w:sz="4" w:space="4" w:color="auto"/>
          <w:bottom w:val="single" w:sz="4" w:space="1" w:color="auto"/>
          <w:right w:val="single" w:sz="4" w:space="4" w:color="auto"/>
        </w:pBdr>
        <w:spacing w:before="100" w:beforeAutospacing="1" w:after="100" w:afterAutospacing="1"/>
        <w:ind w:left="1440"/>
        <w:rPr>
          <w:rFonts w:asciiTheme="majorBidi" w:hAnsiTheme="majorBidi" w:cstheme="majorBidi"/>
          <w:sz w:val="24"/>
          <w:szCs w:val="24"/>
        </w:rPr>
      </w:pPr>
      <w:r w:rsidRPr="00A32C88">
        <w:rPr>
          <w:rFonts w:asciiTheme="majorBidi" w:hAnsiTheme="majorBidi" w:cstheme="majorBidi"/>
          <w:sz w:val="24"/>
          <w:szCs w:val="24"/>
        </w:rPr>
        <w:t xml:space="preserve">    </w:t>
      </w:r>
    </w:p>
    <w:p w14:paraId="67CA7632" w14:textId="77777777" w:rsidR="00A32C88" w:rsidRPr="00A32C88" w:rsidRDefault="00A32C88" w:rsidP="00A32C88">
      <w:pPr>
        <w:pBdr>
          <w:top w:val="single" w:sz="4" w:space="1" w:color="auto"/>
          <w:left w:val="single" w:sz="4" w:space="4" w:color="auto"/>
          <w:bottom w:val="single" w:sz="4" w:space="1" w:color="auto"/>
          <w:right w:val="single" w:sz="4" w:space="4" w:color="auto"/>
        </w:pBdr>
        <w:spacing w:before="100" w:beforeAutospacing="1" w:after="100" w:afterAutospacing="1"/>
        <w:ind w:left="1440"/>
        <w:rPr>
          <w:rFonts w:asciiTheme="majorBidi" w:hAnsiTheme="majorBidi" w:cstheme="majorBidi"/>
          <w:sz w:val="24"/>
          <w:szCs w:val="24"/>
        </w:rPr>
      </w:pPr>
      <w:r w:rsidRPr="00A32C88">
        <w:rPr>
          <w:rFonts w:asciiTheme="majorBidi" w:hAnsiTheme="majorBidi" w:cstheme="majorBidi"/>
          <w:sz w:val="24"/>
          <w:szCs w:val="24"/>
        </w:rPr>
        <w:t xml:space="preserve">    return 0;</w:t>
      </w:r>
    </w:p>
    <w:p w14:paraId="74B3FB5C" w14:textId="5D254536" w:rsidR="00A32C88" w:rsidRPr="008C590F" w:rsidRDefault="00A32C88" w:rsidP="00A32C88">
      <w:pPr>
        <w:pBdr>
          <w:top w:val="single" w:sz="4" w:space="1" w:color="auto"/>
          <w:left w:val="single" w:sz="4" w:space="4" w:color="auto"/>
          <w:bottom w:val="single" w:sz="4" w:space="1" w:color="auto"/>
          <w:right w:val="single" w:sz="4" w:space="4" w:color="auto"/>
        </w:pBdr>
        <w:spacing w:before="100" w:beforeAutospacing="1" w:after="100" w:afterAutospacing="1"/>
        <w:ind w:left="1440"/>
        <w:rPr>
          <w:rFonts w:asciiTheme="majorBidi" w:hAnsiTheme="majorBidi" w:cstheme="majorBidi"/>
          <w:sz w:val="24"/>
          <w:szCs w:val="24"/>
        </w:rPr>
      </w:pPr>
      <w:r w:rsidRPr="00A32C88">
        <w:rPr>
          <w:rFonts w:asciiTheme="majorBidi" w:hAnsiTheme="majorBidi" w:cstheme="majorBidi"/>
          <w:sz w:val="24"/>
          <w:szCs w:val="24"/>
        </w:rPr>
        <w:t>}</w:t>
      </w:r>
    </w:p>
    <w:p w14:paraId="7DA49FF4" w14:textId="747401DA" w:rsidR="008C590F" w:rsidRPr="001767F8" w:rsidRDefault="008C590F">
      <w:pPr>
        <w:ind w:left="100"/>
        <w:rPr>
          <w:rFonts w:asciiTheme="majorBidi" w:eastAsia="Calibri" w:hAnsiTheme="majorBidi" w:cstheme="majorBidi"/>
          <w:b/>
          <w:color w:val="2E5395"/>
          <w:sz w:val="24"/>
          <w:szCs w:val="24"/>
        </w:rPr>
      </w:pPr>
    </w:p>
    <w:p w14:paraId="6A28B1BD" w14:textId="77777777" w:rsidR="008C590F" w:rsidRPr="001767F8" w:rsidRDefault="008C590F" w:rsidP="008C590F">
      <w:pPr>
        <w:pStyle w:val="Heading3"/>
        <w:rPr>
          <w:rFonts w:asciiTheme="majorBidi" w:hAnsiTheme="majorBidi"/>
          <w:sz w:val="24"/>
          <w:szCs w:val="24"/>
        </w:rPr>
      </w:pPr>
      <w:r w:rsidRPr="001767F8">
        <w:rPr>
          <w:rFonts w:asciiTheme="majorBidi" w:hAnsiTheme="majorBidi"/>
          <w:sz w:val="24"/>
          <w:szCs w:val="24"/>
        </w:rPr>
        <w:t>Binary Search</w:t>
      </w:r>
    </w:p>
    <w:p w14:paraId="36379081" w14:textId="77777777" w:rsidR="008C590F" w:rsidRPr="001767F8" w:rsidRDefault="008C590F" w:rsidP="008C590F">
      <w:pPr>
        <w:pStyle w:val="NormalWeb"/>
        <w:rPr>
          <w:rFonts w:asciiTheme="majorBidi" w:hAnsiTheme="majorBidi" w:cstheme="majorBidi"/>
        </w:rPr>
      </w:pPr>
      <w:r w:rsidRPr="001767F8">
        <w:rPr>
          <w:rFonts w:asciiTheme="majorBidi" w:hAnsiTheme="majorBidi" w:cstheme="majorBidi"/>
        </w:rPr>
        <w:t>Binary search is a more efficient search algorithm but requires the list to be sorted. It reduces the search space by half with each step, dividing and conquering to quickly locate the target.</w:t>
      </w:r>
    </w:p>
    <w:p w14:paraId="0CAF6D79" w14:textId="2248C305" w:rsidR="008C590F" w:rsidRPr="001767F8" w:rsidRDefault="008C590F" w:rsidP="008C590F">
      <w:pPr>
        <w:pStyle w:val="Heading4"/>
        <w:numPr>
          <w:ilvl w:val="0"/>
          <w:numId w:val="0"/>
        </w:numPr>
        <w:rPr>
          <w:rFonts w:asciiTheme="majorBidi" w:hAnsiTheme="majorBidi" w:cstheme="majorBidi"/>
          <w:sz w:val="24"/>
          <w:szCs w:val="24"/>
        </w:rPr>
      </w:pPr>
      <w:r w:rsidRPr="001767F8">
        <w:rPr>
          <w:rFonts w:asciiTheme="majorBidi" w:hAnsiTheme="majorBidi" w:cstheme="majorBidi"/>
          <w:sz w:val="24"/>
          <w:szCs w:val="24"/>
        </w:rPr>
        <w:t xml:space="preserve">1- </w:t>
      </w:r>
      <w:r w:rsidRPr="001767F8">
        <w:rPr>
          <w:rFonts w:asciiTheme="majorBidi" w:hAnsiTheme="majorBidi" w:cstheme="majorBidi"/>
          <w:sz w:val="24"/>
          <w:szCs w:val="24"/>
        </w:rPr>
        <w:t>Characteristics of Binary Search:</w:t>
      </w:r>
    </w:p>
    <w:p w14:paraId="41076ECF" w14:textId="21B3A54E" w:rsidR="008C590F" w:rsidRPr="001767F8" w:rsidRDefault="008C590F" w:rsidP="008C590F">
      <w:pPr>
        <w:numPr>
          <w:ilvl w:val="0"/>
          <w:numId w:val="18"/>
        </w:numPr>
        <w:spacing w:before="100" w:beforeAutospacing="1" w:after="100" w:afterAutospacing="1"/>
        <w:rPr>
          <w:rFonts w:asciiTheme="majorBidi" w:hAnsiTheme="majorBidi" w:cstheme="majorBidi"/>
          <w:sz w:val="24"/>
          <w:szCs w:val="24"/>
        </w:rPr>
      </w:pPr>
      <w:r w:rsidRPr="001767F8">
        <w:rPr>
          <w:rStyle w:val="Strong"/>
          <w:rFonts w:asciiTheme="majorBidi" w:eastAsiaTheme="minorEastAsia" w:hAnsiTheme="majorBidi" w:cstheme="majorBidi"/>
          <w:sz w:val="24"/>
          <w:szCs w:val="24"/>
        </w:rPr>
        <w:t>Time Complexity</w:t>
      </w:r>
      <w:r w:rsidRPr="001767F8">
        <w:rPr>
          <w:rFonts w:asciiTheme="majorBidi" w:hAnsiTheme="majorBidi" w:cstheme="majorBidi"/>
          <w:sz w:val="24"/>
          <w:szCs w:val="24"/>
        </w:rPr>
        <w:t xml:space="preserve">: </w:t>
      </w:r>
      <w:r w:rsidRPr="001767F8">
        <w:rPr>
          <w:rStyle w:val="mord"/>
          <w:rFonts w:asciiTheme="majorBidi" w:hAnsiTheme="majorBidi" w:cstheme="majorBidi"/>
          <w:sz w:val="24"/>
          <w:szCs w:val="24"/>
        </w:rPr>
        <w:t>O</w:t>
      </w:r>
      <w:r w:rsidRPr="001767F8">
        <w:rPr>
          <w:rStyle w:val="mopen"/>
          <w:rFonts w:asciiTheme="majorBidi" w:hAnsiTheme="majorBidi" w:cstheme="majorBidi"/>
          <w:sz w:val="24"/>
          <w:szCs w:val="24"/>
        </w:rPr>
        <w:t>(</w:t>
      </w:r>
      <w:r w:rsidRPr="001767F8">
        <w:rPr>
          <w:rStyle w:val="mop"/>
          <w:rFonts w:asciiTheme="majorBidi" w:hAnsiTheme="majorBidi" w:cstheme="majorBidi"/>
          <w:sz w:val="24"/>
          <w:szCs w:val="24"/>
        </w:rPr>
        <w:t>log</w:t>
      </w:r>
      <w:r w:rsidRPr="001767F8">
        <w:rPr>
          <w:rStyle w:val="mord"/>
          <w:rFonts w:asciiTheme="majorBidi" w:hAnsiTheme="majorBidi" w:cstheme="majorBidi"/>
          <w:sz w:val="24"/>
          <w:szCs w:val="24"/>
        </w:rPr>
        <w:t>n</w:t>
      </w:r>
      <w:r w:rsidRPr="001767F8">
        <w:rPr>
          <w:rStyle w:val="mclose"/>
          <w:rFonts w:asciiTheme="majorBidi" w:hAnsiTheme="majorBidi" w:cstheme="majorBidi"/>
          <w:sz w:val="24"/>
          <w:szCs w:val="24"/>
        </w:rPr>
        <w:t>)</w:t>
      </w:r>
      <w:r w:rsidRPr="001767F8">
        <w:rPr>
          <w:rFonts w:asciiTheme="majorBidi" w:hAnsiTheme="majorBidi" w:cstheme="majorBidi"/>
          <w:sz w:val="24"/>
          <w:szCs w:val="24"/>
        </w:rPr>
        <w:t>, since it halves the search space each step.</w:t>
      </w:r>
    </w:p>
    <w:p w14:paraId="5532C959" w14:textId="77777777" w:rsidR="008C590F" w:rsidRPr="001767F8" w:rsidRDefault="008C590F" w:rsidP="008C590F">
      <w:pPr>
        <w:numPr>
          <w:ilvl w:val="0"/>
          <w:numId w:val="18"/>
        </w:numPr>
        <w:spacing w:before="100" w:beforeAutospacing="1" w:after="100" w:afterAutospacing="1"/>
        <w:rPr>
          <w:rFonts w:asciiTheme="majorBidi" w:hAnsiTheme="majorBidi" w:cstheme="majorBidi"/>
          <w:sz w:val="24"/>
          <w:szCs w:val="24"/>
        </w:rPr>
      </w:pPr>
      <w:r w:rsidRPr="001767F8">
        <w:rPr>
          <w:rStyle w:val="Strong"/>
          <w:rFonts w:asciiTheme="majorBidi" w:eastAsiaTheme="minorEastAsia" w:hAnsiTheme="majorBidi" w:cstheme="majorBidi"/>
          <w:sz w:val="24"/>
          <w:szCs w:val="24"/>
        </w:rPr>
        <w:t>When to Use</w:t>
      </w:r>
      <w:r w:rsidRPr="001767F8">
        <w:rPr>
          <w:rFonts w:asciiTheme="majorBidi" w:hAnsiTheme="majorBidi" w:cstheme="majorBidi"/>
          <w:sz w:val="24"/>
          <w:szCs w:val="24"/>
        </w:rPr>
        <w:t>: Best for large, sorted lists or arrays.</w:t>
      </w:r>
    </w:p>
    <w:p w14:paraId="1863467B" w14:textId="77777777" w:rsidR="008C590F" w:rsidRPr="001767F8" w:rsidRDefault="008C590F" w:rsidP="008C590F">
      <w:pPr>
        <w:numPr>
          <w:ilvl w:val="0"/>
          <w:numId w:val="18"/>
        </w:numPr>
        <w:spacing w:before="100" w:beforeAutospacing="1" w:after="100" w:afterAutospacing="1"/>
        <w:rPr>
          <w:rFonts w:asciiTheme="majorBidi" w:hAnsiTheme="majorBidi" w:cstheme="majorBidi"/>
          <w:sz w:val="24"/>
          <w:szCs w:val="24"/>
        </w:rPr>
      </w:pPr>
      <w:r w:rsidRPr="001767F8">
        <w:rPr>
          <w:rStyle w:val="Strong"/>
          <w:rFonts w:asciiTheme="majorBidi" w:eastAsiaTheme="minorEastAsia" w:hAnsiTheme="majorBidi" w:cstheme="majorBidi"/>
          <w:sz w:val="24"/>
          <w:szCs w:val="24"/>
        </w:rPr>
        <w:t>How It Works</w:t>
      </w:r>
      <w:r w:rsidRPr="001767F8">
        <w:rPr>
          <w:rFonts w:asciiTheme="majorBidi" w:hAnsiTheme="majorBidi" w:cstheme="majorBidi"/>
          <w:sz w:val="24"/>
          <w:szCs w:val="24"/>
        </w:rPr>
        <w:t>:</w:t>
      </w:r>
    </w:p>
    <w:p w14:paraId="3393ACC8" w14:textId="77777777" w:rsidR="008C590F" w:rsidRPr="001767F8" w:rsidRDefault="008C590F" w:rsidP="008C590F">
      <w:pPr>
        <w:numPr>
          <w:ilvl w:val="1"/>
          <w:numId w:val="18"/>
        </w:numPr>
        <w:spacing w:before="100" w:beforeAutospacing="1" w:after="100" w:afterAutospacing="1"/>
        <w:rPr>
          <w:rFonts w:asciiTheme="majorBidi" w:hAnsiTheme="majorBidi" w:cstheme="majorBidi"/>
          <w:sz w:val="24"/>
          <w:szCs w:val="24"/>
        </w:rPr>
      </w:pPr>
      <w:r w:rsidRPr="001767F8">
        <w:rPr>
          <w:rFonts w:asciiTheme="majorBidi" w:hAnsiTheme="majorBidi" w:cstheme="majorBidi"/>
          <w:sz w:val="24"/>
          <w:szCs w:val="24"/>
        </w:rPr>
        <w:t>Start with pointers at the beginning (left) and end (right) of the list.</w:t>
      </w:r>
    </w:p>
    <w:p w14:paraId="4358552A" w14:textId="77777777" w:rsidR="008C590F" w:rsidRPr="001767F8" w:rsidRDefault="008C590F" w:rsidP="008C590F">
      <w:pPr>
        <w:numPr>
          <w:ilvl w:val="1"/>
          <w:numId w:val="18"/>
        </w:numPr>
        <w:spacing w:before="100" w:beforeAutospacing="1" w:after="100" w:afterAutospacing="1"/>
        <w:rPr>
          <w:rFonts w:asciiTheme="majorBidi" w:hAnsiTheme="majorBidi" w:cstheme="majorBidi"/>
          <w:sz w:val="24"/>
          <w:szCs w:val="24"/>
        </w:rPr>
      </w:pPr>
      <w:r w:rsidRPr="001767F8">
        <w:rPr>
          <w:rFonts w:asciiTheme="majorBidi" w:hAnsiTheme="majorBidi" w:cstheme="majorBidi"/>
          <w:sz w:val="24"/>
          <w:szCs w:val="24"/>
        </w:rPr>
        <w:t>Calculate the midpoint and compare it with the target.</w:t>
      </w:r>
    </w:p>
    <w:p w14:paraId="2EC8044D" w14:textId="77777777" w:rsidR="008C590F" w:rsidRPr="001767F8" w:rsidRDefault="008C590F" w:rsidP="008C590F">
      <w:pPr>
        <w:numPr>
          <w:ilvl w:val="1"/>
          <w:numId w:val="18"/>
        </w:numPr>
        <w:spacing w:before="100" w:beforeAutospacing="1" w:after="100" w:afterAutospacing="1"/>
        <w:rPr>
          <w:rFonts w:asciiTheme="majorBidi" w:hAnsiTheme="majorBidi" w:cstheme="majorBidi"/>
          <w:sz w:val="24"/>
          <w:szCs w:val="24"/>
        </w:rPr>
      </w:pPr>
      <w:r w:rsidRPr="001767F8">
        <w:rPr>
          <w:rFonts w:asciiTheme="majorBidi" w:hAnsiTheme="majorBidi" w:cstheme="majorBidi"/>
          <w:sz w:val="24"/>
          <w:szCs w:val="24"/>
        </w:rPr>
        <w:t>If the midpoint value is equal to the target, return the midpoint index.</w:t>
      </w:r>
    </w:p>
    <w:p w14:paraId="4A59C1DB" w14:textId="77777777" w:rsidR="008C590F" w:rsidRPr="001767F8" w:rsidRDefault="008C590F" w:rsidP="008C590F">
      <w:pPr>
        <w:numPr>
          <w:ilvl w:val="1"/>
          <w:numId w:val="18"/>
        </w:numPr>
        <w:spacing w:before="100" w:beforeAutospacing="1" w:after="100" w:afterAutospacing="1"/>
        <w:rPr>
          <w:rFonts w:asciiTheme="majorBidi" w:hAnsiTheme="majorBidi" w:cstheme="majorBidi"/>
          <w:sz w:val="24"/>
          <w:szCs w:val="24"/>
        </w:rPr>
      </w:pPr>
      <w:r w:rsidRPr="001767F8">
        <w:rPr>
          <w:rFonts w:asciiTheme="majorBidi" w:hAnsiTheme="majorBidi" w:cstheme="majorBidi"/>
          <w:sz w:val="24"/>
          <w:szCs w:val="24"/>
        </w:rPr>
        <w:t>If the target is smaller, move the end pointer just before the midpoint.</w:t>
      </w:r>
    </w:p>
    <w:p w14:paraId="706EDE20" w14:textId="77777777" w:rsidR="008C590F" w:rsidRPr="001767F8" w:rsidRDefault="008C590F" w:rsidP="008C590F">
      <w:pPr>
        <w:numPr>
          <w:ilvl w:val="1"/>
          <w:numId w:val="18"/>
        </w:numPr>
        <w:spacing w:before="100" w:beforeAutospacing="1" w:after="100" w:afterAutospacing="1"/>
        <w:rPr>
          <w:rFonts w:asciiTheme="majorBidi" w:hAnsiTheme="majorBidi" w:cstheme="majorBidi"/>
          <w:sz w:val="24"/>
          <w:szCs w:val="24"/>
        </w:rPr>
      </w:pPr>
      <w:r w:rsidRPr="001767F8">
        <w:rPr>
          <w:rFonts w:asciiTheme="majorBidi" w:hAnsiTheme="majorBidi" w:cstheme="majorBidi"/>
          <w:sz w:val="24"/>
          <w:szCs w:val="24"/>
        </w:rPr>
        <w:t>If the target is larger, move the start pointer just after the midpoint.</w:t>
      </w:r>
    </w:p>
    <w:p w14:paraId="684C5D38" w14:textId="666EAAC7" w:rsidR="008C590F" w:rsidRDefault="008C590F" w:rsidP="008C590F">
      <w:pPr>
        <w:numPr>
          <w:ilvl w:val="1"/>
          <w:numId w:val="18"/>
        </w:numPr>
        <w:spacing w:before="100" w:beforeAutospacing="1" w:after="100" w:afterAutospacing="1"/>
        <w:rPr>
          <w:rFonts w:asciiTheme="majorBidi" w:hAnsiTheme="majorBidi" w:cstheme="majorBidi"/>
          <w:sz w:val="24"/>
          <w:szCs w:val="24"/>
        </w:rPr>
      </w:pPr>
      <w:r w:rsidRPr="001767F8">
        <w:rPr>
          <w:rFonts w:asciiTheme="majorBidi" w:hAnsiTheme="majorBidi" w:cstheme="majorBidi"/>
          <w:sz w:val="24"/>
          <w:szCs w:val="24"/>
        </w:rPr>
        <w:t>Repeat until the target is found or the pointers cross.</w:t>
      </w:r>
    </w:p>
    <w:p w14:paraId="7DDF5422" w14:textId="77777777" w:rsidR="00A32C88" w:rsidRPr="00A32C88" w:rsidRDefault="00A32C88" w:rsidP="00A32C88">
      <w:pPr>
        <w:pBdr>
          <w:top w:val="single" w:sz="4" w:space="1" w:color="auto"/>
          <w:left w:val="single" w:sz="4" w:space="4" w:color="auto"/>
          <w:bottom w:val="single" w:sz="4" w:space="1" w:color="auto"/>
          <w:right w:val="single" w:sz="4" w:space="4" w:color="auto"/>
        </w:pBdr>
        <w:spacing w:before="100" w:beforeAutospacing="1" w:after="100" w:afterAutospacing="1"/>
        <w:ind w:left="1080"/>
        <w:rPr>
          <w:rFonts w:asciiTheme="majorBidi" w:hAnsiTheme="majorBidi" w:cstheme="majorBidi"/>
          <w:sz w:val="24"/>
          <w:szCs w:val="24"/>
        </w:rPr>
      </w:pPr>
      <w:r w:rsidRPr="00A32C88">
        <w:rPr>
          <w:rFonts w:asciiTheme="majorBidi" w:hAnsiTheme="majorBidi" w:cstheme="majorBidi"/>
          <w:sz w:val="24"/>
          <w:szCs w:val="24"/>
        </w:rPr>
        <w:t>#include &lt;iostream&gt;</w:t>
      </w:r>
    </w:p>
    <w:p w14:paraId="7BABAA90" w14:textId="77777777" w:rsidR="00A32C88" w:rsidRPr="00A32C88" w:rsidRDefault="00A32C88" w:rsidP="00A32C88">
      <w:pPr>
        <w:pBdr>
          <w:top w:val="single" w:sz="4" w:space="1" w:color="auto"/>
          <w:left w:val="single" w:sz="4" w:space="4" w:color="auto"/>
          <w:bottom w:val="single" w:sz="4" w:space="1" w:color="auto"/>
          <w:right w:val="single" w:sz="4" w:space="4" w:color="auto"/>
        </w:pBdr>
        <w:spacing w:before="100" w:beforeAutospacing="1" w:after="100" w:afterAutospacing="1"/>
        <w:ind w:left="1080"/>
        <w:rPr>
          <w:rFonts w:asciiTheme="majorBidi" w:hAnsiTheme="majorBidi" w:cstheme="majorBidi"/>
          <w:sz w:val="24"/>
          <w:szCs w:val="24"/>
        </w:rPr>
      </w:pPr>
      <w:r w:rsidRPr="00A32C88">
        <w:rPr>
          <w:rFonts w:asciiTheme="majorBidi" w:hAnsiTheme="majorBidi" w:cstheme="majorBidi"/>
          <w:sz w:val="24"/>
          <w:szCs w:val="24"/>
        </w:rPr>
        <w:t>using namespace std;</w:t>
      </w:r>
    </w:p>
    <w:p w14:paraId="03BB4D3A" w14:textId="77777777" w:rsidR="00A32C88" w:rsidRPr="00A32C88" w:rsidRDefault="00A32C88" w:rsidP="00A32C88">
      <w:pPr>
        <w:pBdr>
          <w:top w:val="single" w:sz="4" w:space="1" w:color="auto"/>
          <w:left w:val="single" w:sz="4" w:space="4" w:color="auto"/>
          <w:bottom w:val="single" w:sz="4" w:space="1" w:color="auto"/>
          <w:right w:val="single" w:sz="4" w:space="4" w:color="auto"/>
        </w:pBdr>
        <w:spacing w:before="100" w:beforeAutospacing="1" w:after="100" w:afterAutospacing="1"/>
        <w:ind w:left="1080"/>
        <w:rPr>
          <w:rFonts w:asciiTheme="majorBidi" w:hAnsiTheme="majorBidi" w:cstheme="majorBidi"/>
          <w:sz w:val="24"/>
          <w:szCs w:val="24"/>
        </w:rPr>
      </w:pPr>
    </w:p>
    <w:p w14:paraId="438E67BD" w14:textId="77777777" w:rsidR="00A32C88" w:rsidRPr="00A32C88" w:rsidRDefault="00A32C88" w:rsidP="00A32C88">
      <w:pPr>
        <w:pBdr>
          <w:top w:val="single" w:sz="4" w:space="1" w:color="auto"/>
          <w:left w:val="single" w:sz="4" w:space="4" w:color="auto"/>
          <w:bottom w:val="single" w:sz="4" w:space="1" w:color="auto"/>
          <w:right w:val="single" w:sz="4" w:space="4" w:color="auto"/>
        </w:pBdr>
        <w:spacing w:before="100" w:beforeAutospacing="1" w:after="100" w:afterAutospacing="1"/>
        <w:ind w:left="1080"/>
        <w:rPr>
          <w:rFonts w:asciiTheme="majorBidi" w:hAnsiTheme="majorBidi" w:cstheme="majorBidi"/>
          <w:sz w:val="24"/>
          <w:szCs w:val="24"/>
        </w:rPr>
      </w:pPr>
      <w:r w:rsidRPr="00A32C88">
        <w:rPr>
          <w:rFonts w:asciiTheme="majorBidi" w:hAnsiTheme="majorBidi" w:cstheme="majorBidi"/>
          <w:sz w:val="24"/>
          <w:szCs w:val="24"/>
        </w:rPr>
        <w:t>int binarySearch(int arr[], int size, int target) {</w:t>
      </w:r>
    </w:p>
    <w:p w14:paraId="492E83F1" w14:textId="77777777" w:rsidR="00A32C88" w:rsidRPr="00A32C88" w:rsidRDefault="00A32C88" w:rsidP="00A32C88">
      <w:pPr>
        <w:pBdr>
          <w:top w:val="single" w:sz="4" w:space="1" w:color="auto"/>
          <w:left w:val="single" w:sz="4" w:space="4" w:color="auto"/>
          <w:bottom w:val="single" w:sz="4" w:space="1" w:color="auto"/>
          <w:right w:val="single" w:sz="4" w:space="4" w:color="auto"/>
        </w:pBdr>
        <w:spacing w:before="100" w:beforeAutospacing="1" w:after="100" w:afterAutospacing="1"/>
        <w:ind w:left="1080"/>
        <w:rPr>
          <w:rFonts w:asciiTheme="majorBidi" w:hAnsiTheme="majorBidi" w:cstheme="majorBidi"/>
          <w:sz w:val="24"/>
          <w:szCs w:val="24"/>
        </w:rPr>
      </w:pPr>
      <w:r w:rsidRPr="00A32C88">
        <w:rPr>
          <w:rFonts w:asciiTheme="majorBidi" w:hAnsiTheme="majorBidi" w:cstheme="majorBidi"/>
          <w:sz w:val="24"/>
          <w:szCs w:val="24"/>
        </w:rPr>
        <w:t xml:space="preserve">    int left = 0, right = size - 1;</w:t>
      </w:r>
    </w:p>
    <w:p w14:paraId="18889CEE" w14:textId="77777777" w:rsidR="00A32C88" w:rsidRPr="00A32C88" w:rsidRDefault="00A32C88" w:rsidP="00A32C88">
      <w:pPr>
        <w:pBdr>
          <w:top w:val="single" w:sz="4" w:space="1" w:color="auto"/>
          <w:left w:val="single" w:sz="4" w:space="4" w:color="auto"/>
          <w:bottom w:val="single" w:sz="4" w:space="1" w:color="auto"/>
          <w:right w:val="single" w:sz="4" w:space="4" w:color="auto"/>
        </w:pBdr>
        <w:spacing w:before="100" w:beforeAutospacing="1" w:after="100" w:afterAutospacing="1"/>
        <w:ind w:left="1080"/>
        <w:rPr>
          <w:rFonts w:asciiTheme="majorBidi" w:hAnsiTheme="majorBidi" w:cstheme="majorBidi"/>
          <w:sz w:val="24"/>
          <w:szCs w:val="24"/>
        </w:rPr>
      </w:pPr>
      <w:r w:rsidRPr="00A32C88">
        <w:rPr>
          <w:rFonts w:asciiTheme="majorBidi" w:hAnsiTheme="majorBidi" w:cstheme="majorBidi"/>
          <w:sz w:val="24"/>
          <w:szCs w:val="24"/>
        </w:rPr>
        <w:lastRenderedPageBreak/>
        <w:t xml:space="preserve">    </w:t>
      </w:r>
    </w:p>
    <w:p w14:paraId="4BF90AE9" w14:textId="77777777" w:rsidR="00A32C88" w:rsidRPr="00A32C88" w:rsidRDefault="00A32C88" w:rsidP="00A32C88">
      <w:pPr>
        <w:pBdr>
          <w:top w:val="single" w:sz="4" w:space="1" w:color="auto"/>
          <w:left w:val="single" w:sz="4" w:space="4" w:color="auto"/>
          <w:bottom w:val="single" w:sz="4" w:space="1" w:color="auto"/>
          <w:right w:val="single" w:sz="4" w:space="4" w:color="auto"/>
        </w:pBdr>
        <w:spacing w:before="100" w:beforeAutospacing="1" w:after="100" w:afterAutospacing="1"/>
        <w:ind w:left="1080"/>
        <w:rPr>
          <w:rFonts w:asciiTheme="majorBidi" w:hAnsiTheme="majorBidi" w:cstheme="majorBidi"/>
          <w:sz w:val="24"/>
          <w:szCs w:val="24"/>
        </w:rPr>
      </w:pPr>
      <w:r w:rsidRPr="00A32C88">
        <w:rPr>
          <w:rFonts w:asciiTheme="majorBidi" w:hAnsiTheme="majorBidi" w:cstheme="majorBidi"/>
          <w:sz w:val="24"/>
          <w:szCs w:val="24"/>
        </w:rPr>
        <w:t xml:space="preserve">    while (left &lt;= right) {</w:t>
      </w:r>
    </w:p>
    <w:p w14:paraId="2C246C2E" w14:textId="77777777" w:rsidR="00A32C88" w:rsidRPr="00A32C88" w:rsidRDefault="00A32C88" w:rsidP="00A32C88">
      <w:pPr>
        <w:pBdr>
          <w:top w:val="single" w:sz="4" w:space="1" w:color="auto"/>
          <w:left w:val="single" w:sz="4" w:space="4" w:color="auto"/>
          <w:bottom w:val="single" w:sz="4" w:space="1" w:color="auto"/>
          <w:right w:val="single" w:sz="4" w:space="4" w:color="auto"/>
        </w:pBdr>
        <w:spacing w:before="100" w:beforeAutospacing="1" w:after="100" w:afterAutospacing="1"/>
        <w:ind w:left="1080"/>
        <w:rPr>
          <w:rFonts w:asciiTheme="majorBidi" w:hAnsiTheme="majorBidi" w:cstheme="majorBidi"/>
          <w:sz w:val="24"/>
          <w:szCs w:val="24"/>
        </w:rPr>
      </w:pPr>
      <w:r w:rsidRPr="00A32C88">
        <w:rPr>
          <w:rFonts w:asciiTheme="majorBidi" w:hAnsiTheme="majorBidi" w:cstheme="majorBidi"/>
          <w:sz w:val="24"/>
          <w:szCs w:val="24"/>
        </w:rPr>
        <w:t xml:space="preserve">        int mid = left + (right - left) / 2;  // Prevents overflow</w:t>
      </w:r>
    </w:p>
    <w:p w14:paraId="0C56EAE5" w14:textId="77777777" w:rsidR="00A32C88" w:rsidRPr="00A32C88" w:rsidRDefault="00A32C88" w:rsidP="00A32C88">
      <w:pPr>
        <w:pBdr>
          <w:top w:val="single" w:sz="4" w:space="1" w:color="auto"/>
          <w:left w:val="single" w:sz="4" w:space="4" w:color="auto"/>
          <w:bottom w:val="single" w:sz="4" w:space="1" w:color="auto"/>
          <w:right w:val="single" w:sz="4" w:space="4" w:color="auto"/>
        </w:pBdr>
        <w:spacing w:before="100" w:beforeAutospacing="1" w:after="100" w:afterAutospacing="1"/>
        <w:ind w:left="1080"/>
        <w:rPr>
          <w:rFonts w:asciiTheme="majorBidi" w:hAnsiTheme="majorBidi" w:cstheme="majorBidi"/>
          <w:sz w:val="24"/>
          <w:szCs w:val="24"/>
        </w:rPr>
      </w:pPr>
      <w:r w:rsidRPr="00A32C88">
        <w:rPr>
          <w:rFonts w:asciiTheme="majorBidi" w:hAnsiTheme="majorBidi" w:cstheme="majorBidi"/>
          <w:sz w:val="24"/>
          <w:szCs w:val="24"/>
        </w:rPr>
        <w:t xml:space="preserve">        </w:t>
      </w:r>
    </w:p>
    <w:p w14:paraId="7D7DFFEC" w14:textId="77777777" w:rsidR="00A32C88" w:rsidRPr="00A32C88" w:rsidRDefault="00A32C88" w:rsidP="00A32C88">
      <w:pPr>
        <w:pBdr>
          <w:top w:val="single" w:sz="4" w:space="1" w:color="auto"/>
          <w:left w:val="single" w:sz="4" w:space="4" w:color="auto"/>
          <w:bottom w:val="single" w:sz="4" w:space="1" w:color="auto"/>
          <w:right w:val="single" w:sz="4" w:space="4" w:color="auto"/>
        </w:pBdr>
        <w:spacing w:before="100" w:beforeAutospacing="1" w:after="100" w:afterAutospacing="1"/>
        <w:ind w:left="1080"/>
        <w:rPr>
          <w:rFonts w:asciiTheme="majorBidi" w:hAnsiTheme="majorBidi" w:cstheme="majorBidi"/>
          <w:sz w:val="24"/>
          <w:szCs w:val="24"/>
        </w:rPr>
      </w:pPr>
      <w:r w:rsidRPr="00A32C88">
        <w:rPr>
          <w:rFonts w:asciiTheme="majorBidi" w:hAnsiTheme="majorBidi" w:cstheme="majorBidi"/>
          <w:sz w:val="24"/>
          <w:szCs w:val="24"/>
        </w:rPr>
        <w:t xml:space="preserve">        if (arr[mid] == target) {</w:t>
      </w:r>
    </w:p>
    <w:p w14:paraId="65CFEB6E" w14:textId="77777777" w:rsidR="00A32C88" w:rsidRPr="00A32C88" w:rsidRDefault="00A32C88" w:rsidP="00A32C88">
      <w:pPr>
        <w:pBdr>
          <w:top w:val="single" w:sz="4" w:space="1" w:color="auto"/>
          <w:left w:val="single" w:sz="4" w:space="4" w:color="auto"/>
          <w:bottom w:val="single" w:sz="4" w:space="1" w:color="auto"/>
          <w:right w:val="single" w:sz="4" w:space="4" w:color="auto"/>
        </w:pBdr>
        <w:spacing w:before="100" w:beforeAutospacing="1" w:after="100" w:afterAutospacing="1"/>
        <w:ind w:left="1080"/>
        <w:rPr>
          <w:rFonts w:asciiTheme="majorBidi" w:hAnsiTheme="majorBidi" w:cstheme="majorBidi"/>
          <w:sz w:val="24"/>
          <w:szCs w:val="24"/>
        </w:rPr>
      </w:pPr>
      <w:r w:rsidRPr="00A32C88">
        <w:rPr>
          <w:rFonts w:asciiTheme="majorBidi" w:hAnsiTheme="majorBidi" w:cstheme="majorBidi"/>
          <w:sz w:val="24"/>
          <w:szCs w:val="24"/>
        </w:rPr>
        <w:t xml:space="preserve">            return mid;  // Target found</w:t>
      </w:r>
    </w:p>
    <w:p w14:paraId="7487CDF9" w14:textId="77777777" w:rsidR="00A32C88" w:rsidRPr="00A32C88" w:rsidRDefault="00A32C88" w:rsidP="00A32C88">
      <w:pPr>
        <w:pBdr>
          <w:top w:val="single" w:sz="4" w:space="1" w:color="auto"/>
          <w:left w:val="single" w:sz="4" w:space="4" w:color="auto"/>
          <w:bottom w:val="single" w:sz="4" w:space="1" w:color="auto"/>
          <w:right w:val="single" w:sz="4" w:space="4" w:color="auto"/>
        </w:pBdr>
        <w:spacing w:before="100" w:beforeAutospacing="1" w:after="100" w:afterAutospacing="1"/>
        <w:ind w:left="1080"/>
        <w:rPr>
          <w:rFonts w:asciiTheme="majorBidi" w:hAnsiTheme="majorBidi" w:cstheme="majorBidi"/>
          <w:sz w:val="24"/>
          <w:szCs w:val="24"/>
        </w:rPr>
      </w:pPr>
      <w:r w:rsidRPr="00A32C88">
        <w:rPr>
          <w:rFonts w:asciiTheme="majorBidi" w:hAnsiTheme="majorBidi" w:cstheme="majorBidi"/>
          <w:sz w:val="24"/>
          <w:szCs w:val="24"/>
        </w:rPr>
        <w:t xml:space="preserve">        } else if (arr[mid] &lt; target) {</w:t>
      </w:r>
    </w:p>
    <w:p w14:paraId="18F5C2B2" w14:textId="77777777" w:rsidR="00A32C88" w:rsidRPr="00A32C88" w:rsidRDefault="00A32C88" w:rsidP="00A32C88">
      <w:pPr>
        <w:pBdr>
          <w:top w:val="single" w:sz="4" w:space="1" w:color="auto"/>
          <w:left w:val="single" w:sz="4" w:space="4" w:color="auto"/>
          <w:bottom w:val="single" w:sz="4" w:space="1" w:color="auto"/>
          <w:right w:val="single" w:sz="4" w:space="4" w:color="auto"/>
        </w:pBdr>
        <w:spacing w:before="100" w:beforeAutospacing="1" w:after="100" w:afterAutospacing="1"/>
        <w:ind w:left="1080"/>
        <w:rPr>
          <w:rFonts w:asciiTheme="majorBidi" w:hAnsiTheme="majorBidi" w:cstheme="majorBidi"/>
          <w:sz w:val="24"/>
          <w:szCs w:val="24"/>
        </w:rPr>
      </w:pPr>
      <w:r w:rsidRPr="00A32C88">
        <w:rPr>
          <w:rFonts w:asciiTheme="majorBidi" w:hAnsiTheme="majorBidi" w:cstheme="majorBidi"/>
          <w:sz w:val="24"/>
          <w:szCs w:val="24"/>
        </w:rPr>
        <w:t xml:space="preserve">            left = mid + 1;  // Search in the right half</w:t>
      </w:r>
    </w:p>
    <w:p w14:paraId="273AD63F" w14:textId="77777777" w:rsidR="00A32C88" w:rsidRPr="00A32C88" w:rsidRDefault="00A32C88" w:rsidP="00A32C88">
      <w:pPr>
        <w:pBdr>
          <w:top w:val="single" w:sz="4" w:space="1" w:color="auto"/>
          <w:left w:val="single" w:sz="4" w:space="4" w:color="auto"/>
          <w:bottom w:val="single" w:sz="4" w:space="1" w:color="auto"/>
          <w:right w:val="single" w:sz="4" w:space="4" w:color="auto"/>
        </w:pBdr>
        <w:spacing w:before="100" w:beforeAutospacing="1" w:after="100" w:afterAutospacing="1"/>
        <w:ind w:left="1080"/>
        <w:rPr>
          <w:rFonts w:asciiTheme="majorBidi" w:hAnsiTheme="majorBidi" w:cstheme="majorBidi"/>
          <w:sz w:val="24"/>
          <w:szCs w:val="24"/>
        </w:rPr>
      </w:pPr>
      <w:r w:rsidRPr="00A32C88">
        <w:rPr>
          <w:rFonts w:asciiTheme="majorBidi" w:hAnsiTheme="majorBidi" w:cstheme="majorBidi"/>
          <w:sz w:val="24"/>
          <w:szCs w:val="24"/>
        </w:rPr>
        <w:t xml:space="preserve">        } else {</w:t>
      </w:r>
    </w:p>
    <w:p w14:paraId="1739EF7A" w14:textId="77777777" w:rsidR="00A32C88" w:rsidRPr="00A32C88" w:rsidRDefault="00A32C88" w:rsidP="00A32C88">
      <w:pPr>
        <w:pBdr>
          <w:top w:val="single" w:sz="4" w:space="1" w:color="auto"/>
          <w:left w:val="single" w:sz="4" w:space="4" w:color="auto"/>
          <w:bottom w:val="single" w:sz="4" w:space="1" w:color="auto"/>
          <w:right w:val="single" w:sz="4" w:space="4" w:color="auto"/>
        </w:pBdr>
        <w:spacing w:before="100" w:beforeAutospacing="1" w:after="100" w:afterAutospacing="1"/>
        <w:ind w:left="1080"/>
        <w:rPr>
          <w:rFonts w:asciiTheme="majorBidi" w:hAnsiTheme="majorBidi" w:cstheme="majorBidi"/>
          <w:sz w:val="24"/>
          <w:szCs w:val="24"/>
        </w:rPr>
      </w:pPr>
      <w:r w:rsidRPr="00A32C88">
        <w:rPr>
          <w:rFonts w:asciiTheme="majorBidi" w:hAnsiTheme="majorBidi" w:cstheme="majorBidi"/>
          <w:sz w:val="24"/>
          <w:szCs w:val="24"/>
        </w:rPr>
        <w:t xml:space="preserve">            right = mid - 1;  // Search in the left half</w:t>
      </w:r>
    </w:p>
    <w:p w14:paraId="24A4E4D4" w14:textId="77777777" w:rsidR="00A32C88" w:rsidRPr="00A32C88" w:rsidRDefault="00A32C88" w:rsidP="00A32C88">
      <w:pPr>
        <w:pBdr>
          <w:top w:val="single" w:sz="4" w:space="1" w:color="auto"/>
          <w:left w:val="single" w:sz="4" w:space="4" w:color="auto"/>
          <w:bottom w:val="single" w:sz="4" w:space="1" w:color="auto"/>
          <w:right w:val="single" w:sz="4" w:space="4" w:color="auto"/>
        </w:pBdr>
        <w:spacing w:before="100" w:beforeAutospacing="1" w:after="100" w:afterAutospacing="1"/>
        <w:ind w:left="1080"/>
        <w:rPr>
          <w:rFonts w:asciiTheme="majorBidi" w:hAnsiTheme="majorBidi" w:cstheme="majorBidi"/>
          <w:sz w:val="24"/>
          <w:szCs w:val="24"/>
        </w:rPr>
      </w:pPr>
      <w:r w:rsidRPr="00A32C88">
        <w:rPr>
          <w:rFonts w:asciiTheme="majorBidi" w:hAnsiTheme="majorBidi" w:cstheme="majorBidi"/>
          <w:sz w:val="24"/>
          <w:szCs w:val="24"/>
        </w:rPr>
        <w:t xml:space="preserve">        }</w:t>
      </w:r>
    </w:p>
    <w:p w14:paraId="64EB53C2" w14:textId="77777777" w:rsidR="00A32C88" w:rsidRPr="00A32C88" w:rsidRDefault="00A32C88" w:rsidP="00A32C88">
      <w:pPr>
        <w:pBdr>
          <w:top w:val="single" w:sz="4" w:space="1" w:color="auto"/>
          <w:left w:val="single" w:sz="4" w:space="4" w:color="auto"/>
          <w:bottom w:val="single" w:sz="4" w:space="1" w:color="auto"/>
          <w:right w:val="single" w:sz="4" w:space="4" w:color="auto"/>
        </w:pBdr>
        <w:spacing w:before="100" w:beforeAutospacing="1" w:after="100" w:afterAutospacing="1"/>
        <w:ind w:left="1080"/>
        <w:rPr>
          <w:rFonts w:asciiTheme="majorBidi" w:hAnsiTheme="majorBidi" w:cstheme="majorBidi"/>
          <w:sz w:val="24"/>
          <w:szCs w:val="24"/>
        </w:rPr>
      </w:pPr>
      <w:r w:rsidRPr="00A32C88">
        <w:rPr>
          <w:rFonts w:asciiTheme="majorBidi" w:hAnsiTheme="majorBidi" w:cstheme="majorBidi"/>
          <w:sz w:val="24"/>
          <w:szCs w:val="24"/>
        </w:rPr>
        <w:t xml:space="preserve">    }</w:t>
      </w:r>
    </w:p>
    <w:p w14:paraId="32F922E7" w14:textId="77777777" w:rsidR="00A32C88" w:rsidRPr="00A32C88" w:rsidRDefault="00A32C88" w:rsidP="00A32C88">
      <w:pPr>
        <w:pBdr>
          <w:top w:val="single" w:sz="4" w:space="1" w:color="auto"/>
          <w:left w:val="single" w:sz="4" w:space="4" w:color="auto"/>
          <w:bottom w:val="single" w:sz="4" w:space="1" w:color="auto"/>
          <w:right w:val="single" w:sz="4" w:space="4" w:color="auto"/>
        </w:pBdr>
        <w:spacing w:before="100" w:beforeAutospacing="1" w:after="100" w:afterAutospacing="1"/>
        <w:ind w:left="1080"/>
        <w:rPr>
          <w:rFonts w:asciiTheme="majorBidi" w:hAnsiTheme="majorBidi" w:cstheme="majorBidi"/>
          <w:sz w:val="24"/>
          <w:szCs w:val="24"/>
        </w:rPr>
      </w:pPr>
      <w:r w:rsidRPr="00A32C88">
        <w:rPr>
          <w:rFonts w:asciiTheme="majorBidi" w:hAnsiTheme="majorBidi" w:cstheme="majorBidi"/>
          <w:sz w:val="24"/>
          <w:szCs w:val="24"/>
        </w:rPr>
        <w:t xml:space="preserve">    return -1;  // Target not found</w:t>
      </w:r>
    </w:p>
    <w:p w14:paraId="1ABCC133" w14:textId="77777777" w:rsidR="00A32C88" w:rsidRPr="00A32C88" w:rsidRDefault="00A32C88" w:rsidP="00A32C88">
      <w:pPr>
        <w:pBdr>
          <w:top w:val="single" w:sz="4" w:space="1" w:color="auto"/>
          <w:left w:val="single" w:sz="4" w:space="4" w:color="auto"/>
          <w:bottom w:val="single" w:sz="4" w:space="1" w:color="auto"/>
          <w:right w:val="single" w:sz="4" w:space="4" w:color="auto"/>
        </w:pBdr>
        <w:spacing w:before="100" w:beforeAutospacing="1" w:after="100" w:afterAutospacing="1"/>
        <w:ind w:left="1080"/>
        <w:rPr>
          <w:rFonts w:asciiTheme="majorBidi" w:hAnsiTheme="majorBidi" w:cstheme="majorBidi"/>
          <w:sz w:val="24"/>
          <w:szCs w:val="24"/>
        </w:rPr>
      </w:pPr>
      <w:r w:rsidRPr="00A32C88">
        <w:rPr>
          <w:rFonts w:asciiTheme="majorBidi" w:hAnsiTheme="majorBidi" w:cstheme="majorBidi"/>
          <w:sz w:val="24"/>
          <w:szCs w:val="24"/>
        </w:rPr>
        <w:t>}</w:t>
      </w:r>
    </w:p>
    <w:p w14:paraId="564C8DBA" w14:textId="77777777" w:rsidR="00A32C88" w:rsidRPr="00A32C88" w:rsidRDefault="00A32C88" w:rsidP="00A32C88">
      <w:pPr>
        <w:pBdr>
          <w:top w:val="single" w:sz="4" w:space="1" w:color="auto"/>
          <w:left w:val="single" w:sz="4" w:space="4" w:color="auto"/>
          <w:bottom w:val="single" w:sz="4" w:space="1" w:color="auto"/>
          <w:right w:val="single" w:sz="4" w:space="4" w:color="auto"/>
        </w:pBdr>
        <w:spacing w:before="100" w:beforeAutospacing="1" w:after="100" w:afterAutospacing="1"/>
        <w:ind w:left="1080"/>
        <w:rPr>
          <w:rFonts w:asciiTheme="majorBidi" w:hAnsiTheme="majorBidi" w:cstheme="majorBidi"/>
          <w:sz w:val="24"/>
          <w:szCs w:val="24"/>
        </w:rPr>
      </w:pPr>
    </w:p>
    <w:p w14:paraId="51E60E5B" w14:textId="77777777" w:rsidR="00A32C88" w:rsidRPr="00A32C88" w:rsidRDefault="00A32C88" w:rsidP="00A32C88">
      <w:pPr>
        <w:pBdr>
          <w:top w:val="single" w:sz="4" w:space="1" w:color="auto"/>
          <w:left w:val="single" w:sz="4" w:space="4" w:color="auto"/>
          <w:bottom w:val="single" w:sz="4" w:space="1" w:color="auto"/>
          <w:right w:val="single" w:sz="4" w:space="4" w:color="auto"/>
        </w:pBdr>
        <w:spacing w:before="100" w:beforeAutospacing="1" w:after="100" w:afterAutospacing="1"/>
        <w:ind w:left="1080"/>
        <w:rPr>
          <w:rFonts w:asciiTheme="majorBidi" w:hAnsiTheme="majorBidi" w:cstheme="majorBidi"/>
          <w:sz w:val="24"/>
          <w:szCs w:val="24"/>
        </w:rPr>
      </w:pPr>
      <w:r w:rsidRPr="00A32C88">
        <w:rPr>
          <w:rFonts w:asciiTheme="majorBidi" w:hAnsiTheme="majorBidi" w:cstheme="majorBidi"/>
          <w:sz w:val="24"/>
          <w:szCs w:val="24"/>
        </w:rPr>
        <w:t>int main() {</w:t>
      </w:r>
    </w:p>
    <w:p w14:paraId="01C1A795" w14:textId="77777777" w:rsidR="00A32C88" w:rsidRPr="00A32C88" w:rsidRDefault="00A32C88" w:rsidP="00A32C88">
      <w:pPr>
        <w:pBdr>
          <w:top w:val="single" w:sz="4" w:space="1" w:color="auto"/>
          <w:left w:val="single" w:sz="4" w:space="4" w:color="auto"/>
          <w:bottom w:val="single" w:sz="4" w:space="1" w:color="auto"/>
          <w:right w:val="single" w:sz="4" w:space="4" w:color="auto"/>
        </w:pBdr>
        <w:spacing w:before="100" w:beforeAutospacing="1" w:after="100" w:afterAutospacing="1"/>
        <w:ind w:left="1080"/>
        <w:rPr>
          <w:rFonts w:asciiTheme="majorBidi" w:hAnsiTheme="majorBidi" w:cstheme="majorBidi"/>
          <w:sz w:val="24"/>
          <w:szCs w:val="24"/>
        </w:rPr>
      </w:pPr>
      <w:r w:rsidRPr="00A32C88">
        <w:rPr>
          <w:rFonts w:asciiTheme="majorBidi" w:hAnsiTheme="majorBidi" w:cstheme="majorBidi"/>
          <w:sz w:val="24"/>
          <w:szCs w:val="24"/>
        </w:rPr>
        <w:t xml:space="preserve">    int arr[] = {1, 2, 4, 5, 9};  // Must be sorted for binary search</w:t>
      </w:r>
    </w:p>
    <w:p w14:paraId="7D46AF87" w14:textId="77777777" w:rsidR="00A32C88" w:rsidRPr="00A32C88" w:rsidRDefault="00A32C88" w:rsidP="00A32C88">
      <w:pPr>
        <w:pBdr>
          <w:top w:val="single" w:sz="4" w:space="1" w:color="auto"/>
          <w:left w:val="single" w:sz="4" w:space="4" w:color="auto"/>
          <w:bottom w:val="single" w:sz="4" w:space="1" w:color="auto"/>
          <w:right w:val="single" w:sz="4" w:space="4" w:color="auto"/>
        </w:pBdr>
        <w:spacing w:before="100" w:beforeAutospacing="1" w:after="100" w:afterAutospacing="1"/>
        <w:ind w:left="1080"/>
        <w:rPr>
          <w:rFonts w:asciiTheme="majorBidi" w:hAnsiTheme="majorBidi" w:cstheme="majorBidi"/>
          <w:sz w:val="24"/>
          <w:szCs w:val="24"/>
        </w:rPr>
      </w:pPr>
      <w:r w:rsidRPr="00A32C88">
        <w:rPr>
          <w:rFonts w:asciiTheme="majorBidi" w:hAnsiTheme="majorBidi" w:cstheme="majorBidi"/>
          <w:sz w:val="24"/>
          <w:szCs w:val="24"/>
        </w:rPr>
        <w:t xml:space="preserve">    int size = sizeof(arr) / sizeof(arr[0]);</w:t>
      </w:r>
    </w:p>
    <w:p w14:paraId="1BC8DB4A" w14:textId="77777777" w:rsidR="00A32C88" w:rsidRPr="00A32C88" w:rsidRDefault="00A32C88" w:rsidP="00A32C88">
      <w:pPr>
        <w:pBdr>
          <w:top w:val="single" w:sz="4" w:space="1" w:color="auto"/>
          <w:left w:val="single" w:sz="4" w:space="4" w:color="auto"/>
          <w:bottom w:val="single" w:sz="4" w:space="1" w:color="auto"/>
          <w:right w:val="single" w:sz="4" w:space="4" w:color="auto"/>
        </w:pBdr>
        <w:spacing w:before="100" w:beforeAutospacing="1" w:after="100" w:afterAutospacing="1"/>
        <w:ind w:left="1080"/>
        <w:rPr>
          <w:rFonts w:asciiTheme="majorBidi" w:hAnsiTheme="majorBidi" w:cstheme="majorBidi"/>
          <w:sz w:val="24"/>
          <w:szCs w:val="24"/>
        </w:rPr>
      </w:pPr>
      <w:r w:rsidRPr="00A32C88">
        <w:rPr>
          <w:rFonts w:asciiTheme="majorBidi" w:hAnsiTheme="majorBidi" w:cstheme="majorBidi"/>
          <w:sz w:val="24"/>
          <w:szCs w:val="24"/>
        </w:rPr>
        <w:t xml:space="preserve">    int target = 5;</w:t>
      </w:r>
    </w:p>
    <w:p w14:paraId="03915910" w14:textId="77777777" w:rsidR="00A32C88" w:rsidRPr="00A32C88" w:rsidRDefault="00A32C88" w:rsidP="00A32C88">
      <w:pPr>
        <w:pBdr>
          <w:top w:val="single" w:sz="4" w:space="1" w:color="auto"/>
          <w:left w:val="single" w:sz="4" w:space="4" w:color="auto"/>
          <w:bottom w:val="single" w:sz="4" w:space="1" w:color="auto"/>
          <w:right w:val="single" w:sz="4" w:space="4" w:color="auto"/>
        </w:pBdr>
        <w:spacing w:before="100" w:beforeAutospacing="1" w:after="100" w:afterAutospacing="1"/>
        <w:ind w:left="1080"/>
        <w:rPr>
          <w:rFonts w:asciiTheme="majorBidi" w:hAnsiTheme="majorBidi" w:cstheme="majorBidi"/>
          <w:sz w:val="24"/>
          <w:szCs w:val="24"/>
        </w:rPr>
      </w:pPr>
      <w:r w:rsidRPr="00A32C88">
        <w:rPr>
          <w:rFonts w:asciiTheme="majorBidi" w:hAnsiTheme="majorBidi" w:cstheme="majorBidi"/>
          <w:sz w:val="24"/>
          <w:szCs w:val="24"/>
        </w:rPr>
        <w:t xml:space="preserve">    </w:t>
      </w:r>
    </w:p>
    <w:p w14:paraId="7A12709C" w14:textId="77777777" w:rsidR="00A32C88" w:rsidRPr="00A32C88" w:rsidRDefault="00A32C88" w:rsidP="00A32C88">
      <w:pPr>
        <w:pBdr>
          <w:top w:val="single" w:sz="4" w:space="1" w:color="auto"/>
          <w:left w:val="single" w:sz="4" w:space="4" w:color="auto"/>
          <w:bottom w:val="single" w:sz="4" w:space="1" w:color="auto"/>
          <w:right w:val="single" w:sz="4" w:space="4" w:color="auto"/>
        </w:pBdr>
        <w:spacing w:before="100" w:beforeAutospacing="1" w:after="100" w:afterAutospacing="1"/>
        <w:ind w:left="1080"/>
        <w:rPr>
          <w:rFonts w:asciiTheme="majorBidi" w:hAnsiTheme="majorBidi" w:cstheme="majorBidi"/>
          <w:sz w:val="24"/>
          <w:szCs w:val="24"/>
        </w:rPr>
      </w:pPr>
      <w:r w:rsidRPr="00A32C88">
        <w:rPr>
          <w:rFonts w:asciiTheme="majorBidi" w:hAnsiTheme="majorBidi" w:cstheme="majorBidi"/>
          <w:sz w:val="24"/>
          <w:szCs w:val="24"/>
        </w:rPr>
        <w:t xml:space="preserve">    int result = binarySearch(arr, size, target);</w:t>
      </w:r>
    </w:p>
    <w:p w14:paraId="3076FA8C" w14:textId="77777777" w:rsidR="00A32C88" w:rsidRPr="00A32C88" w:rsidRDefault="00A32C88" w:rsidP="00A32C88">
      <w:pPr>
        <w:pBdr>
          <w:top w:val="single" w:sz="4" w:space="1" w:color="auto"/>
          <w:left w:val="single" w:sz="4" w:space="4" w:color="auto"/>
          <w:bottom w:val="single" w:sz="4" w:space="1" w:color="auto"/>
          <w:right w:val="single" w:sz="4" w:space="4" w:color="auto"/>
        </w:pBdr>
        <w:spacing w:before="100" w:beforeAutospacing="1" w:after="100" w:afterAutospacing="1"/>
        <w:ind w:left="1080"/>
        <w:rPr>
          <w:rFonts w:asciiTheme="majorBidi" w:hAnsiTheme="majorBidi" w:cstheme="majorBidi"/>
          <w:sz w:val="24"/>
          <w:szCs w:val="24"/>
        </w:rPr>
      </w:pPr>
      <w:r w:rsidRPr="00A32C88">
        <w:rPr>
          <w:rFonts w:asciiTheme="majorBidi" w:hAnsiTheme="majorBidi" w:cstheme="majorBidi"/>
          <w:sz w:val="24"/>
          <w:szCs w:val="24"/>
        </w:rPr>
        <w:t xml:space="preserve">    if (result != -1) {</w:t>
      </w:r>
    </w:p>
    <w:p w14:paraId="5F7699A9" w14:textId="77777777" w:rsidR="00A32C88" w:rsidRPr="00A32C88" w:rsidRDefault="00A32C88" w:rsidP="00A32C88">
      <w:pPr>
        <w:pBdr>
          <w:top w:val="single" w:sz="4" w:space="1" w:color="auto"/>
          <w:left w:val="single" w:sz="4" w:space="4" w:color="auto"/>
          <w:bottom w:val="single" w:sz="4" w:space="1" w:color="auto"/>
          <w:right w:val="single" w:sz="4" w:space="4" w:color="auto"/>
        </w:pBdr>
        <w:spacing w:before="100" w:beforeAutospacing="1" w:after="100" w:afterAutospacing="1"/>
        <w:ind w:left="1080"/>
        <w:rPr>
          <w:rFonts w:asciiTheme="majorBidi" w:hAnsiTheme="majorBidi" w:cstheme="majorBidi"/>
          <w:sz w:val="24"/>
          <w:szCs w:val="24"/>
        </w:rPr>
      </w:pPr>
      <w:r w:rsidRPr="00A32C88">
        <w:rPr>
          <w:rFonts w:asciiTheme="majorBidi" w:hAnsiTheme="majorBidi" w:cstheme="majorBidi"/>
          <w:sz w:val="24"/>
          <w:szCs w:val="24"/>
        </w:rPr>
        <w:t xml:space="preserve">        cout &lt;&lt; "Element found at index " &lt;&lt; result &lt;&lt; endl;</w:t>
      </w:r>
    </w:p>
    <w:p w14:paraId="63F1C933" w14:textId="77777777" w:rsidR="00A32C88" w:rsidRPr="00A32C88" w:rsidRDefault="00A32C88" w:rsidP="00A32C88">
      <w:pPr>
        <w:pBdr>
          <w:top w:val="single" w:sz="4" w:space="1" w:color="auto"/>
          <w:left w:val="single" w:sz="4" w:space="4" w:color="auto"/>
          <w:bottom w:val="single" w:sz="4" w:space="1" w:color="auto"/>
          <w:right w:val="single" w:sz="4" w:space="4" w:color="auto"/>
        </w:pBdr>
        <w:spacing w:before="100" w:beforeAutospacing="1" w:after="100" w:afterAutospacing="1"/>
        <w:ind w:left="1080"/>
        <w:rPr>
          <w:rFonts w:asciiTheme="majorBidi" w:hAnsiTheme="majorBidi" w:cstheme="majorBidi"/>
          <w:sz w:val="24"/>
          <w:szCs w:val="24"/>
        </w:rPr>
      </w:pPr>
      <w:r w:rsidRPr="00A32C88">
        <w:rPr>
          <w:rFonts w:asciiTheme="majorBidi" w:hAnsiTheme="majorBidi" w:cstheme="majorBidi"/>
          <w:sz w:val="24"/>
          <w:szCs w:val="24"/>
        </w:rPr>
        <w:t xml:space="preserve">    } else {</w:t>
      </w:r>
    </w:p>
    <w:p w14:paraId="4DC09D71" w14:textId="77777777" w:rsidR="00A32C88" w:rsidRPr="00A32C88" w:rsidRDefault="00A32C88" w:rsidP="00A32C88">
      <w:pPr>
        <w:pBdr>
          <w:top w:val="single" w:sz="4" w:space="1" w:color="auto"/>
          <w:left w:val="single" w:sz="4" w:space="4" w:color="auto"/>
          <w:bottom w:val="single" w:sz="4" w:space="1" w:color="auto"/>
          <w:right w:val="single" w:sz="4" w:space="4" w:color="auto"/>
        </w:pBdr>
        <w:spacing w:before="100" w:beforeAutospacing="1" w:after="100" w:afterAutospacing="1"/>
        <w:ind w:left="1080"/>
        <w:rPr>
          <w:rFonts w:asciiTheme="majorBidi" w:hAnsiTheme="majorBidi" w:cstheme="majorBidi"/>
          <w:sz w:val="24"/>
          <w:szCs w:val="24"/>
        </w:rPr>
      </w:pPr>
      <w:r w:rsidRPr="00A32C88">
        <w:rPr>
          <w:rFonts w:asciiTheme="majorBidi" w:hAnsiTheme="majorBidi" w:cstheme="majorBidi"/>
          <w:sz w:val="24"/>
          <w:szCs w:val="24"/>
        </w:rPr>
        <w:t xml:space="preserve">        cout &lt;&lt; "Element not found" &lt;&lt; endl;</w:t>
      </w:r>
    </w:p>
    <w:p w14:paraId="7164D1D0" w14:textId="77777777" w:rsidR="00A32C88" w:rsidRPr="00A32C88" w:rsidRDefault="00A32C88" w:rsidP="00A32C88">
      <w:pPr>
        <w:pBdr>
          <w:top w:val="single" w:sz="4" w:space="1" w:color="auto"/>
          <w:left w:val="single" w:sz="4" w:space="4" w:color="auto"/>
          <w:bottom w:val="single" w:sz="4" w:space="1" w:color="auto"/>
          <w:right w:val="single" w:sz="4" w:space="4" w:color="auto"/>
        </w:pBdr>
        <w:spacing w:before="100" w:beforeAutospacing="1" w:after="100" w:afterAutospacing="1"/>
        <w:ind w:left="1080"/>
        <w:rPr>
          <w:rFonts w:asciiTheme="majorBidi" w:hAnsiTheme="majorBidi" w:cstheme="majorBidi"/>
          <w:sz w:val="24"/>
          <w:szCs w:val="24"/>
        </w:rPr>
      </w:pPr>
      <w:r w:rsidRPr="00A32C88">
        <w:rPr>
          <w:rFonts w:asciiTheme="majorBidi" w:hAnsiTheme="majorBidi" w:cstheme="majorBidi"/>
          <w:sz w:val="24"/>
          <w:szCs w:val="24"/>
        </w:rPr>
        <w:t xml:space="preserve">    }</w:t>
      </w:r>
    </w:p>
    <w:p w14:paraId="43D209A1" w14:textId="77777777" w:rsidR="00A32C88" w:rsidRPr="00A32C88" w:rsidRDefault="00A32C88" w:rsidP="00A32C88">
      <w:pPr>
        <w:pBdr>
          <w:top w:val="single" w:sz="4" w:space="1" w:color="auto"/>
          <w:left w:val="single" w:sz="4" w:space="4" w:color="auto"/>
          <w:bottom w:val="single" w:sz="4" w:space="1" w:color="auto"/>
          <w:right w:val="single" w:sz="4" w:space="4" w:color="auto"/>
        </w:pBdr>
        <w:spacing w:before="100" w:beforeAutospacing="1" w:after="100" w:afterAutospacing="1"/>
        <w:ind w:left="1080"/>
        <w:rPr>
          <w:rFonts w:asciiTheme="majorBidi" w:hAnsiTheme="majorBidi" w:cstheme="majorBidi"/>
          <w:sz w:val="24"/>
          <w:szCs w:val="24"/>
        </w:rPr>
      </w:pPr>
      <w:r w:rsidRPr="00A32C88">
        <w:rPr>
          <w:rFonts w:asciiTheme="majorBidi" w:hAnsiTheme="majorBidi" w:cstheme="majorBidi"/>
          <w:sz w:val="24"/>
          <w:szCs w:val="24"/>
        </w:rPr>
        <w:lastRenderedPageBreak/>
        <w:t xml:space="preserve">    </w:t>
      </w:r>
    </w:p>
    <w:p w14:paraId="6BC84312" w14:textId="77777777" w:rsidR="00A32C88" w:rsidRPr="00A32C88" w:rsidRDefault="00A32C88" w:rsidP="00A32C88">
      <w:pPr>
        <w:pBdr>
          <w:top w:val="single" w:sz="4" w:space="1" w:color="auto"/>
          <w:left w:val="single" w:sz="4" w:space="4" w:color="auto"/>
          <w:bottom w:val="single" w:sz="4" w:space="1" w:color="auto"/>
          <w:right w:val="single" w:sz="4" w:space="4" w:color="auto"/>
        </w:pBdr>
        <w:spacing w:before="100" w:beforeAutospacing="1" w:after="100" w:afterAutospacing="1"/>
        <w:ind w:left="1080"/>
        <w:rPr>
          <w:rFonts w:asciiTheme="majorBidi" w:hAnsiTheme="majorBidi" w:cstheme="majorBidi"/>
          <w:sz w:val="24"/>
          <w:szCs w:val="24"/>
        </w:rPr>
      </w:pPr>
      <w:r w:rsidRPr="00A32C88">
        <w:rPr>
          <w:rFonts w:asciiTheme="majorBidi" w:hAnsiTheme="majorBidi" w:cstheme="majorBidi"/>
          <w:sz w:val="24"/>
          <w:szCs w:val="24"/>
        </w:rPr>
        <w:t xml:space="preserve">    return 0;</w:t>
      </w:r>
    </w:p>
    <w:p w14:paraId="3E9A946C" w14:textId="7CC204B8" w:rsidR="00A32C88" w:rsidRPr="001767F8" w:rsidRDefault="00A32C88" w:rsidP="00A32C88">
      <w:pPr>
        <w:pBdr>
          <w:top w:val="single" w:sz="4" w:space="1" w:color="auto"/>
          <w:left w:val="single" w:sz="4" w:space="4" w:color="auto"/>
          <w:bottom w:val="single" w:sz="4" w:space="1" w:color="auto"/>
          <w:right w:val="single" w:sz="4" w:space="4" w:color="auto"/>
        </w:pBdr>
        <w:spacing w:before="100" w:beforeAutospacing="1" w:after="100" w:afterAutospacing="1"/>
        <w:ind w:left="1080"/>
        <w:rPr>
          <w:rFonts w:asciiTheme="majorBidi" w:hAnsiTheme="majorBidi" w:cstheme="majorBidi"/>
          <w:sz w:val="24"/>
          <w:szCs w:val="24"/>
        </w:rPr>
      </w:pPr>
      <w:r w:rsidRPr="00A32C88">
        <w:rPr>
          <w:rFonts w:asciiTheme="majorBidi" w:hAnsiTheme="majorBidi" w:cstheme="majorBidi"/>
          <w:sz w:val="24"/>
          <w:szCs w:val="24"/>
        </w:rPr>
        <w:t>}</w:t>
      </w:r>
    </w:p>
    <w:p w14:paraId="2177F0B9" w14:textId="139D9DE4" w:rsidR="008C590F" w:rsidRDefault="00362597">
      <w:pPr>
        <w:ind w:left="100"/>
        <w:rPr>
          <w:rFonts w:asciiTheme="majorBidi" w:eastAsia="Calibri" w:hAnsiTheme="majorBidi" w:cstheme="majorBidi"/>
          <w:b/>
          <w:color w:val="2E5395"/>
          <w:sz w:val="24"/>
          <w:szCs w:val="24"/>
        </w:rPr>
      </w:pPr>
      <w:r>
        <w:rPr>
          <w:rFonts w:asciiTheme="majorBidi" w:eastAsia="Calibri" w:hAnsiTheme="majorBidi" w:cstheme="majorBidi"/>
          <w:b/>
          <w:color w:val="2E5395"/>
          <w:sz w:val="24"/>
          <w:szCs w:val="24"/>
        </w:rPr>
        <w:t xml:space="preserve"> LAB TASKS:</w:t>
      </w:r>
    </w:p>
    <w:p w14:paraId="20BEEA4E" w14:textId="34F3D48D" w:rsidR="00362597" w:rsidRDefault="00362597">
      <w:pPr>
        <w:ind w:left="100"/>
        <w:rPr>
          <w:rFonts w:asciiTheme="majorBidi" w:eastAsia="Calibri" w:hAnsiTheme="majorBidi" w:cstheme="majorBidi"/>
          <w:b/>
          <w:color w:val="2E5395"/>
          <w:sz w:val="24"/>
          <w:szCs w:val="24"/>
        </w:rPr>
      </w:pPr>
    </w:p>
    <w:p w14:paraId="50F1165A" w14:textId="617C6645" w:rsidR="00362597" w:rsidRPr="00362597" w:rsidRDefault="00362597" w:rsidP="00362597">
      <w:pPr>
        <w:spacing w:before="100" w:beforeAutospacing="1" w:after="100" w:afterAutospacing="1"/>
        <w:rPr>
          <w:rFonts w:asciiTheme="majorBidi" w:hAnsiTheme="majorBidi" w:cstheme="majorBidi"/>
          <w:sz w:val="22"/>
          <w:szCs w:val="22"/>
        </w:rPr>
      </w:pPr>
      <w:r>
        <w:rPr>
          <w:rFonts w:asciiTheme="majorBidi" w:hAnsiTheme="majorBidi" w:cstheme="majorBidi"/>
          <w:b/>
          <w:bCs/>
          <w:sz w:val="22"/>
          <w:szCs w:val="22"/>
        </w:rPr>
        <w:t>1</w:t>
      </w:r>
      <w:r w:rsidRPr="00362597">
        <w:rPr>
          <w:rFonts w:asciiTheme="majorBidi" w:hAnsiTheme="majorBidi" w:cstheme="majorBidi"/>
          <w:b/>
          <w:bCs/>
          <w:sz w:val="22"/>
          <w:szCs w:val="22"/>
        </w:rPr>
        <w:t xml:space="preserve">- </w:t>
      </w:r>
      <w:r w:rsidRPr="00362597">
        <w:rPr>
          <w:rFonts w:asciiTheme="majorBidi" w:hAnsiTheme="majorBidi" w:cstheme="majorBidi"/>
          <w:b/>
          <w:bCs/>
          <w:sz w:val="22"/>
          <w:szCs w:val="22"/>
        </w:rPr>
        <w:t>Find First and Last Occurrence</w:t>
      </w:r>
      <w:r w:rsidRPr="00362597">
        <w:rPr>
          <w:rFonts w:asciiTheme="majorBidi" w:hAnsiTheme="majorBidi" w:cstheme="majorBidi"/>
          <w:sz w:val="22"/>
          <w:szCs w:val="22"/>
        </w:rPr>
        <w:t>:</w:t>
      </w:r>
    </w:p>
    <w:p w14:paraId="4BF3567B" w14:textId="77777777" w:rsidR="00362597" w:rsidRPr="00362597" w:rsidRDefault="00362597" w:rsidP="00362597">
      <w:pPr>
        <w:numPr>
          <w:ilvl w:val="0"/>
          <w:numId w:val="19"/>
        </w:numPr>
        <w:spacing w:before="100" w:beforeAutospacing="1" w:after="100" w:afterAutospacing="1"/>
        <w:rPr>
          <w:rFonts w:asciiTheme="majorBidi" w:hAnsiTheme="majorBidi" w:cstheme="majorBidi"/>
          <w:sz w:val="22"/>
          <w:szCs w:val="22"/>
        </w:rPr>
      </w:pPr>
      <w:r w:rsidRPr="00362597">
        <w:rPr>
          <w:rFonts w:asciiTheme="majorBidi" w:hAnsiTheme="majorBidi" w:cstheme="majorBidi"/>
          <w:b/>
          <w:bCs/>
          <w:sz w:val="22"/>
          <w:szCs w:val="22"/>
        </w:rPr>
        <w:t>Problem</w:t>
      </w:r>
      <w:r w:rsidRPr="00362597">
        <w:rPr>
          <w:rFonts w:asciiTheme="majorBidi" w:hAnsiTheme="majorBidi" w:cstheme="majorBidi"/>
          <w:sz w:val="22"/>
          <w:szCs w:val="22"/>
        </w:rPr>
        <w:t>: Given an array, find the first and last occurrences of a given target value.</w:t>
      </w:r>
    </w:p>
    <w:p w14:paraId="51499A14" w14:textId="77777777" w:rsidR="00362597" w:rsidRPr="00362597" w:rsidRDefault="00362597" w:rsidP="00362597">
      <w:pPr>
        <w:numPr>
          <w:ilvl w:val="0"/>
          <w:numId w:val="19"/>
        </w:numPr>
        <w:spacing w:before="100" w:beforeAutospacing="1" w:after="100" w:afterAutospacing="1"/>
        <w:rPr>
          <w:rFonts w:asciiTheme="majorBidi" w:hAnsiTheme="majorBidi" w:cstheme="majorBidi"/>
          <w:sz w:val="22"/>
          <w:szCs w:val="22"/>
        </w:rPr>
      </w:pPr>
      <w:r w:rsidRPr="00362597">
        <w:rPr>
          <w:rFonts w:asciiTheme="majorBidi" w:hAnsiTheme="majorBidi" w:cstheme="majorBidi"/>
          <w:b/>
          <w:bCs/>
          <w:sz w:val="22"/>
          <w:szCs w:val="22"/>
        </w:rPr>
        <w:t>Example</w:t>
      </w:r>
      <w:r w:rsidRPr="00362597">
        <w:rPr>
          <w:rFonts w:asciiTheme="majorBidi" w:hAnsiTheme="majorBidi" w:cstheme="majorBidi"/>
          <w:sz w:val="22"/>
          <w:szCs w:val="22"/>
        </w:rPr>
        <w:t>:</w:t>
      </w:r>
    </w:p>
    <w:p w14:paraId="62F55123" w14:textId="77777777" w:rsidR="00362597" w:rsidRPr="00362597" w:rsidRDefault="00362597" w:rsidP="00362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ajorBidi" w:hAnsiTheme="majorBidi" w:cstheme="majorBidi"/>
          <w:sz w:val="22"/>
          <w:szCs w:val="22"/>
        </w:rPr>
      </w:pPr>
      <w:r w:rsidRPr="00362597">
        <w:rPr>
          <w:rFonts w:asciiTheme="majorBidi" w:hAnsiTheme="majorBidi" w:cstheme="majorBidi"/>
          <w:sz w:val="22"/>
          <w:szCs w:val="22"/>
        </w:rPr>
        <w:t>Input: arr = [2, 4, 2, 6, 2, 3, 4], target = 2</w:t>
      </w:r>
    </w:p>
    <w:p w14:paraId="78369F67" w14:textId="77777777" w:rsidR="00362597" w:rsidRPr="00362597" w:rsidRDefault="00362597" w:rsidP="00362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ajorBidi" w:hAnsiTheme="majorBidi" w:cstheme="majorBidi"/>
          <w:sz w:val="22"/>
          <w:szCs w:val="22"/>
        </w:rPr>
      </w:pPr>
      <w:r w:rsidRPr="00362597">
        <w:rPr>
          <w:rFonts w:asciiTheme="majorBidi" w:hAnsiTheme="majorBidi" w:cstheme="majorBidi"/>
          <w:sz w:val="22"/>
          <w:szCs w:val="22"/>
        </w:rPr>
        <w:t>Output: First occurrence = 0, Last occurrence = 4</w:t>
      </w:r>
    </w:p>
    <w:p w14:paraId="628E1DA3" w14:textId="7C6C4A84" w:rsidR="00362597" w:rsidRPr="00362597" w:rsidRDefault="00362597" w:rsidP="00362597">
      <w:pPr>
        <w:numPr>
          <w:ilvl w:val="0"/>
          <w:numId w:val="19"/>
        </w:numPr>
        <w:spacing w:before="100" w:beforeAutospacing="1" w:after="100" w:afterAutospacing="1"/>
        <w:rPr>
          <w:rFonts w:asciiTheme="majorBidi" w:hAnsiTheme="majorBidi" w:cstheme="majorBidi"/>
          <w:sz w:val="22"/>
          <w:szCs w:val="22"/>
        </w:rPr>
      </w:pPr>
      <w:r w:rsidRPr="00362597">
        <w:rPr>
          <w:rFonts w:asciiTheme="majorBidi" w:hAnsiTheme="majorBidi" w:cstheme="majorBidi"/>
          <w:b/>
          <w:bCs/>
          <w:sz w:val="22"/>
          <w:szCs w:val="22"/>
        </w:rPr>
        <w:t>Hint</w:t>
      </w:r>
      <w:r w:rsidRPr="00362597">
        <w:rPr>
          <w:rFonts w:asciiTheme="majorBidi" w:hAnsiTheme="majorBidi" w:cstheme="majorBidi"/>
          <w:sz w:val="22"/>
          <w:szCs w:val="22"/>
        </w:rPr>
        <w:t>: Use linear search to iterate through the array, updating the positions when the target is found.</w:t>
      </w:r>
    </w:p>
    <w:p w14:paraId="6D9703B2" w14:textId="4ECF9F3C" w:rsidR="00362597" w:rsidRPr="00362597" w:rsidRDefault="00362597" w:rsidP="00362597">
      <w:pPr>
        <w:spacing w:before="100" w:beforeAutospacing="1" w:after="100" w:afterAutospacing="1"/>
        <w:rPr>
          <w:rFonts w:asciiTheme="majorBidi" w:hAnsiTheme="majorBidi" w:cstheme="majorBidi"/>
          <w:sz w:val="22"/>
          <w:szCs w:val="22"/>
        </w:rPr>
      </w:pPr>
      <w:r w:rsidRPr="00362597">
        <w:rPr>
          <w:rFonts w:asciiTheme="majorBidi" w:hAnsiTheme="majorBidi" w:cstheme="majorBidi"/>
          <w:b/>
          <w:bCs/>
          <w:sz w:val="22"/>
          <w:szCs w:val="22"/>
        </w:rPr>
        <w:t xml:space="preserve">2- </w:t>
      </w:r>
      <w:r w:rsidRPr="00362597">
        <w:rPr>
          <w:rFonts w:asciiTheme="majorBidi" w:hAnsiTheme="majorBidi" w:cstheme="majorBidi"/>
          <w:b/>
          <w:bCs/>
          <w:sz w:val="22"/>
          <w:szCs w:val="22"/>
        </w:rPr>
        <w:t>Count Occurrences of a Number</w:t>
      </w:r>
      <w:r w:rsidRPr="00362597">
        <w:rPr>
          <w:rFonts w:asciiTheme="majorBidi" w:hAnsiTheme="majorBidi" w:cstheme="majorBidi"/>
          <w:sz w:val="22"/>
          <w:szCs w:val="22"/>
        </w:rPr>
        <w:t>:</w:t>
      </w:r>
    </w:p>
    <w:p w14:paraId="5575BBEC" w14:textId="77777777" w:rsidR="00362597" w:rsidRPr="00362597" w:rsidRDefault="00362597" w:rsidP="00362597">
      <w:pPr>
        <w:numPr>
          <w:ilvl w:val="0"/>
          <w:numId w:val="20"/>
        </w:numPr>
        <w:spacing w:before="100" w:beforeAutospacing="1" w:after="100" w:afterAutospacing="1"/>
        <w:rPr>
          <w:rFonts w:asciiTheme="majorBidi" w:hAnsiTheme="majorBidi" w:cstheme="majorBidi"/>
          <w:sz w:val="22"/>
          <w:szCs w:val="22"/>
        </w:rPr>
      </w:pPr>
      <w:r w:rsidRPr="00362597">
        <w:rPr>
          <w:rFonts w:asciiTheme="majorBidi" w:hAnsiTheme="majorBidi" w:cstheme="majorBidi"/>
          <w:b/>
          <w:bCs/>
          <w:sz w:val="22"/>
          <w:szCs w:val="22"/>
        </w:rPr>
        <w:t>Problem</w:t>
      </w:r>
      <w:r w:rsidRPr="00362597">
        <w:rPr>
          <w:rFonts w:asciiTheme="majorBidi" w:hAnsiTheme="majorBidi" w:cstheme="majorBidi"/>
          <w:sz w:val="22"/>
          <w:szCs w:val="22"/>
        </w:rPr>
        <w:t>: Given an array, count how many times a given target number appears.</w:t>
      </w:r>
    </w:p>
    <w:p w14:paraId="20B73B1B" w14:textId="77777777" w:rsidR="00362597" w:rsidRPr="00362597" w:rsidRDefault="00362597" w:rsidP="00362597">
      <w:pPr>
        <w:numPr>
          <w:ilvl w:val="0"/>
          <w:numId w:val="20"/>
        </w:numPr>
        <w:spacing w:before="100" w:beforeAutospacing="1" w:after="100" w:afterAutospacing="1"/>
        <w:rPr>
          <w:rFonts w:asciiTheme="majorBidi" w:hAnsiTheme="majorBidi" w:cstheme="majorBidi"/>
          <w:sz w:val="22"/>
          <w:szCs w:val="22"/>
        </w:rPr>
      </w:pPr>
      <w:r w:rsidRPr="00362597">
        <w:rPr>
          <w:rFonts w:asciiTheme="majorBidi" w:hAnsiTheme="majorBidi" w:cstheme="majorBidi"/>
          <w:b/>
          <w:bCs/>
          <w:sz w:val="22"/>
          <w:szCs w:val="22"/>
        </w:rPr>
        <w:t>Example</w:t>
      </w:r>
      <w:r w:rsidRPr="00362597">
        <w:rPr>
          <w:rFonts w:asciiTheme="majorBidi" w:hAnsiTheme="majorBidi" w:cstheme="majorBidi"/>
          <w:sz w:val="22"/>
          <w:szCs w:val="22"/>
        </w:rPr>
        <w:t>:</w:t>
      </w:r>
    </w:p>
    <w:p w14:paraId="46BAAC07" w14:textId="77777777" w:rsidR="00362597" w:rsidRPr="00362597" w:rsidRDefault="00362597" w:rsidP="00362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ajorBidi" w:hAnsiTheme="majorBidi" w:cstheme="majorBidi"/>
          <w:sz w:val="22"/>
          <w:szCs w:val="22"/>
        </w:rPr>
      </w:pPr>
      <w:r w:rsidRPr="00362597">
        <w:rPr>
          <w:rFonts w:asciiTheme="majorBidi" w:hAnsiTheme="majorBidi" w:cstheme="majorBidi"/>
          <w:sz w:val="22"/>
          <w:szCs w:val="22"/>
        </w:rPr>
        <w:t>Input: arr = [1, 2, 2, 3, 2, 5], target = 2</w:t>
      </w:r>
    </w:p>
    <w:p w14:paraId="026674F8" w14:textId="77777777" w:rsidR="00362597" w:rsidRPr="00362597" w:rsidRDefault="00362597" w:rsidP="00362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ajorBidi" w:hAnsiTheme="majorBidi" w:cstheme="majorBidi"/>
          <w:sz w:val="22"/>
          <w:szCs w:val="22"/>
        </w:rPr>
      </w:pPr>
      <w:r w:rsidRPr="00362597">
        <w:rPr>
          <w:rFonts w:asciiTheme="majorBidi" w:hAnsiTheme="majorBidi" w:cstheme="majorBidi"/>
          <w:sz w:val="22"/>
          <w:szCs w:val="22"/>
        </w:rPr>
        <w:t>Output: 3</w:t>
      </w:r>
    </w:p>
    <w:p w14:paraId="33029CA2" w14:textId="77777777" w:rsidR="00362597" w:rsidRPr="00362597" w:rsidRDefault="00362597" w:rsidP="00362597">
      <w:pPr>
        <w:spacing w:before="100" w:beforeAutospacing="1" w:after="100" w:afterAutospacing="1"/>
        <w:ind w:left="360"/>
        <w:rPr>
          <w:rFonts w:asciiTheme="majorBidi" w:hAnsiTheme="majorBidi" w:cstheme="majorBidi"/>
          <w:sz w:val="22"/>
          <w:szCs w:val="22"/>
        </w:rPr>
      </w:pPr>
    </w:p>
    <w:p w14:paraId="6FE2FDDA" w14:textId="73DE81A8" w:rsidR="004E0E12" w:rsidRPr="004E0E12" w:rsidRDefault="004E0E12" w:rsidP="004E0E12">
      <w:pPr>
        <w:spacing w:before="100" w:beforeAutospacing="1" w:after="100" w:afterAutospacing="1"/>
        <w:rPr>
          <w:rFonts w:asciiTheme="majorBidi" w:hAnsiTheme="majorBidi" w:cstheme="majorBidi"/>
          <w:sz w:val="22"/>
          <w:szCs w:val="22"/>
        </w:rPr>
      </w:pPr>
      <w:r w:rsidRPr="004E0E12">
        <w:rPr>
          <w:rFonts w:asciiTheme="majorBidi" w:hAnsiTheme="majorBidi" w:cstheme="majorBidi"/>
          <w:b/>
          <w:bCs/>
          <w:sz w:val="22"/>
          <w:szCs w:val="22"/>
        </w:rPr>
        <w:t xml:space="preserve">3- </w:t>
      </w:r>
      <w:r w:rsidRPr="004E0E12">
        <w:rPr>
          <w:rFonts w:asciiTheme="majorBidi" w:hAnsiTheme="majorBidi" w:cstheme="majorBidi"/>
          <w:b/>
          <w:bCs/>
          <w:sz w:val="22"/>
          <w:szCs w:val="22"/>
        </w:rPr>
        <w:t>Check for Pair with Given Sum</w:t>
      </w:r>
      <w:r w:rsidRPr="004E0E12">
        <w:rPr>
          <w:rFonts w:asciiTheme="majorBidi" w:hAnsiTheme="majorBidi" w:cstheme="majorBidi"/>
          <w:sz w:val="22"/>
          <w:szCs w:val="22"/>
        </w:rPr>
        <w:t>:</w:t>
      </w:r>
    </w:p>
    <w:p w14:paraId="72317513" w14:textId="77777777" w:rsidR="004E0E12" w:rsidRPr="004E0E12" w:rsidRDefault="004E0E12" w:rsidP="004E0E12">
      <w:pPr>
        <w:numPr>
          <w:ilvl w:val="0"/>
          <w:numId w:val="22"/>
        </w:numPr>
        <w:spacing w:before="100" w:beforeAutospacing="1" w:after="100" w:afterAutospacing="1"/>
        <w:rPr>
          <w:rFonts w:asciiTheme="majorBidi" w:hAnsiTheme="majorBidi" w:cstheme="majorBidi"/>
          <w:sz w:val="22"/>
          <w:szCs w:val="22"/>
        </w:rPr>
      </w:pPr>
      <w:r w:rsidRPr="004E0E12">
        <w:rPr>
          <w:rFonts w:asciiTheme="majorBidi" w:hAnsiTheme="majorBidi" w:cstheme="majorBidi"/>
          <w:b/>
          <w:bCs/>
          <w:sz w:val="22"/>
          <w:szCs w:val="22"/>
        </w:rPr>
        <w:t>Problem</w:t>
      </w:r>
      <w:r w:rsidRPr="004E0E12">
        <w:rPr>
          <w:rFonts w:asciiTheme="majorBidi" w:hAnsiTheme="majorBidi" w:cstheme="majorBidi"/>
          <w:sz w:val="22"/>
          <w:szCs w:val="22"/>
        </w:rPr>
        <w:t>: Given an array and a target sum, determine if any two numbers add up to the target.</w:t>
      </w:r>
    </w:p>
    <w:p w14:paraId="6E6554DB" w14:textId="77777777" w:rsidR="004E0E12" w:rsidRPr="004E0E12" w:rsidRDefault="004E0E12" w:rsidP="004E0E12">
      <w:pPr>
        <w:numPr>
          <w:ilvl w:val="0"/>
          <w:numId w:val="22"/>
        </w:numPr>
        <w:spacing w:before="100" w:beforeAutospacing="1" w:after="100" w:afterAutospacing="1"/>
        <w:rPr>
          <w:rFonts w:asciiTheme="majorBidi" w:hAnsiTheme="majorBidi" w:cstheme="majorBidi"/>
          <w:sz w:val="22"/>
          <w:szCs w:val="22"/>
        </w:rPr>
      </w:pPr>
      <w:r w:rsidRPr="004E0E12">
        <w:rPr>
          <w:rFonts w:asciiTheme="majorBidi" w:hAnsiTheme="majorBidi" w:cstheme="majorBidi"/>
          <w:b/>
          <w:bCs/>
          <w:sz w:val="22"/>
          <w:szCs w:val="22"/>
        </w:rPr>
        <w:t>Example</w:t>
      </w:r>
      <w:r w:rsidRPr="004E0E12">
        <w:rPr>
          <w:rFonts w:asciiTheme="majorBidi" w:hAnsiTheme="majorBidi" w:cstheme="majorBidi"/>
          <w:sz w:val="22"/>
          <w:szCs w:val="22"/>
        </w:rPr>
        <w:t>:</w:t>
      </w:r>
    </w:p>
    <w:p w14:paraId="3C3971B2" w14:textId="77777777" w:rsidR="004E0E12" w:rsidRPr="004E0E12" w:rsidRDefault="004E0E12" w:rsidP="004E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ajorBidi" w:hAnsiTheme="majorBidi" w:cstheme="majorBidi"/>
          <w:sz w:val="22"/>
          <w:szCs w:val="22"/>
        </w:rPr>
      </w:pPr>
      <w:r w:rsidRPr="004E0E12">
        <w:rPr>
          <w:rFonts w:asciiTheme="majorBidi" w:hAnsiTheme="majorBidi" w:cstheme="majorBidi"/>
          <w:sz w:val="22"/>
          <w:szCs w:val="22"/>
        </w:rPr>
        <w:t>Input: arr = [3, 1, 4, 6, 5], target_sum = 9</w:t>
      </w:r>
    </w:p>
    <w:p w14:paraId="02CB9202" w14:textId="77777777" w:rsidR="004E0E12" w:rsidRPr="004E0E12" w:rsidRDefault="004E0E12" w:rsidP="004E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ajorBidi" w:hAnsiTheme="majorBidi" w:cstheme="majorBidi"/>
          <w:sz w:val="22"/>
          <w:szCs w:val="22"/>
        </w:rPr>
      </w:pPr>
      <w:r w:rsidRPr="004E0E12">
        <w:rPr>
          <w:rFonts w:asciiTheme="majorBidi" w:hAnsiTheme="majorBidi" w:cstheme="majorBidi"/>
          <w:sz w:val="22"/>
          <w:szCs w:val="22"/>
        </w:rPr>
        <w:t>Output: True (because 4 + 5 = 9)</w:t>
      </w:r>
    </w:p>
    <w:p w14:paraId="56AD101F" w14:textId="77777777" w:rsidR="004E0E12" w:rsidRPr="004E0E12" w:rsidRDefault="004E0E12" w:rsidP="004E0E12">
      <w:pPr>
        <w:numPr>
          <w:ilvl w:val="0"/>
          <w:numId w:val="22"/>
        </w:numPr>
        <w:spacing w:before="100" w:beforeAutospacing="1" w:after="100" w:afterAutospacing="1"/>
        <w:rPr>
          <w:rFonts w:asciiTheme="majorBidi" w:hAnsiTheme="majorBidi" w:cstheme="majorBidi"/>
          <w:sz w:val="22"/>
          <w:szCs w:val="22"/>
        </w:rPr>
      </w:pPr>
      <w:r w:rsidRPr="004E0E12">
        <w:rPr>
          <w:rFonts w:asciiTheme="majorBidi" w:hAnsiTheme="majorBidi" w:cstheme="majorBidi"/>
          <w:b/>
          <w:bCs/>
          <w:sz w:val="22"/>
          <w:szCs w:val="22"/>
        </w:rPr>
        <w:t>Hint</w:t>
      </w:r>
      <w:r w:rsidRPr="004E0E12">
        <w:rPr>
          <w:rFonts w:asciiTheme="majorBidi" w:hAnsiTheme="majorBidi" w:cstheme="majorBidi"/>
          <w:sz w:val="22"/>
          <w:szCs w:val="22"/>
        </w:rPr>
        <w:t>: Use nested loops or a hash table to store elements as you search.</w:t>
      </w:r>
    </w:p>
    <w:p w14:paraId="6173A7E8" w14:textId="77777777" w:rsidR="00362597" w:rsidRPr="00362597" w:rsidRDefault="00362597" w:rsidP="00362597">
      <w:pPr>
        <w:spacing w:before="100" w:beforeAutospacing="1" w:after="100" w:afterAutospacing="1"/>
        <w:rPr>
          <w:rFonts w:asciiTheme="majorBidi" w:hAnsiTheme="majorBidi" w:cstheme="majorBidi"/>
          <w:sz w:val="22"/>
          <w:szCs w:val="22"/>
        </w:rPr>
      </w:pPr>
    </w:p>
    <w:p w14:paraId="092DE4EA" w14:textId="77777777" w:rsidR="00362597" w:rsidRPr="001767F8" w:rsidRDefault="00362597">
      <w:pPr>
        <w:ind w:left="100"/>
        <w:rPr>
          <w:rFonts w:asciiTheme="majorBidi" w:eastAsia="Calibri" w:hAnsiTheme="majorBidi" w:cstheme="majorBidi"/>
          <w:b/>
          <w:color w:val="2E5395"/>
          <w:sz w:val="24"/>
          <w:szCs w:val="24"/>
        </w:rPr>
      </w:pPr>
    </w:p>
    <w:sectPr w:rsidR="00362597" w:rsidRPr="001767F8">
      <w:pgSz w:w="12240" w:h="15840"/>
      <w:pgMar w:top="13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E8224BC"/>
    <w:multiLevelType w:val="multilevel"/>
    <w:tmpl w:val="FE8224B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07061174"/>
    <w:multiLevelType w:val="hybridMultilevel"/>
    <w:tmpl w:val="7186A872"/>
    <w:lvl w:ilvl="0" w:tplc="44AE1796">
      <w:numFmt w:val="bullet"/>
      <w:lvlText w:val=""/>
      <w:lvlJc w:val="left"/>
      <w:pPr>
        <w:ind w:left="2225" w:hanging="585"/>
      </w:pPr>
      <w:rPr>
        <w:rFonts w:ascii="Arial Unicode MS" w:eastAsia="Arial Unicode MS" w:hAnsi="Arial Unicode MS" w:cs="Arial Unicode MS" w:hint="eastAsia"/>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2" w15:restartNumberingAfterBreak="0">
    <w:nsid w:val="087525A1"/>
    <w:multiLevelType w:val="multilevel"/>
    <w:tmpl w:val="99F4C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E7A04"/>
    <w:multiLevelType w:val="multilevel"/>
    <w:tmpl w:val="71C2AA7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720"/>
        </w:tabs>
        <w:ind w:left="720" w:hanging="720"/>
      </w:pPr>
    </w:lvl>
    <w:lvl w:ilvl="2">
      <w:start w:val="1"/>
      <w:numFmt w:val="decimal"/>
      <w:pStyle w:val="Heading3"/>
      <w:lvlText w:val="%3."/>
      <w:lvlJc w:val="left"/>
      <w:pPr>
        <w:tabs>
          <w:tab w:val="num" w:pos="720"/>
        </w:tabs>
        <w:ind w:left="72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4" w15:restartNumberingAfterBreak="0">
    <w:nsid w:val="1DC379CF"/>
    <w:multiLevelType w:val="hybridMultilevel"/>
    <w:tmpl w:val="37EA5C76"/>
    <w:lvl w:ilvl="0" w:tplc="44AE1796">
      <w:numFmt w:val="bullet"/>
      <w:lvlText w:val=""/>
      <w:lvlJc w:val="left"/>
      <w:pPr>
        <w:ind w:left="1405" w:hanging="585"/>
      </w:pPr>
      <w:rPr>
        <w:rFonts w:ascii="Arial Unicode MS" w:eastAsia="Arial Unicode MS" w:hAnsi="Arial Unicode MS" w:cs="Arial Unicode MS" w:hint="eastAsia"/>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5" w15:restartNumberingAfterBreak="0">
    <w:nsid w:val="23AF2B5A"/>
    <w:multiLevelType w:val="hybridMultilevel"/>
    <w:tmpl w:val="92949D66"/>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6" w15:restartNumberingAfterBreak="0">
    <w:nsid w:val="28157163"/>
    <w:multiLevelType w:val="multilevel"/>
    <w:tmpl w:val="3A26243E"/>
    <w:lvl w:ilvl="0">
      <w:start w:val="7"/>
      <w:numFmt w:val="decimal"/>
      <w:lvlText w:val="%1."/>
      <w:lvlJc w:val="left"/>
      <w:pPr>
        <w:ind w:left="390" w:hanging="390"/>
      </w:pPr>
      <w:rPr>
        <w:rFonts w:hint="default"/>
      </w:rPr>
    </w:lvl>
    <w:lvl w:ilvl="1">
      <w:start w:val="1"/>
      <w:numFmt w:val="decimal"/>
      <w:lvlText w:val="%1.%2."/>
      <w:lvlJc w:val="left"/>
      <w:pPr>
        <w:ind w:left="720" w:hanging="720"/>
      </w:pPr>
      <w:rPr>
        <w:rFonts w:hint="default"/>
        <w:color w:val="4F81BD" w:themeColor="accent1"/>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A672F87"/>
    <w:multiLevelType w:val="multilevel"/>
    <w:tmpl w:val="13C0209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55" w:hanging="375"/>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7D0E1D"/>
    <w:multiLevelType w:val="multilevel"/>
    <w:tmpl w:val="3752A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0E0ACB"/>
    <w:multiLevelType w:val="multilevel"/>
    <w:tmpl w:val="6B0C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FE0CD0"/>
    <w:multiLevelType w:val="multilevel"/>
    <w:tmpl w:val="66F8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522A60"/>
    <w:multiLevelType w:val="multilevel"/>
    <w:tmpl w:val="8A5A315E"/>
    <w:lvl w:ilvl="0">
      <w:start w:val="2"/>
      <w:numFmt w:val="decimal"/>
      <w:lvlText w:val="%1."/>
      <w:lvlJc w:val="left"/>
      <w:pPr>
        <w:ind w:left="390" w:hanging="390"/>
      </w:pPr>
      <w:rPr>
        <w:rFonts w:hint="default"/>
        <w:b/>
        <w:i w:val="0"/>
        <w:color w:val="365F91" w:themeColor="accent1" w:themeShade="BF"/>
        <w:sz w:val="24"/>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color w:val="365F91" w:themeColor="accent1" w:themeShade="BF"/>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4396335"/>
    <w:multiLevelType w:val="multilevel"/>
    <w:tmpl w:val="86C0E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2C1831"/>
    <w:multiLevelType w:val="hybridMultilevel"/>
    <w:tmpl w:val="67604CB4"/>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4" w15:restartNumberingAfterBreak="0">
    <w:nsid w:val="634A69BB"/>
    <w:multiLevelType w:val="multilevel"/>
    <w:tmpl w:val="E2D83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7204E7"/>
    <w:multiLevelType w:val="multilevel"/>
    <w:tmpl w:val="A01E09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68096775"/>
    <w:multiLevelType w:val="multilevel"/>
    <w:tmpl w:val="9E4677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6B8E64E8"/>
    <w:multiLevelType w:val="multilevel"/>
    <w:tmpl w:val="E45E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480207D"/>
    <w:multiLevelType w:val="hybridMultilevel"/>
    <w:tmpl w:val="0408EF62"/>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9" w15:restartNumberingAfterBreak="0">
    <w:nsid w:val="77071E12"/>
    <w:multiLevelType w:val="multilevel"/>
    <w:tmpl w:val="8182E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046AB1"/>
    <w:multiLevelType w:val="multilevel"/>
    <w:tmpl w:val="C3A0555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BA2EC3"/>
    <w:multiLevelType w:val="hybridMultilevel"/>
    <w:tmpl w:val="6A1C1E12"/>
    <w:lvl w:ilvl="0" w:tplc="44AE1796">
      <w:numFmt w:val="bullet"/>
      <w:lvlText w:val=""/>
      <w:lvlJc w:val="left"/>
      <w:pPr>
        <w:ind w:left="2225" w:hanging="585"/>
      </w:pPr>
      <w:rPr>
        <w:rFonts w:ascii="Arial Unicode MS" w:eastAsia="Arial Unicode MS" w:hAnsi="Arial Unicode MS" w:cs="Arial Unicode MS" w:hint="eastAsia"/>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num w:numId="1">
    <w:abstractNumId w:val="3"/>
  </w:num>
  <w:num w:numId="2">
    <w:abstractNumId w:val="18"/>
  </w:num>
  <w:num w:numId="3">
    <w:abstractNumId w:val="4"/>
  </w:num>
  <w:num w:numId="4">
    <w:abstractNumId w:val="21"/>
  </w:num>
  <w:num w:numId="5">
    <w:abstractNumId w:val="1"/>
  </w:num>
  <w:num w:numId="6">
    <w:abstractNumId w:val="7"/>
  </w:num>
  <w:num w:numId="7">
    <w:abstractNumId w:val="6"/>
  </w:num>
  <w:num w:numId="8">
    <w:abstractNumId w:val="11"/>
  </w:num>
  <w:num w:numId="9">
    <w:abstractNumId w:val="17"/>
  </w:num>
  <w:num w:numId="10">
    <w:abstractNumId w:val="0"/>
  </w:num>
  <w:num w:numId="11">
    <w:abstractNumId w:val="13"/>
  </w:num>
  <w:num w:numId="12">
    <w:abstractNumId w:val="5"/>
  </w:num>
  <w:num w:numId="13">
    <w:abstractNumId w:val="20"/>
  </w:num>
  <w:num w:numId="14">
    <w:abstractNumId w:val="16"/>
  </w:num>
  <w:num w:numId="15">
    <w:abstractNumId w:val="15"/>
  </w:num>
  <w:num w:numId="16">
    <w:abstractNumId w:val="14"/>
  </w:num>
  <w:num w:numId="17">
    <w:abstractNumId w:val="2"/>
  </w:num>
  <w:num w:numId="18">
    <w:abstractNumId w:val="12"/>
  </w:num>
  <w:num w:numId="19">
    <w:abstractNumId w:val="10"/>
  </w:num>
  <w:num w:numId="20">
    <w:abstractNumId w:val="9"/>
  </w:num>
  <w:num w:numId="21">
    <w:abstractNumId w:val="8"/>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0AC"/>
    <w:rsid w:val="00033CFD"/>
    <w:rsid w:val="00074707"/>
    <w:rsid w:val="00114414"/>
    <w:rsid w:val="00132BAB"/>
    <w:rsid w:val="001767F8"/>
    <w:rsid w:val="00187404"/>
    <w:rsid w:val="001F4EE0"/>
    <w:rsid w:val="00201BA8"/>
    <w:rsid w:val="00224478"/>
    <w:rsid w:val="00243698"/>
    <w:rsid w:val="002542AE"/>
    <w:rsid w:val="002D7198"/>
    <w:rsid w:val="00355479"/>
    <w:rsid w:val="00362597"/>
    <w:rsid w:val="003638F9"/>
    <w:rsid w:val="003740AC"/>
    <w:rsid w:val="00421D56"/>
    <w:rsid w:val="004726C4"/>
    <w:rsid w:val="004741DE"/>
    <w:rsid w:val="004A31FF"/>
    <w:rsid w:val="004B17E7"/>
    <w:rsid w:val="004C2936"/>
    <w:rsid w:val="004E0E12"/>
    <w:rsid w:val="00515BCE"/>
    <w:rsid w:val="005622C4"/>
    <w:rsid w:val="005907C4"/>
    <w:rsid w:val="005F1C53"/>
    <w:rsid w:val="00621E9E"/>
    <w:rsid w:val="006252AD"/>
    <w:rsid w:val="0066185A"/>
    <w:rsid w:val="00675D6D"/>
    <w:rsid w:val="006764BD"/>
    <w:rsid w:val="006D66D1"/>
    <w:rsid w:val="00733D5F"/>
    <w:rsid w:val="00773FF7"/>
    <w:rsid w:val="00792CFD"/>
    <w:rsid w:val="007931DA"/>
    <w:rsid w:val="007A04F3"/>
    <w:rsid w:val="007A38F5"/>
    <w:rsid w:val="007E025D"/>
    <w:rsid w:val="008118E1"/>
    <w:rsid w:val="00874DE4"/>
    <w:rsid w:val="008B0F6F"/>
    <w:rsid w:val="008C590F"/>
    <w:rsid w:val="008F53F3"/>
    <w:rsid w:val="0090715C"/>
    <w:rsid w:val="00914FFE"/>
    <w:rsid w:val="00916617"/>
    <w:rsid w:val="00961085"/>
    <w:rsid w:val="00972782"/>
    <w:rsid w:val="0098647E"/>
    <w:rsid w:val="009B4D4C"/>
    <w:rsid w:val="009F0EF1"/>
    <w:rsid w:val="00A207F6"/>
    <w:rsid w:val="00A32C88"/>
    <w:rsid w:val="00A53E03"/>
    <w:rsid w:val="00A7775B"/>
    <w:rsid w:val="00A96345"/>
    <w:rsid w:val="00A96C65"/>
    <w:rsid w:val="00AD5834"/>
    <w:rsid w:val="00B337CF"/>
    <w:rsid w:val="00B9643B"/>
    <w:rsid w:val="00C629F8"/>
    <w:rsid w:val="00C67271"/>
    <w:rsid w:val="00C714B3"/>
    <w:rsid w:val="00C9350C"/>
    <w:rsid w:val="00C949B9"/>
    <w:rsid w:val="00C9523E"/>
    <w:rsid w:val="00CA5294"/>
    <w:rsid w:val="00CB017F"/>
    <w:rsid w:val="00CB05D4"/>
    <w:rsid w:val="00CC17FD"/>
    <w:rsid w:val="00D157F2"/>
    <w:rsid w:val="00D7496B"/>
    <w:rsid w:val="00DA16D4"/>
    <w:rsid w:val="00E53EA3"/>
    <w:rsid w:val="00E5649E"/>
    <w:rsid w:val="00E74F35"/>
    <w:rsid w:val="00EB3C9C"/>
    <w:rsid w:val="00EC640B"/>
    <w:rsid w:val="00EE0FD9"/>
    <w:rsid w:val="00EE1AB0"/>
    <w:rsid w:val="00F24B1A"/>
    <w:rsid w:val="00F569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85"/>
    <o:shapelayout v:ext="edit">
      <o:idmap v:ext="edit" data="1"/>
    </o:shapelayout>
  </w:shapeDefaults>
  <w:decimalSymbol w:val="."/>
  <w:listSeparator w:val=","/>
  <w14:docId w14:val="2081F2BB"/>
  <w15:docId w15:val="{4E5572EB-8AB6-45C9-8D7F-BE1836142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1"/>
    <w:qFormat/>
    <w:rsid w:val="00EC640B"/>
    <w:pPr>
      <w:ind w:left="720"/>
      <w:contextualSpacing/>
    </w:pPr>
  </w:style>
  <w:style w:type="paragraph" w:styleId="NormalWeb">
    <w:name w:val="Normal (Web)"/>
    <w:basedOn w:val="Normal"/>
    <w:uiPriority w:val="99"/>
    <w:unhideWhenUsed/>
    <w:rsid w:val="00C9523E"/>
    <w:pPr>
      <w:spacing w:before="100" w:beforeAutospacing="1" w:after="100" w:afterAutospacing="1"/>
    </w:pPr>
    <w:rPr>
      <w:sz w:val="24"/>
      <w:szCs w:val="24"/>
    </w:rPr>
  </w:style>
  <w:style w:type="paragraph" w:styleId="HTMLPreformatted">
    <w:name w:val="HTML Preformatted"/>
    <w:basedOn w:val="Normal"/>
    <w:link w:val="HTMLPreformattedChar"/>
    <w:uiPriority w:val="99"/>
    <w:semiHidden/>
    <w:unhideWhenUsed/>
    <w:rsid w:val="00C9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C9523E"/>
    <w:rPr>
      <w:rFonts w:ascii="Courier New" w:hAnsi="Courier New" w:cs="Courier New"/>
    </w:rPr>
  </w:style>
  <w:style w:type="character" w:styleId="Hyperlink">
    <w:name w:val="Hyperlink"/>
    <w:basedOn w:val="DefaultParagraphFont"/>
    <w:uiPriority w:val="99"/>
    <w:unhideWhenUsed/>
    <w:rsid w:val="00C9523E"/>
    <w:rPr>
      <w:color w:val="0000FF" w:themeColor="hyperlink"/>
      <w:u w:val="single"/>
    </w:rPr>
  </w:style>
  <w:style w:type="table" w:styleId="TableGrid">
    <w:name w:val="Table Grid"/>
    <w:basedOn w:val="TableNormal"/>
    <w:uiPriority w:val="59"/>
    <w:rsid w:val="00C949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53EA3"/>
    <w:pPr>
      <w:spacing w:after="200"/>
    </w:pPr>
    <w:rPr>
      <w:i/>
      <w:iCs/>
      <w:color w:val="1F497D" w:themeColor="text2"/>
      <w:sz w:val="18"/>
      <w:szCs w:val="18"/>
    </w:rPr>
  </w:style>
  <w:style w:type="character" w:styleId="Strong">
    <w:name w:val="Strong"/>
    <w:basedOn w:val="DefaultParagraphFont"/>
    <w:uiPriority w:val="22"/>
    <w:qFormat/>
    <w:rsid w:val="00224478"/>
    <w:rPr>
      <w:b/>
      <w:bCs/>
    </w:rPr>
  </w:style>
  <w:style w:type="character" w:customStyle="1" w:styleId="pln">
    <w:name w:val="pln"/>
    <w:basedOn w:val="DefaultParagraphFont"/>
    <w:rsid w:val="00224478"/>
  </w:style>
  <w:style w:type="character" w:customStyle="1" w:styleId="pun">
    <w:name w:val="pun"/>
    <w:basedOn w:val="DefaultParagraphFont"/>
    <w:rsid w:val="00224478"/>
  </w:style>
  <w:style w:type="character" w:customStyle="1" w:styleId="com">
    <w:name w:val="com"/>
    <w:basedOn w:val="DefaultParagraphFont"/>
    <w:rsid w:val="00224478"/>
  </w:style>
  <w:style w:type="character" w:customStyle="1" w:styleId="str">
    <w:name w:val="str"/>
    <w:basedOn w:val="DefaultParagraphFont"/>
    <w:rsid w:val="00224478"/>
  </w:style>
  <w:style w:type="character" w:customStyle="1" w:styleId="kwd">
    <w:name w:val="kwd"/>
    <w:basedOn w:val="DefaultParagraphFont"/>
    <w:rsid w:val="00224478"/>
  </w:style>
  <w:style w:type="character" w:customStyle="1" w:styleId="lit">
    <w:name w:val="lit"/>
    <w:basedOn w:val="DefaultParagraphFont"/>
    <w:rsid w:val="00224478"/>
  </w:style>
  <w:style w:type="character" w:styleId="HTMLCode">
    <w:name w:val="HTML Code"/>
    <w:basedOn w:val="DefaultParagraphFont"/>
    <w:uiPriority w:val="99"/>
    <w:semiHidden/>
    <w:unhideWhenUsed/>
    <w:rsid w:val="006764BD"/>
    <w:rPr>
      <w:rFonts w:ascii="Courier New" w:eastAsia="Times New Roman" w:hAnsi="Courier New" w:cs="Courier New"/>
      <w:sz w:val="20"/>
      <w:szCs w:val="20"/>
    </w:rPr>
  </w:style>
  <w:style w:type="character" w:customStyle="1" w:styleId="katex-mathml">
    <w:name w:val="katex-mathml"/>
    <w:basedOn w:val="DefaultParagraphFont"/>
    <w:rsid w:val="008C590F"/>
  </w:style>
  <w:style w:type="character" w:customStyle="1" w:styleId="mord">
    <w:name w:val="mord"/>
    <w:basedOn w:val="DefaultParagraphFont"/>
    <w:rsid w:val="008C590F"/>
  </w:style>
  <w:style w:type="character" w:customStyle="1" w:styleId="mopen">
    <w:name w:val="mopen"/>
    <w:basedOn w:val="DefaultParagraphFont"/>
    <w:rsid w:val="008C590F"/>
  </w:style>
  <w:style w:type="character" w:customStyle="1" w:styleId="mop">
    <w:name w:val="mop"/>
    <w:basedOn w:val="DefaultParagraphFont"/>
    <w:rsid w:val="008C590F"/>
  </w:style>
  <w:style w:type="character" w:customStyle="1" w:styleId="mclose">
    <w:name w:val="mclose"/>
    <w:basedOn w:val="DefaultParagraphFont"/>
    <w:rsid w:val="008C59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720">
      <w:bodyDiv w:val="1"/>
      <w:marLeft w:val="0"/>
      <w:marRight w:val="0"/>
      <w:marTop w:val="0"/>
      <w:marBottom w:val="0"/>
      <w:divBdr>
        <w:top w:val="none" w:sz="0" w:space="0" w:color="auto"/>
        <w:left w:val="none" w:sz="0" w:space="0" w:color="auto"/>
        <w:bottom w:val="none" w:sz="0" w:space="0" w:color="auto"/>
        <w:right w:val="none" w:sz="0" w:space="0" w:color="auto"/>
      </w:divBdr>
    </w:div>
    <w:div w:id="20669496">
      <w:bodyDiv w:val="1"/>
      <w:marLeft w:val="0"/>
      <w:marRight w:val="0"/>
      <w:marTop w:val="0"/>
      <w:marBottom w:val="0"/>
      <w:divBdr>
        <w:top w:val="none" w:sz="0" w:space="0" w:color="auto"/>
        <w:left w:val="none" w:sz="0" w:space="0" w:color="auto"/>
        <w:bottom w:val="none" w:sz="0" w:space="0" w:color="auto"/>
        <w:right w:val="none" w:sz="0" w:space="0" w:color="auto"/>
      </w:divBdr>
    </w:div>
    <w:div w:id="35853466">
      <w:bodyDiv w:val="1"/>
      <w:marLeft w:val="0"/>
      <w:marRight w:val="0"/>
      <w:marTop w:val="0"/>
      <w:marBottom w:val="0"/>
      <w:divBdr>
        <w:top w:val="none" w:sz="0" w:space="0" w:color="auto"/>
        <w:left w:val="none" w:sz="0" w:space="0" w:color="auto"/>
        <w:bottom w:val="none" w:sz="0" w:space="0" w:color="auto"/>
        <w:right w:val="none" w:sz="0" w:space="0" w:color="auto"/>
      </w:divBdr>
    </w:div>
    <w:div w:id="48456757">
      <w:bodyDiv w:val="1"/>
      <w:marLeft w:val="0"/>
      <w:marRight w:val="0"/>
      <w:marTop w:val="0"/>
      <w:marBottom w:val="0"/>
      <w:divBdr>
        <w:top w:val="none" w:sz="0" w:space="0" w:color="auto"/>
        <w:left w:val="none" w:sz="0" w:space="0" w:color="auto"/>
        <w:bottom w:val="none" w:sz="0" w:space="0" w:color="auto"/>
        <w:right w:val="none" w:sz="0" w:space="0" w:color="auto"/>
      </w:divBdr>
    </w:div>
    <w:div w:id="66733034">
      <w:bodyDiv w:val="1"/>
      <w:marLeft w:val="0"/>
      <w:marRight w:val="0"/>
      <w:marTop w:val="0"/>
      <w:marBottom w:val="0"/>
      <w:divBdr>
        <w:top w:val="none" w:sz="0" w:space="0" w:color="auto"/>
        <w:left w:val="none" w:sz="0" w:space="0" w:color="auto"/>
        <w:bottom w:val="none" w:sz="0" w:space="0" w:color="auto"/>
        <w:right w:val="none" w:sz="0" w:space="0" w:color="auto"/>
      </w:divBdr>
    </w:div>
    <w:div w:id="74278646">
      <w:bodyDiv w:val="1"/>
      <w:marLeft w:val="0"/>
      <w:marRight w:val="0"/>
      <w:marTop w:val="0"/>
      <w:marBottom w:val="0"/>
      <w:divBdr>
        <w:top w:val="none" w:sz="0" w:space="0" w:color="auto"/>
        <w:left w:val="none" w:sz="0" w:space="0" w:color="auto"/>
        <w:bottom w:val="none" w:sz="0" w:space="0" w:color="auto"/>
        <w:right w:val="none" w:sz="0" w:space="0" w:color="auto"/>
      </w:divBdr>
    </w:div>
    <w:div w:id="79106353">
      <w:bodyDiv w:val="1"/>
      <w:marLeft w:val="0"/>
      <w:marRight w:val="0"/>
      <w:marTop w:val="0"/>
      <w:marBottom w:val="0"/>
      <w:divBdr>
        <w:top w:val="none" w:sz="0" w:space="0" w:color="auto"/>
        <w:left w:val="none" w:sz="0" w:space="0" w:color="auto"/>
        <w:bottom w:val="none" w:sz="0" w:space="0" w:color="auto"/>
        <w:right w:val="none" w:sz="0" w:space="0" w:color="auto"/>
      </w:divBdr>
    </w:div>
    <w:div w:id="116946755">
      <w:bodyDiv w:val="1"/>
      <w:marLeft w:val="0"/>
      <w:marRight w:val="0"/>
      <w:marTop w:val="0"/>
      <w:marBottom w:val="0"/>
      <w:divBdr>
        <w:top w:val="none" w:sz="0" w:space="0" w:color="auto"/>
        <w:left w:val="none" w:sz="0" w:space="0" w:color="auto"/>
        <w:bottom w:val="none" w:sz="0" w:space="0" w:color="auto"/>
        <w:right w:val="none" w:sz="0" w:space="0" w:color="auto"/>
      </w:divBdr>
      <w:divsChild>
        <w:div w:id="945766795">
          <w:marLeft w:val="0"/>
          <w:marRight w:val="0"/>
          <w:marTop w:val="0"/>
          <w:marBottom w:val="0"/>
          <w:divBdr>
            <w:top w:val="none" w:sz="0" w:space="0" w:color="auto"/>
            <w:left w:val="none" w:sz="0" w:space="0" w:color="auto"/>
            <w:bottom w:val="none" w:sz="0" w:space="0" w:color="auto"/>
            <w:right w:val="none" w:sz="0" w:space="0" w:color="auto"/>
          </w:divBdr>
          <w:divsChild>
            <w:div w:id="1011102780">
              <w:marLeft w:val="0"/>
              <w:marRight w:val="0"/>
              <w:marTop w:val="0"/>
              <w:marBottom w:val="0"/>
              <w:divBdr>
                <w:top w:val="none" w:sz="0" w:space="0" w:color="auto"/>
                <w:left w:val="none" w:sz="0" w:space="0" w:color="auto"/>
                <w:bottom w:val="none" w:sz="0" w:space="0" w:color="auto"/>
                <w:right w:val="none" w:sz="0" w:space="0" w:color="auto"/>
              </w:divBdr>
            </w:div>
            <w:div w:id="1610309115">
              <w:marLeft w:val="0"/>
              <w:marRight w:val="0"/>
              <w:marTop w:val="0"/>
              <w:marBottom w:val="0"/>
              <w:divBdr>
                <w:top w:val="none" w:sz="0" w:space="0" w:color="auto"/>
                <w:left w:val="none" w:sz="0" w:space="0" w:color="auto"/>
                <w:bottom w:val="none" w:sz="0" w:space="0" w:color="auto"/>
                <w:right w:val="none" w:sz="0" w:space="0" w:color="auto"/>
              </w:divBdr>
              <w:divsChild>
                <w:div w:id="1898278619">
                  <w:marLeft w:val="0"/>
                  <w:marRight w:val="0"/>
                  <w:marTop w:val="0"/>
                  <w:marBottom w:val="0"/>
                  <w:divBdr>
                    <w:top w:val="none" w:sz="0" w:space="0" w:color="auto"/>
                    <w:left w:val="none" w:sz="0" w:space="0" w:color="auto"/>
                    <w:bottom w:val="none" w:sz="0" w:space="0" w:color="auto"/>
                    <w:right w:val="none" w:sz="0" w:space="0" w:color="auto"/>
                  </w:divBdr>
                  <w:divsChild>
                    <w:div w:id="18201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3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735">
      <w:bodyDiv w:val="1"/>
      <w:marLeft w:val="0"/>
      <w:marRight w:val="0"/>
      <w:marTop w:val="0"/>
      <w:marBottom w:val="0"/>
      <w:divBdr>
        <w:top w:val="none" w:sz="0" w:space="0" w:color="auto"/>
        <w:left w:val="none" w:sz="0" w:space="0" w:color="auto"/>
        <w:bottom w:val="none" w:sz="0" w:space="0" w:color="auto"/>
        <w:right w:val="none" w:sz="0" w:space="0" w:color="auto"/>
      </w:divBdr>
    </w:div>
    <w:div w:id="199175672">
      <w:bodyDiv w:val="1"/>
      <w:marLeft w:val="0"/>
      <w:marRight w:val="0"/>
      <w:marTop w:val="0"/>
      <w:marBottom w:val="0"/>
      <w:divBdr>
        <w:top w:val="none" w:sz="0" w:space="0" w:color="auto"/>
        <w:left w:val="none" w:sz="0" w:space="0" w:color="auto"/>
        <w:bottom w:val="none" w:sz="0" w:space="0" w:color="auto"/>
        <w:right w:val="none" w:sz="0" w:space="0" w:color="auto"/>
      </w:divBdr>
    </w:div>
    <w:div w:id="214509134">
      <w:bodyDiv w:val="1"/>
      <w:marLeft w:val="0"/>
      <w:marRight w:val="0"/>
      <w:marTop w:val="0"/>
      <w:marBottom w:val="0"/>
      <w:divBdr>
        <w:top w:val="none" w:sz="0" w:space="0" w:color="auto"/>
        <w:left w:val="none" w:sz="0" w:space="0" w:color="auto"/>
        <w:bottom w:val="none" w:sz="0" w:space="0" w:color="auto"/>
        <w:right w:val="none" w:sz="0" w:space="0" w:color="auto"/>
      </w:divBdr>
    </w:div>
    <w:div w:id="265508706">
      <w:bodyDiv w:val="1"/>
      <w:marLeft w:val="0"/>
      <w:marRight w:val="0"/>
      <w:marTop w:val="0"/>
      <w:marBottom w:val="0"/>
      <w:divBdr>
        <w:top w:val="none" w:sz="0" w:space="0" w:color="auto"/>
        <w:left w:val="none" w:sz="0" w:space="0" w:color="auto"/>
        <w:bottom w:val="none" w:sz="0" w:space="0" w:color="auto"/>
        <w:right w:val="none" w:sz="0" w:space="0" w:color="auto"/>
      </w:divBdr>
    </w:div>
    <w:div w:id="304967233">
      <w:bodyDiv w:val="1"/>
      <w:marLeft w:val="0"/>
      <w:marRight w:val="0"/>
      <w:marTop w:val="0"/>
      <w:marBottom w:val="0"/>
      <w:divBdr>
        <w:top w:val="none" w:sz="0" w:space="0" w:color="auto"/>
        <w:left w:val="none" w:sz="0" w:space="0" w:color="auto"/>
        <w:bottom w:val="none" w:sz="0" w:space="0" w:color="auto"/>
        <w:right w:val="none" w:sz="0" w:space="0" w:color="auto"/>
      </w:divBdr>
    </w:div>
    <w:div w:id="452015815">
      <w:bodyDiv w:val="1"/>
      <w:marLeft w:val="0"/>
      <w:marRight w:val="0"/>
      <w:marTop w:val="0"/>
      <w:marBottom w:val="0"/>
      <w:divBdr>
        <w:top w:val="none" w:sz="0" w:space="0" w:color="auto"/>
        <w:left w:val="none" w:sz="0" w:space="0" w:color="auto"/>
        <w:bottom w:val="none" w:sz="0" w:space="0" w:color="auto"/>
        <w:right w:val="none" w:sz="0" w:space="0" w:color="auto"/>
      </w:divBdr>
    </w:div>
    <w:div w:id="568733552">
      <w:bodyDiv w:val="1"/>
      <w:marLeft w:val="0"/>
      <w:marRight w:val="0"/>
      <w:marTop w:val="0"/>
      <w:marBottom w:val="0"/>
      <w:divBdr>
        <w:top w:val="none" w:sz="0" w:space="0" w:color="auto"/>
        <w:left w:val="none" w:sz="0" w:space="0" w:color="auto"/>
        <w:bottom w:val="none" w:sz="0" w:space="0" w:color="auto"/>
        <w:right w:val="none" w:sz="0" w:space="0" w:color="auto"/>
      </w:divBdr>
    </w:div>
    <w:div w:id="773985076">
      <w:bodyDiv w:val="1"/>
      <w:marLeft w:val="0"/>
      <w:marRight w:val="0"/>
      <w:marTop w:val="0"/>
      <w:marBottom w:val="0"/>
      <w:divBdr>
        <w:top w:val="none" w:sz="0" w:space="0" w:color="auto"/>
        <w:left w:val="none" w:sz="0" w:space="0" w:color="auto"/>
        <w:bottom w:val="none" w:sz="0" w:space="0" w:color="auto"/>
        <w:right w:val="none" w:sz="0" w:space="0" w:color="auto"/>
      </w:divBdr>
    </w:div>
    <w:div w:id="786973738">
      <w:bodyDiv w:val="1"/>
      <w:marLeft w:val="0"/>
      <w:marRight w:val="0"/>
      <w:marTop w:val="0"/>
      <w:marBottom w:val="0"/>
      <w:divBdr>
        <w:top w:val="none" w:sz="0" w:space="0" w:color="auto"/>
        <w:left w:val="none" w:sz="0" w:space="0" w:color="auto"/>
        <w:bottom w:val="none" w:sz="0" w:space="0" w:color="auto"/>
        <w:right w:val="none" w:sz="0" w:space="0" w:color="auto"/>
      </w:divBdr>
    </w:div>
    <w:div w:id="935551358">
      <w:bodyDiv w:val="1"/>
      <w:marLeft w:val="0"/>
      <w:marRight w:val="0"/>
      <w:marTop w:val="0"/>
      <w:marBottom w:val="0"/>
      <w:divBdr>
        <w:top w:val="none" w:sz="0" w:space="0" w:color="auto"/>
        <w:left w:val="none" w:sz="0" w:space="0" w:color="auto"/>
        <w:bottom w:val="none" w:sz="0" w:space="0" w:color="auto"/>
        <w:right w:val="none" w:sz="0" w:space="0" w:color="auto"/>
      </w:divBdr>
    </w:div>
    <w:div w:id="1002977829">
      <w:bodyDiv w:val="1"/>
      <w:marLeft w:val="0"/>
      <w:marRight w:val="0"/>
      <w:marTop w:val="0"/>
      <w:marBottom w:val="0"/>
      <w:divBdr>
        <w:top w:val="none" w:sz="0" w:space="0" w:color="auto"/>
        <w:left w:val="none" w:sz="0" w:space="0" w:color="auto"/>
        <w:bottom w:val="none" w:sz="0" w:space="0" w:color="auto"/>
        <w:right w:val="none" w:sz="0" w:space="0" w:color="auto"/>
      </w:divBdr>
    </w:div>
    <w:div w:id="1198855722">
      <w:bodyDiv w:val="1"/>
      <w:marLeft w:val="0"/>
      <w:marRight w:val="0"/>
      <w:marTop w:val="0"/>
      <w:marBottom w:val="0"/>
      <w:divBdr>
        <w:top w:val="none" w:sz="0" w:space="0" w:color="auto"/>
        <w:left w:val="none" w:sz="0" w:space="0" w:color="auto"/>
        <w:bottom w:val="none" w:sz="0" w:space="0" w:color="auto"/>
        <w:right w:val="none" w:sz="0" w:space="0" w:color="auto"/>
      </w:divBdr>
    </w:div>
    <w:div w:id="1209341804">
      <w:bodyDiv w:val="1"/>
      <w:marLeft w:val="0"/>
      <w:marRight w:val="0"/>
      <w:marTop w:val="0"/>
      <w:marBottom w:val="0"/>
      <w:divBdr>
        <w:top w:val="none" w:sz="0" w:space="0" w:color="auto"/>
        <w:left w:val="none" w:sz="0" w:space="0" w:color="auto"/>
        <w:bottom w:val="none" w:sz="0" w:space="0" w:color="auto"/>
        <w:right w:val="none" w:sz="0" w:space="0" w:color="auto"/>
      </w:divBdr>
    </w:div>
    <w:div w:id="1283535827">
      <w:bodyDiv w:val="1"/>
      <w:marLeft w:val="0"/>
      <w:marRight w:val="0"/>
      <w:marTop w:val="0"/>
      <w:marBottom w:val="0"/>
      <w:divBdr>
        <w:top w:val="none" w:sz="0" w:space="0" w:color="auto"/>
        <w:left w:val="none" w:sz="0" w:space="0" w:color="auto"/>
        <w:bottom w:val="none" w:sz="0" w:space="0" w:color="auto"/>
        <w:right w:val="none" w:sz="0" w:space="0" w:color="auto"/>
      </w:divBdr>
    </w:div>
    <w:div w:id="1289628565">
      <w:bodyDiv w:val="1"/>
      <w:marLeft w:val="0"/>
      <w:marRight w:val="0"/>
      <w:marTop w:val="0"/>
      <w:marBottom w:val="0"/>
      <w:divBdr>
        <w:top w:val="none" w:sz="0" w:space="0" w:color="auto"/>
        <w:left w:val="none" w:sz="0" w:space="0" w:color="auto"/>
        <w:bottom w:val="none" w:sz="0" w:space="0" w:color="auto"/>
        <w:right w:val="none" w:sz="0" w:space="0" w:color="auto"/>
      </w:divBdr>
    </w:div>
    <w:div w:id="1295135442">
      <w:bodyDiv w:val="1"/>
      <w:marLeft w:val="0"/>
      <w:marRight w:val="0"/>
      <w:marTop w:val="0"/>
      <w:marBottom w:val="0"/>
      <w:divBdr>
        <w:top w:val="none" w:sz="0" w:space="0" w:color="auto"/>
        <w:left w:val="none" w:sz="0" w:space="0" w:color="auto"/>
        <w:bottom w:val="none" w:sz="0" w:space="0" w:color="auto"/>
        <w:right w:val="none" w:sz="0" w:space="0" w:color="auto"/>
      </w:divBdr>
    </w:div>
    <w:div w:id="1312445184">
      <w:bodyDiv w:val="1"/>
      <w:marLeft w:val="0"/>
      <w:marRight w:val="0"/>
      <w:marTop w:val="0"/>
      <w:marBottom w:val="0"/>
      <w:divBdr>
        <w:top w:val="none" w:sz="0" w:space="0" w:color="auto"/>
        <w:left w:val="none" w:sz="0" w:space="0" w:color="auto"/>
        <w:bottom w:val="none" w:sz="0" w:space="0" w:color="auto"/>
        <w:right w:val="none" w:sz="0" w:space="0" w:color="auto"/>
      </w:divBdr>
    </w:div>
    <w:div w:id="1328241247">
      <w:bodyDiv w:val="1"/>
      <w:marLeft w:val="0"/>
      <w:marRight w:val="0"/>
      <w:marTop w:val="0"/>
      <w:marBottom w:val="0"/>
      <w:divBdr>
        <w:top w:val="none" w:sz="0" w:space="0" w:color="auto"/>
        <w:left w:val="none" w:sz="0" w:space="0" w:color="auto"/>
        <w:bottom w:val="none" w:sz="0" w:space="0" w:color="auto"/>
        <w:right w:val="none" w:sz="0" w:space="0" w:color="auto"/>
      </w:divBdr>
    </w:div>
    <w:div w:id="1364477716">
      <w:bodyDiv w:val="1"/>
      <w:marLeft w:val="0"/>
      <w:marRight w:val="0"/>
      <w:marTop w:val="0"/>
      <w:marBottom w:val="0"/>
      <w:divBdr>
        <w:top w:val="none" w:sz="0" w:space="0" w:color="auto"/>
        <w:left w:val="none" w:sz="0" w:space="0" w:color="auto"/>
        <w:bottom w:val="none" w:sz="0" w:space="0" w:color="auto"/>
        <w:right w:val="none" w:sz="0" w:space="0" w:color="auto"/>
      </w:divBdr>
    </w:div>
    <w:div w:id="1559441332">
      <w:bodyDiv w:val="1"/>
      <w:marLeft w:val="0"/>
      <w:marRight w:val="0"/>
      <w:marTop w:val="0"/>
      <w:marBottom w:val="0"/>
      <w:divBdr>
        <w:top w:val="none" w:sz="0" w:space="0" w:color="auto"/>
        <w:left w:val="none" w:sz="0" w:space="0" w:color="auto"/>
        <w:bottom w:val="none" w:sz="0" w:space="0" w:color="auto"/>
        <w:right w:val="none" w:sz="0" w:space="0" w:color="auto"/>
      </w:divBdr>
    </w:div>
    <w:div w:id="1603880935">
      <w:bodyDiv w:val="1"/>
      <w:marLeft w:val="0"/>
      <w:marRight w:val="0"/>
      <w:marTop w:val="0"/>
      <w:marBottom w:val="0"/>
      <w:divBdr>
        <w:top w:val="none" w:sz="0" w:space="0" w:color="auto"/>
        <w:left w:val="none" w:sz="0" w:space="0" w:color="auto"/>
        <w:bottom w:val="none" w:sz="0" w:space="0" w:color="auto"/>
        <w:right w:val="none" w:sz="0" w:space="0" w:color="auto"/>
      </w:divBdr>
    </w:div>
    <w:div w:id="1616525412">
      <w:bodyDiv w:val="1"/>
      <w:marLeft w:val="0"/>
      <w:marRight w:val="0"/>
      <w:marTop w:val="0"/>
      <w:marBottom w:val="0"/>
      <w:divBdr>
        <w:top w:val="none" w:sz="0" w:space="0" w:color="auto"/>
        <w:left w:val="none" w:sz="0" w:space="0" w:color="auto"/>
        <w:bottom w:val="none" w:sz="0" w:space="0" w:color="auto"/>
        <w:right w:val="none" w:sz="0" w:space="0" w:color="auto"/>
      </w:divBdr>
    </w:div>
    <w:div w:id="1719619725">
      <w:bodyDiv w:val="1"/>
      <w:marLeft w:val="0"/>
      <w:marRight w:val="0"/>
      <w:marTop w:val="0"/>
      <w:marBottom w:val="0"/>
      <w:divBdr>
        <w:top w:val="none" w:sz="0" w:space="0" w:color="auto"/>
        <w:left w:val="none" w:sz="0" w:space="0" w:color="auto"/>
        <w:bottom w:val="none" w:sz="0" w:space="0" w:color="auto"/>
        <w:right w:val="none" w:sz="0" w:space="0" w:color="auto"/>
      </w:divBdr>
      <w:divsChild>
        <w:div w:id="136262409">
          <w:marLeft w:val="0"/>
          <w:marRight w:val="0"/>
          <w:marTop w:val="0"/>
          <w:marBottom w:val="0"/>
          <w:divBdr>
            <w:top w:val="none" w:sz="0" w:space="0" w:color="auto"/>
            <w:left w:val="none" w:sz="0" w:space="0" w:color="auto"/>
            <w:bottom w:val="none" w:sz="0" w:space="0" w:color="auto"/>
            <w:right w:val="none" w:sz="0" w:space="0" w:color="auto"/>
          </w:divBdr>
          <w:divsChild>
            <w:div w:id="757101334">
              <w:marLeft w:val="0"/>
              <w:marRight w:val="0"/>
              <w:marTop w:val="0"/>
              <w:marBottom w:val="0"/>
              <w:divBdr>
                <w:top w:val="none" w:sz="0" w:space="0" w:color="auto"/>
                <w:left w:val="none" w:sz="0" w:space="0" w:color="auto"/>
                <w:bottom w:val="none" w:sz="0" w:space="0" w:color="auto"/>
                <w:right w:val="none" w:sz="0" w:space="0" w:color="auto"/>
              </w:divBdr>
            </w:div>
            <w:div w:id="1983079684">
              <w:marLeft w:val="0"/>
              <w:marRight w:val="0"/>
              <w:marTop w:val="0"/>
              <w:marBottom w:val="0"/>
              <w:divBdr>
                <w:top w:val="none" w:sz="0" w:space="0" w:color="auto"/>
                <w:left w:val="none" w:sz="0" w:space="0" w:color="auto"/>
                <w:bottom w:val="none" w:sz="0" w:space="0" w:color="auto"/>
                <w:right w:val="none" w:sz="0" w:space="0" w:color="auto"/>
              </w:divBdr>
              <w:divsChild>
                <w:div w:id="1706057384">
                  <w:marLeft w:val="0"/>
                  <w:marRight w:val="0"/>
                  <w:marTop w:val="0"/>
                  <w:marBottom w:val="0"/>
                  <w:divBdr>
                    <w:top w:val="none" w:sz="0" w:space="0" w:color="auto"/>
                    <w:left w:val="none" w:sz="0" w:space="0" w:color="auto"/>
                    <w:bottom w:val="none" w:sz="0" w:space="0" w:color="auto"/>
                    <w:right w:val="none" w:sz="0" w:space="0" w:color="auto"/>
                  </w:divBdr>
                  <w:divsChild>
                    <w:div w:id="12223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14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5945">
      <w:bodyDiv w:val="1"/>
      <w:marLeft w:val="0"/>
      <w:marRight w:val="0"/>
      <w:marTop w:val="0"/>
      <w:marBottom w:val="0"/>
      <w:divBdr>
        <w:top w:val="none" w:sz="0" w:space="0" w:color="auto"/>
        <w:left w:val="none" w:sz="0" w:space="0" w:color="auto"/>
        <w:bottom w:val="none" w:sz="0" w:space="0" w:color="auto"/>
        <w:right w:val="none" w:sz="0" w:space="0" w:color="auto"/>
      </w:divBdr>
      <w:divsChild>
        <w:div w:id="1790970770">
          <w:marLeft w:val="0"/>
          <w:marRight w:val="0"/>
          <w:marTop w:val="0"/>
          <w:marBottom w:val="0"/>
          <w:divBdr>
            <w:top w:val="none" w:sz="0" w:space="0" w:color="auto"/>
            <w:left w:val="none" w:sz="0" w:space="0" w:color="auto"/>
            <w:bottom w:val="none" w:sz="0" w:space="0" w:color="auto"/>
            <w:right w:val="none" w:sz="0" w:space="0" w:color="auto"/>
          </w:divBdr>
          <w:divsChild>
            <w:div w:id="780535713">
              <w:marLeft w:val="0"/>
              <w:marRight w:val="0"/>
              <w:marTop w:val="0"/>
              <w:marBottom w:val="0"/>
              <w:divBdr>
                <w:top w:val="none" w:sz="0" w:space="0" w:color="auto"/>
                <w:left w:val="none" w:sz="0" w:space="0" w:color="auto"/>
                <w:bottom w:val="none" w:sz="0" w:space="0" w:color="auto"/>
                <w:right w:val="none" w:sz="0" w:space="0" w:color="auto"/>
              </w:divBdr>
            </w:div>
            <w:div w:id="1719277861">
              <w:marLeft w:val="0"/>
              <w:marRight w:val="0"/>
              <w:marTop w:val="0"/>
              <w:marBottom w:val="0"/>
              <w:divBdr>
                <w:top w:val="none" w:sz="0" w:space="0" w:color="auto"/>
                <w:left w:val="none" w:sz="0" w:space="0" w:color="auto"/>
                <w:bottom w:val="none" w:sz="0" w:space="0" w:color="auto"/>
                <w:right w:val="none" w:sz="0" w:space="0" w:color="auto"/>
              </w:divBdr>
              <w:divsChild>
                <w:div w:id="45884097">
                  <w:marLeft w:val="0"/>
                  <w:marRight w:val="0"/>
                  <w:marTop w:val="0"/>
                  <w:marBottom w:val="0"/>
                  <w:divBdr>
                    <w:top w:val="none" w:sz="0" w:space="0" w:color="auto"/>
                    <w:left w:val="none" w:sz="0" w:space="0" w:color="auto"/>
                    <w:bottom w:val="none" w:sz="0" w:space="0" w:color="auto"/>
                    <w:right w:val="none" w:sz="0" w:space="0" w:color="auto"/>
                  </w:divBdr>
                  <w:divsChild>
                    <w:div w:id="90191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98973">
      <w:bodyDiv w:val="1"/>
      <w:marLeft w:val="0"/>
      <w:marRight w:val="0"/>
      <w:marTop w:val="0"/>
      <w:marBottom w:val="0"/>
      <w:divBdr>
        <w:top w:val="none" w:sz="0" w:space="0" w:color="auto"/>
        <w:left w:val="none" w:sz="0" w:space="0" w:color="auto"/>
        <w:bottom w:val="none" w:sz="0" w:space="0" w:color="auto"/>
        <w:right w:val="none" w:sz="0" w:space="0" w:color="auto"/>
      </w:divBdr>
    </w:div>
    <w:div w:id="1972249682">
      <w:bodyDiv w:val="1"/>
      <w:marLeft w:val="0"/>
      <w:marRight w:val="0"/>
      <w:marTop w:val="0"/>
      <w:marBottom w:val="0"/>
      <w:divBdr>
        <w:top w:val="none" w:sz="0" w:space="0" w:color="auto"/>
        <w:left w:val="none" w:sz="0" w:space="0" w:color="auto"/>
        <w:bottom w:val="none" w:sz="0" w:space="0" w:color="auto"/>
        <w:right w:val="none" w:sz="0" w:space="0" w:color="auto"/>
      </w:divBdr>
    </w:div>
    <w:div w:id="2012682014">
      <w:bodyDiv w:val="1"/>
      <w:marLeft w:val="0"/>
      <w:marRight w:val="0"/>
      <w:marTop w:val="0"/>
      <w:marBottom w:val="0"/>
      <w:divBdr>
        <w:top w:val="none" w:sz="0" w:space="0" w:color="auto"/>
        <w:left w:val="none" w:sz="0" w:space="0" w:color="auto"/>
        <w:bottom w:val="none" w:sz="0" w:space="0" w:color="auto"/>
        <w:right w:val="none" w:sz="0" w:space="0" w:color="auto"/>
      </w:divBdr>
    </w:div>
    <w:div w:id="2044134632">
      <w:bodyDiv w:val="1"/>
      <w:marLeft w:val="0"/>
      <w:marRight w:val="0"/>
      <w:marTop w:val="0"/>
      <w:marBottom w:val="0"/>
      <w:divBdr>
        <w:top w:val="none" w:sz="0" w:space="0" w:color="auto"/>
        <w:left w:val="none" w:sz="0" w:space="0" w:color="auto"/>
        <w:bottom w:val="none" w:sz="0" w:space="0" w:color="auto"/>
        <w:right w:val="none" w:sz="0" w:space="0" w:color="auto"/>
      </w:divBdr>
      <w:divsChild>
        <w:div w:id="1714117141">
          <w:marLeft w:val="0"/>
          <w:marRight w:val="0"/>
          <w:marTop w:val="0"/>
          <w:marBottom w:val="0"/>
          <w:divBdr>
            <w:top w:val="none" w:sz="0" w:space="0" w:color="auto"/>
            <w:left w:val="none" w:sz="0" w:space="0" w:color="auto"/>
            <w:bottom w:val="none" w:sz="0" w:space="0" w:color="auto"/>
            <w:right w:val="none" w:sz="0" w:space="0" w:color="auto"/>
          </w:divBdr>
          <w:divsChild>
            <w:div w:id="1892616549">
              <w:marLeft w:val="0"/>
              <w:marRight w:val="0"/>
              <w:marTop w:val="0"/>
              <w:marBottom w:val="0"/>
              <w:divBdr>
                <w:top w:val="none" w:sz="0" w:space="0" w:color="auto"/>
                <w:left w:val="none" w:sz="0" w:space="0" w:color="auto"/>
                <w:bottom w:val="none" w:sz="0" w:space="0" w:color="auto"/>
                <w:right w:val="none" w:sz="0" w:space="0" w:color="auto"/>
              </w:divBdr>
            </w:div>
            <w:div w:id="261912601">
              <w:marLeft w:val="0"/>
              <w:marRight w:val="0"/>
              <w:marTop w:val="0"/>
              <w:marBottom w:val="0"/>
              <w:divBdr>
                <w:top w:val="none" w:sz="0" w:space="0" w:color="auto"/>
                <w:left w:val="none" w:sz="0" w:space="0" w:color="auto"/>
                <w:bottom w:val="none" w:sz="0" w:space="0" w:color="auto"/>
                <w:right w:val="none" w:sz="0" w:space="0" w:color="auto"/>
              </w:divBdr>
              <w:divsChild>
                <w:div w:id="1952663217">
                  <w:marLeft w:val="0"/>
                  <w:marRight w:val="0"/>
                  <w:marTop w:val="0"/>
                  <w:marBottom w:val="0"/>
                  <w:divBdr>
                    <w:top w:val="none" w:sz="0" w:space="0" w:color="auto"/>
                    <w:left w:val="none" w:sz="0" w:space="0" w:color="auto"/>
                    <w:bottom w:val="none" w:sz="0" w:space="0" w:color="auto"/>
                    <w:right w:val="none" w:sz="0" w:space="0" w:color="auto"/>
                  </w:divBdr>
                  <w:divsChild>
                    <w:div w:id="196169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9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39031">
      <w:bodyDiv w:val="1"/>
      <w:marLeft w:val="0"/>
      <w:marRight w:val="0"/>
      <w:marTop w:val="0"/>
      <w:marBottom w:val="0"/>
      <w:divBdr>
        <w:top w:val="none" w:sz="0" w:space="0" w:color="auto"/>
        <w:left w:val="none" w:sz="0" w:space="0" w:color="auto"/>
        <w:bottom w:val="none" w:sz="0" w:space="0" w:color="auto"/>
        <w:right w:val="none" w:sz="0" w:space="0" w:color="auto"/>
      </w:divBdr>
    </w:div>
    <w:div w:id="20640572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5</Pages>
  <Words>733</Words>
  <Characters>3127</Characters>
  <Application>Microsoft Office Word</Application>
  <DocSecurity>0</DocSecurity>
  <Lines>120</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ATIKA ISLAM</cp:lastModifiedBy>
  <cp:revision>33</cp:revision>
  <dcterms:created xsi:type="dcterms:W3CDTF">2024-02-29T05:16:00Z</dcterms:created>
  <dcterms:modified xsi:type="dcterms:W3CDTF">2024-10-28T17:26:00Z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cee6909e1c314f9a5149c01b7036676cc1a5cba67e4edfe5a7af63203e100388</vt:lpwstr>
  </property>
</Properties>
</file>