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57552" w14:textId="5DD5B131" w:rsidR="003740AC" w:rsidRPr="00324853" w:rsidRDefault="009653F6" w:rsidP="00C714B3">
      <w:pPr>
        <w:spacing w:before="59"/>
        <w:rPr>
          <w:rFonts w:asciiTheme="majorBidi" w:hAnsiTheme="majorBidi" w:cstheme="majorBidi"/>
          <w:sz w:val="24"/>
          <w:szCs w:val="24"/>
        </w:rPr>
        <w:sectPr w:rsidR="003740AC" w:rsidRPr="00324853" w:rsidSect="00C67271">
          <w:pgSz w:w="11920" w:h="16840"/>
          <w:pgMar w:top="1560" w:right="1340" w:bottom="280" w:left="1520" w:header="720" w:footer="720" w:gutter="0"/>
          <w:cols w:space="720"/>
        </w:sectPr>
      </w:pPr>
      <w:r>
        <w:rPr>
          <w:rFonts w:asciiTheme="majorBidi" w:hAnsiTheme="majorBidi" w:cstheme="majorBidi"/>
          <w:sz w:val="24"/>
          <w:szCs w:val="24"/>
        </w:rPr>
        <w:pict w14:anchorId="1B168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84" type="#_x0000_t75" style="position:absolute;margin-left:426.85pt;margin-top:0;width:168.5pt;height:781.3pt;z-index:-251658752;mso-position-horizontal-relative:page;mso-position-vertical-relative:page">
            <v:imagedata r:id="rId5" o:title=""/>
            <w10:wrap anchorx="page" anchory="page"/>
          </v:shape>
        </w:pict>
      </w:r>
      <w:r w:rsidR="006F00B1">
        <w:rPr>
          <w:rFonts w:asciiTheme="majorBidi" w:hAnsiTheme="majorBidi" w:cstheme="majorBidi"/>
          <w:sz w:val="24"/>
          <w:szCs w:val="24"/>
        </w:rPr>
        <w:pict w14:anchorId="49FC7B40">
          <v:shape id="_x0000_i1025" type="#_x0000_t75" style="width:181pt;height:181pt">
            <v:imagedata r:id="rId6" o:title=""/>
          </v:shape>
        </w:pict>
      </w:r>
    </w:p>
    <w:p w14:paraId="5B32B137" w14:textId="02BFB974" w:rsidR="003740AC" w:rsidRPr="00324853" w:rsidRDefault="008F53F3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 w:rsidRPr="00324853">
        <w:rPr>
          <w:rFonts w:asciiTheme="majorBidi" w:hAnsiTheme="majorBidi" w:cstheme="majorBidi"/>
          <w:sz w:val="24"/>
          <w:szCs w:val="24"/>
        </w:rPr>
        <w:lastRenderedPageBreak/>
        <w:t>LAB 0</w:t>
      </w:r>
      <w:r w:rsidR="006F00B1">
        <w:rPr>
          <w:rFonts w:asciiTheme="majorBidi" w:hAnsiTheme="majorBidi" w:cstheme="majorBidi"/>
          <w:sz w:val="24"/>
          <w:szCs w:val="24"/>
        </w:rPr>
        <w:t>7</w:t>
      </w:r>
    </w:p>
    <w:p w14:paraId="2CC704F1" w14:textId="661017E3" w:rsidR="007A38F5" w:rsidRDefault="006F00B1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Miss </w:t>
      </w:r>
      <w:proofErr w:type="spellStart"/>
      <w:r>
        <w:rPr>
          <w:rFonts w:asciiTheme="majorBidi" w:hAnsiTheme="majorBidi" w:cstheme="majorBidi"/>
          <w:sz w:val="24"/>
          <w:szCs w:val="24"/>
        </w:rPr>
        <w:t>Atika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Aslam</w:t>
      </w:r>
    </w:p>
    <w:p w14:paraId="360D3853" w14:textId="0A892F2E" w:rsidR="006028FB" w:rsidRDefault="006028FB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Muhammad Abdullah</w:t>
      </w:r>
    </w:p>
    <w:p w14:paraId="25A9551C" w14:textId="28B2015E" w:rsidR="00733D5F" w:rsidRPr="006028FB" w:rsidRDefault="006028FB" w:rsidP="006028FB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53457</w:t>
      </w:r>
    </w:p>
    <w:p w14:paraId="092DE4EA" w14:textId="0BC0F901" w:rsidR="00362597" w:rsidRPr="00324853" w:rsidRDefault="00362597">
      <w:pPr>
        <w:ind w:left="100"/>
        <w:rPr>
          <w:rFonts w:asciiTheme="majorBidi" w:eastAsia="Calibri" w:hAnsiTheme="majorBidi" w:cstheme="majorBidi"/>
          <w:b/>
          <w:color w:val="2E5395"/>
          <w:sz w:val="24"/>
          <w:szCs w:val="24"/>
        </w:rPr>
      </w:pPr>
    </w:p>
    <w:p w14:paraId="1BE4ECE4" w14:textId="77777777" w:rsidR="00280259" w:rsidRPr="00324853" w:rsidRDefault="009653F6" w:rsidP="00280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09F927B0">
          <v:rect id="_x0000_i1026" style="width:0;height:1.5pt" o:hralign="center" o:hrstd="t" o:hr="t" fillcolor="#a0a0a0" stroked="f"/>
        </w:pict>
      </w:r>
    </w:p>
    <w:p w14:paraId="1025560D" w14:textId="77777777" w:rsidR="006F00B1" w:rsidRDefault="006F00B1" w:rsidP="006F00B1">
      <w:pPr>
        <w:pStyle w:val="Heading3"/>
        <w:numPr>
          <w:ilvl w:val="0"/>
          <w:numId w:val="0"/>
        </w:numPr>
        <w:ind w:left="720" w:hanging="720"/>
        <w:rPr>
          <w:b w:val="0"/>
          <w:sz w:val="28"/>
        </w:rPr>
      </w:pPr>
      <w:r w:rsidRPr="00E578A7">
        <w:rPr>
          <w:sz w:val="28"/>
        </w:rPr>
        <w:t>Lab Task 1:</w:t>
      </w:r>
    </w:p>
    <w:p w14:paraId="0362FC8E" w14:textId="77777777" w:rsidR="006F00B1" w:rsidRPr="000903FC" w:rsidRDefault="006F00B1" w:rsidP="006F00B1">
      <w:pPr>
        <w:rPr>
          <w:rFonts w:ascii="Calibri" w:eastAsia="Calibri" w:hAnsi="Calibri" w:cs="Calibri"/>
          <w:sz w:val="24"/>
          <w:lang w:bidi="en-US"/>
        </w:rPr>
      </w:pPr>
      <w:r w:rsidRPr="000903FC">
        <w:rPr>
          <w:rFonts w:ascii="Calibri" w:eastAsia="Calibri" w:hAnsi="Calibri" w:cs="Calibri"/>
          <w:sz w:val="24"/>
          <w:lang w:bidi="en-US"/>
        </w:rPr>
        <w:t xml:space="preserve">Assume that a singly linked list </w:t>
      </w:r>
      <w:proofErr w:type="gramStart"/>
      <w:r w:rsidRPr="000903FC">
        <w:rPr>
          <w:rFonts w:ascii="Calibri" w:eastAsia="Calibri" w:hAnsi="Calibri" w:cs="Calibri"/>
          <w:sz w:val="24"/>
          <w:lang w:bidi="en-US"/>
        </w:rPr>
        <w:t>is implemented</w:t>
      </w:r>
      <w:proofErr w:type="gramEnd"/>
      <w:r w:rsidRPr="000903FC">
        <w:rPr>
          <w:rFonts w:ascii="Calibri" w:eastAsia="Calibri" w:hAnsi="Calibri" w:cs="Calibri"/>
          <w:sz w:val="24"/>
          <w:lang w:bidi="en-US"/>
        </w:rPr>
        <w:t xml:space="preserve"> with a header node, but no tail node, and that it maintains only a pointer to the header node. </w:t>
      </w:r>
    </w:p>
    <w:p w14:paraId="077F802C" w14:textId="77777777" w:rsidR="006F00B1" w:rsidRPr="000903FC" w:rsidRDefault="006F00B1" w:rsidP="006F00B1">
      <w:pPr>
        <w:rPr>
          <w:rFonts w:ascii="Calibri" w:eastAsia="Calibri" w:hAnsi="Calibri" w:cs="Calibri"/>
          <w:sz w:val="24"/>
          <w:lang w:bidi="en-US"/>
        </w:rPr>
      </w:pPr>
      <w:r w:rsidRPr="000903FC">
        <w:rPr>
          <w:rFonts w:ascii="Calibri" w:eastAsia="Calibri" w:hAnsi="Calibri" w:cs="Calibri"/>
          <w:sz w:val="24"/>
          <w:lang w:bidi="en-US"/>
        </w:rPr>
        <w:t xml:space="preserve">Write a class that includes methods to </w:t>
      </w:r>
    </w:p>
    <w:p w14:paraId="4164CE62" w14:textId="77777777" w:rsidR="006F00B1" w:rsidRPr="000903FC" w:rsidRDefault="006F00B1" w:rsidP="006F00B1">
      <w:pPr>
        <w:pStyle w:val="ListParagraph"/>
        <w:numPr>
          <w:ilvl w:val="0"/>
          <w:numId w:val="32"/>
        </w:numPr>
        <w:jc w:val="both"/>
        <w:rPr>
          <w:rFonts w:ascii="Calibri" w:eastAsia="Calibri" w:hAnsi="Calibri" w:cs="Calibri"/>
          <w:sz w:val="24"/>
          <w:lang w:bidi="en-US"/>
        </w:rPr>
      </w:pPr>
      <w:r w:rsidRPr="000903FC">
        <w:rPr>
          <w:rFonts w:ascii="Calibri" w:eastAsia="Calibri" w:hAnsi="Calibri" w:cs="Calibri"/>
          <w:sz w:val="24"/>
          <w:lang w:bidi="en-US"/>
        </w:rPr>
        <w:t xml:space="preserve">Return the size of the linked list </w:t>
      </w:r>
      <w:r>
        <w:rPr>
          <w:rFonts w:ascii="Calibri" w:eastAsia="Calibri" w:hAnsi="Calibri" w:cs="Calibri"/>
          <w:sz w:val="24"/>
          <w:lang w:bidi="en-US"/>
        </w:rPr>
        <w:t>(total number of nodes in list)</w:t>
      </w:r>
    </w:p>
    <w:p w14:paraId="534E5A7F" w14:textId="77777777" w:rsidR="006F00B1" w:rsidRPr="000903FC" w:rsidRDefault="006F00B1" w:rsidP="006F00B1">
      <w:pPr>
        <w:pStyle w:val="ListParagraph"/>
        <w:numPr>
          <w:ilvl w:val="0"/>
          <w:numId w:val="32"/>
        </w:numPr>
        <w:jc w:val="both"/>
        <w:rPr>
          <w:rFonts w:ascii="Calibri" w:eastAsia="Calibri" w:hAnsi="Calibri" w:cs="Calibri"/>
          <w:sz w:val="24"/>
          <w:lang w:bidi="en-US"/>
        </w:rPr>
      </w:pPr>
      <w:r w:rsidRPr="000903FC">
        <w:rPr>
          <w:rFonts w:ascii="Calibri" w:eastAsia="Calibri" w:hAnsi="Calibri" w:cs="Calibri"/>
          <w:sz w:val="24"/>
          <w:lang w:bidi="en-US"/>
        </w:rPr>
        <w:t xml:space="preserve">Print the linked list </w:t>
      </w:r>
    </w:p>
    <w:p w14:paraId="7FF28C41" w14:textId="77777777" w:rsidR="006F00B1" w:rsidRPr="000903FC" w:rsidRDefault="006F00B1" w:rsidP="006F00B1">
      <w:pPr>
        <w:pStyle w:val="ListParagraph"/>
        <w:numPr>
          <w:ilvl w:val="0"/>
          <w:numId w:val="32"/>
        </w:numPr>
        <w:jc w:val="both"/>
        <w:rPr>
          <w:rFonts w:ascii="Calibri" w:eastAsia="Calibri" w:hAnsi="Calibri" w:cs="Calibri"/>
          <w:sz w:val="24"/>
          <w:lang w:bidi="en-US"/>
        </w:rPr>
      </w:pPr>
      <w:r w:rsidRPr="000903FC">
        <w:rPr>
          <w:rFonts w:ascii="Calibri" w:eastAsia="Calibri" w:hAnsi="Calibri" w:cs="Calibri"/>
          <w:sz w:val="24"/>
          <w:lang w:bidi="en-US"/>
        </w:rPr>
        <w:t xml:space="preserve">Test if a value x is contained in the linked list </w:t>
      </w:r>
    </w:p>
    <w:p w14:paraId="698218A4" w14:textId="34E20A78" w:rsidR="006F00B1" w:rsidRPr="006F00B1" w:rsidRDefault="006F00B1" w:rsidP="006F00B1">
      <w:r w:rsidRPr="000903FC">
        <w:rPr>
          <w:rFonts w:ascii="Calibri" w:eastAsia="Calibri" w:hAnsi="Calibri" w:cs="Calibri"/>
          <w:sz w:val="24"/>
          <w:lang w:bidi="en-US"/>
        </w:rPr>
        <w:t>Add a value x if it is not already contained in the linked list e. remove a value x if it is contained in the linked list</w:t>
      </w:r>
    </w:p>
    <w:p w14:paraId="3BFB98D7" w14:textId="4609CACF" w:rsidR="00116D56" w:rsidRDefault="006F00B1" w:rsidP="00116D5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00B1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4575D165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C792EA"/>
          <w:sz w:val="21"/>
          <w:szCs w:val="21"/>
        </w:rPr>
        <w:t>#</w:t>
      </w:r>
      <w:r w:rsidRPr="009653F6">
        <w:rPr>
          <w:rFonts w:ascii="Consolas" w:hAnsi="Consolas"/>
          <w:i/>
          <w:iCs/>
          <w:color w:val="C792EA"/>
          <w:sz w:val="21"/>
          <w:szCs w:val="21"/>
        </w:rPr>
        <w:t>include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&lt;</w:t>
      </w:r>
      <w:proofErr w:type="spellStart"/>
      <w:r w:rsidRPr="009653F6">
        <w:rPr>
          <w:rFonts w:ascii="Consolas" w:hAnsi="Consolas"/>
          <w:color w:val="ECC48D"/>
          <w:sz w:val="21"/>
          <w:szCs w:val="21"/>
        </w:rPr>
        <w:t>iostream</w:t>
      </w:r>
      <w:proofErr w:type="spellEnd"/>
      <w:r w:rsidRPr="009653F6">
        <w:rPr>
          <w:rFonts w:ascii="Consolas" w:hAnsi="Consolas"/>
          <w:color w:val="D9F5DD"/>
          <w:sz w:val="21"/>
          <w:szCs w:val="21"/>
        </w:rPr>
        <w:t>&gt;</w:t>
      </w:r>
    </w:p>
    <w:p w14:paraId="53EEE40F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9653F6">
        <w:rPr>
          <w:rFonts w:ascii="Consolas" w:hAnsi="Consolas"/>
          <w:color w:val="C792EA"/>
          <w:sz w:val="21"/>
          <w:szCs w:val="21"/>
        </w:rPr>
        <w:t>using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namespace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D6DEEB"/>
          <w:sz w:val="21"/>
          <w:szCs w:val="21"/>
        </w:rPr>
        <w:t>std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0EB0018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11371EA4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9653F6">
        <w:rPr>
          <w:rFonts w:ascii="Consolas" w:hAnsi="Consolas"/>
          <w:color w:val="C792EA"/>
          <w:sz w:val="21"/>
          <w:szCs w:val="21"/>
        </w:rPr>
        <w:t>class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C5E478"/>
          <w:sz w:val="21"/>
          <w:szCs w:val="21"/>
        </w:rPr>
        <w:t>SinglyLinkedList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0A9F2C75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9653F6">
        <w:rPr>
          <w:rFonts w:ascii="Consolas" w:hAnsi="Consolas"/>
          <w:color w:val="C792EA"/>
          <w:sz w:val="21"/>
          <w:szCs w:val="21"/>
        </w:rPr>
        <w:t>private</w:t>
      </w:r>
      <w:proofErr w:type="gramEnd"/>
      <w:r w:rsidRPr="009653F6">
        <w:rPr>
          <w:rFonts w:ascii="Consolas" w:hAnsi="Consolas"/>
          <w:color w:val="C792EA"/>
          <w:sz w:val="21"/>
          <w:szCs w:val="21"/>
        </w:rPr>
        <w:t>:</w:t>
      </w:r>
    </w:p>
    <w:p w14:paraId="177944CC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792EA"/>
          <w:sz w:val="21"/>
          <w:szCs w:val="21"/>
        </w:rPr>
        <w:t>struct</w:t>
      </w:r>
      <w:proofErr w:type="spellEnd"/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2250F3BE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9653F6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data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16A38B4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9653F6">
        <w:rPr>
          <w:rFonts w:ascii="Consolas" w:hAnsi="Consolas"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C792EA"/>
          <w:sz w:val="21"/>
          <w:szCs w:val="21"/>
        </w:rPr>
        <w:t>*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1B21FE2E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Node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spellStart"/>
      <w:proofErr w:type="gramEnd"/>
      <w:r w:rsidRPr="009653F6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value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F78C6C"/>
          <w:sz w:val="21"/>
          <w:szCs w:val="21"/>
        </w:rPr>
        <w:t>0</w:t>
      </w:r>
      <w:r w:rsidRPr="009653F6">
        <w:rPr>
          <w:rFonts w:ascii="Consolas" w:hAnsi="Consolas"/>
          <w:color w:val="D6DEEB"/>
          <w:sz w:val="21"/>
          <w:szCs w:val="21"/>
        </w:rPr>
        <w:t xml:space="preserve">, </w:t>
      </w:r>
      <w:r w:rsidRPr="009653F6">
        <w:rPr>
          <w:rFonts w:ascii="Consolas" w:hAnsi="Consolas"/>
          <w:color w:val="C5E478"/>
          <w:sz w:val="21"/>
          <w:szCs w:val="21"/>
        </w:rPr>
        <w:t>Node</w:t>
      </w:r>
      <w:r w:rsidRPr="009653F6">
        <w:rPr>
          <w:rFonts w:ascii="Consolas" w:hAnsi="Consolas"/>
          <w:i/>
          <w:iCs/>
          <w:color w:val="C792EA"/>
          <w:sz w:val="21"/>
          <w:szCs w:val="21"/>
        </w:rPr>
        <w:t>*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D7DBE0"/>
          <w:sz w:val="21"/>
          <w:szCs w:val="21"/>
        </w:rPr>
        <w:t>nextNode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82AAFF"/>
          <w:sz w:val="21"/>
          <w:szCs w:val="21"/>
        </w:rPr>
        <w:t>nullptr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) : </w:t>
      </w:r>
      <w:r w:rsidRPr="009653F6">
        <w:rPr>
          <w:rFonts w:ascii="Consolas" w:hAnsi="Consolas"/>
          <w:i/>
          <w:iCs/>
          <w:color w:val="BAEBE2"/>
          <w:sz w:val="21"/>
          <w:szCs w:val="21"/>
        </w:rPr>
        <w:t>data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r w:rsidRPr="009653F6">
        <w:rPr>
          <w:rFonts w:ascii="Consolas" w:hAnsi="Consolas"/>
          <w:color w:val="D7DBE0"/>
          <w:sz w:val="21"/>
          <w:szCs w:val="21"/>
        </w:rPr>
        <w:t>value</w:t>
      </w:r>
      <w:r w:rsidRPr="009653F6">
        <w:rPr>
          <w:rFonts w:ascii="Consolas" w:hAnsi="Consolas"/>
          <w:color w:val="D6DEEB"/>
          <w:sz w:val="21"/>
          <w:szCs w:val="21"/>
        </w:rPr>
        <w:t xml:space="preserve">), </w:t>
      </w:r>
      <w:r w:rsidRPr="009653F6">
        <w:rPr>
          <w:rFonts w:ascii="Consolas" w:hAnsi="Consolas"/>
          <w:i/>
          <w:iCs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9653F6">
        <w:rPr>
          <w:rFonts w:ascii="Consolas" w:hAnsi="Consolas"/>
          <w:color w:val="D7DBE0"/>
          <w:sz w:val="21"/>
          <w:szCs w:val="21"/>
        </w:rPr>
        <w:t>nextNode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) {}</w:t>
      </w:r>
    </w:p>
    <w:p w14:paraId="0220DBB8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};</w:t>
      </w:r>
    </w:p>
    <w:p w14:paraId="4199CD6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468CA2C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r w:rsidRPr="009653F6">
        <w:rPr>
          <w:rFonts w:ascii="Consolas" w:hAnsi="Consolas"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C792EA"/>
          <w:sz w:val="21"/>
          <w:szCs w:val="21"/>
        </w:rPr>
        <w:t>*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header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</w:t>
      </w:r>
      <w:r w:rsidRPr="009653F6">
        <w:rPr>
          <w:rFonts w:ascii="Consolas" w:hAnsi="Consolas"/>
          <w:color w:val="637777"/>
          <w:sz w:val="21"/>
          <w:szCs w:val="21"/>
        </w:rPr>
        <w:t>//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Header node</w:t>
      </w:r>
    </w:p>
    <w:p w14:paraId="0320D2DA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1D45B902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9653F6">
        <w:rPr>
          <w:rFonts w:ascii="Consolas" w:hAnsi="Consolas"/>
          <w:color w:val="C792EA"/>
          <w:sz w:val="21"/>
          <w:szCs w:val="21"/>
        </w:rPr>
        <w:t>public</w:t>
      </w:r>
      <w:proofErr w:type="gramEnd"/>
      <w:r w:rsidRPr="009653F6">
        <w:rPr>
          <w:rFonts w:ascii="Consolas" w:hAnsi="Consolas"/>
          <w:color w:val="C792EA"/>
          <w:sz w:val="21"/>
          <w:szCs w:val="21"/>
        </w:rPr>
        <w:t>:</w:t>
      </w:r>
    </w:p>
    <w:p w14:paraId="16D743F8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SinglyLinkedList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5B573B1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color w:val="BAEBE2"/>
          <w:sz w:val="21"/>
          <w:szCs w:val="21"/>
        </w:rPr>
        <w:t>header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7FDBCA"/>
          <w:sz w:val="21"/>
          <w:szCs w:val="21"/>
        </w:rPr>
        <w:t>new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D6DEEB"/>
          <w:sz w:val="21"/>
          <w:szCs w:val="21"/>
        </w:rPr>
        <w:t>();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</w:t>
      </w:r>
      <w:r w:rsidRPr="009653F6">
        <w:rPr>
          <w:rFonts w:ascii="Consolas" w:hAnsi="Consolas"/>
          <w:color w:val="637777"/>
          <w:sz w:val="21"/>
          <w:szCs w:val="21"/>
        </w:rPr>
        <w:t>//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Initialize header node</w:t>
      </w:r>
    </w:p>
    <w:p w14:paraId="3C82AB7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}</w:t>
      </w:r>
    </w:p>
    <w:p w14:paraId="7BF899FE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0B389419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size</w:t>
      </w:r>
      <w:r w:rsidRPr="009653F6">
        <w:rPr>
          <w:rFonts w:ascii="Consolas" w:hAnsi="Consolas"/>
          <w:color w:val="D6DEEB"/>
          <w:sz w:val="21"/>
          <w:szCs w:val="21"/>
        </w:rPr>
        <w:t>()  {</w:t>
      </w:r>
    </w:p>
    <w:p w14:paraId="14962913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9653F6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count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F78C6C"/>
          <w:sz w:val="21"/>
          <w:szCs w:val="21"/>
        </w:rPr>
        <w:t>0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5FB274E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9653F6">
        <w:rPr>
          <w:rFonts w:ascii="Consolas" w:hAnsi="Consolas"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C792EA"/>
          <w:sz w:val="21"/>
          <w:szCs w:val="21"/>
        </w:rPr>
        <w:t>*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current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header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5C3B81D5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while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r w:rsidRPr="009653F6">
        <w:rPr>
          <w:rFonts w:ascii="Consolas" w:hAnsi="Consolas"/>
          <w:color w:val="C5E478"/>
          <w:sz w:val="21"/>
          <w:szCs w:val="21"/>
        </w:rPr>
        <w:t>current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!=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82AAFF"/>
          <w:sz w:val="21"/>
          <w:szCs w:val="21"/>
        </w:rPr>
        <w:t>nullptr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71F09FE4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count</w:t>
      </w:r>
      <w:proofErr w:type="gramEnd"/>
      <w:r w:rsidRPr="009653F6">
        <w:rPr>
          <w:rFonts w:ascii="Consolas" w:hAnsi="Consolas"/>
          <w:color w:val="C792EA"/>
          <w:sz w:val="21"/>
          <w:szCs w:val="21"/>
        </w:rPr>
        <w:t>++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3732F40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current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current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38C8704F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    }</w:t>
      </w:r>
    </w:p>
    <w:p w14:paraId="7C89504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count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3AD99BDE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}</w:t>
      </w:r>
    </w:p>
    <w:p w14:paraId="493D790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658D22A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print</w:t>
      </w:r>
      <w:r w:rsidRPr="009653F6">
        <w:rPr>
          <w:rFonts w:ascii="Consolas" w:hAnsi="Consolas"/>
          <w:color w:val="D6DEEB"/>
          <w:sz w:val="21"/>
          <w:szCs w:val="21"/>
        </w:rPr>
        <w:t>() {</w:t>
      </w:r>
    </w:p>
    <w:p w14:paraId="2883802F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9653F6">
        <w:rPr>
          <w:rFonts w:ascii="Consolas" w:hAnsi="Consolas"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C792EA"/>
          <w:sz w:val="21"/>
          <w:szCs w:val="21"/>
        </w:rPr>
        <w:t>*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current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header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57D94644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while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r w:rsidRPr="009653F6">
        <w:rPr>
          <w:rFonts w:ascii="Consolas" w:hAnsi="Consolas"/>
          <w:color w:val="C5E478"/>
          <w:sz w:val="21"/>
          <w:szCs w:val="21"/>
        </w:rPr>
        <w:t>current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!=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82AAFF"/>
          <w:sz w:val="21"/>
          <w:szCs w:val="21"/>
        </w:rPr>
        <w:t>nullptr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45698B93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lastRenderedPageBreak/>
        <w:t xml:space="preserve">    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current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data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ECC48D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7D1C5D5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current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current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4434E13D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    }</w:t>
      </w:r>
    </w:p>
    <w:p w14:paraId="3BB1C1E5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2D6834C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}</w:t>
      </w:r>
    </w:p>
    <w:p w14:paraId="11BD6DD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B2AB542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</w:p>
    <w:p w14:paraId="20785FA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792EA"/>
          <w:sz w:val="21"/>
          <w:szCs w:val="21"/>
        </w:rPr>
        <w:t>bool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contains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9653F6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x</w:t>
      </w:r>
      <w:r w:rsidRPr="009653F6">
        <w:rPr>
          <w:rFonts w:ascii="Consolas" w:hAnsi="Consolas"/>
          <w:color w:val="D6DEEB"/>
          <w:sz w:val="21"/>
          <w:szCs w:val="21"/>
        </w:rPr>
        <w:t>)  {</w:t>
      </w:r>
    </w:p>
    <w:p w14:paraId="44FA1F6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9653F6">
        <w:rPr>
          <w:rFonts w:ascii="Consolas" w:hAnsi="Consolas"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C792EA"/>
          <w:sz w:val="21"/>
          <w:szCs w:val="21"/>
        </w:rPr>
        <w:t>*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current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header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4A935975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while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r w:rsidRPr="009653F6">
        <w:rPr>
          <w:rFonts w:ascii="Consolas" w:hAnsi="Consolas"/>
          <w:color w:val="C5E478"/>
          <w:sz w:val="21"/>
          <w:szCs w:val="21"/>
        </w:rPr>
        <w:t>current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!=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82AAFF"/>
          <w:sz w:val="21"/>
          <w:szCs w:val="21"/>
        </w:rPr>
        <w:t>nullptr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11DBA95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r w:rsidRPr="009653F6">
        <w:rPr>
          <w:rFonts w:ascii="Consolas" w:hAnsi="Consolas"/>
          <w:color w:val="C5E478"/>
          <w:sz w:val="21"/>
          <w:szCs w:val="21"/>
        </w:rPr>
        <w:t>current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data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x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32FBF4D3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82AAFF"/>
          <w:sz w:val="21"/>
          <w:szCs w:val="21"/>
        </w:rPr>
        <w:t>true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06EC1F6B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        }</w:t>
      </w:r>
    </w:p>
    <w:p w14:paraId="2B7DFA6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current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current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1AFC138B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    }</w:t>
      </w:r>
    </w:p>
    <w:p w14:paraId="538671F8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82AAFF"/>
          <w:sz w:val="21"/>
          <w:szCs w:val="21"/>
        </w:rPr>
        <w:t>false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67CF12F4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}</w:t>
      </w:r>
    </w:p>
    <w:p w14:paraId="0E170F02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5A77693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</w:t>
      </w:r>
    </w:p>
    <w:p w14:paraId="247CBDBF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add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9653F6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x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608801C8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r w:rsidRPr="009653F6">
        <w:rPr>
          <w:rFonts w:ascii="Consolas" w:hAnsi="Consolas"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C792EA"/>
          <w:sz w:val="21"/>
          <w:szCs w:val="21"/>
        </w:rPr>
        <w:t>*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C5E478"/>
          <w:sz w:val="21"/>
          <w:szCs w:val="21"/>
        </w:rPr>
        <w:t>newNode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7FDBCA"/>
          <w:sz w:val="21"/>
          <w:szCs w:val="21"/>
        </w:rPr>
        <w:t>new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r w:rsidRPr="009653F6">
        <w:rPr>
          <w:rFonts w:ascii="Consolas" w:hAnsi="Consolas"/>
          <w:color w:val="D7DBE0"/>
          <w:sz w:val="21"/>
          <w:szCs w:val="21"/>
        </w:rPr>
        <w:t>x</w:t>
      </w:r>
      <w:r w:rsidRPr="009653F6">
        <w:rPr>
          <w:rFonts w:ascii="Consolas" w:hAnsi="Consolas"/>
          <w:color w:val="D6DEEB"/>
          <w:sz w:val="21"/>
          <w:szCs w:val="21"/>
        </w:rPr>
        <w:t xml:space="preserve">, </w:t>
      </w:r>
      <w:r w:rsidRPr="009653F6">
        <w:rPr>
          <w:rFonts w:ascii="Consolas" w:hAnsi="Consolas"/>
          <w:color w:val="BAEBE2"/>
          <w:sz w:val="21"/>
          <w:szCs w:val="21"/>
        </w:rPr>
        <w:t>header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5CB934BD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color w:val="BAEBE2"/>
          <w:sz w:val="21"/>
          <w:szCs w:val="21"/>
        </w:rPr>
        <w:t>header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C5E478"/>
          <w:sz w:val="21"/>
          <w:szCs w:val="21"/>
        </w:rPr>
        <w:t>newNode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482923C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}</w:t>
      </w:r>
    </w:p>
    <w:p w14:paraId="6D4D8EEF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3714F4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</w:p>
    <w:p w14:paraId="3CFB125D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remove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9653F6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x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06FC3CC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9653F6">
        <w:rPr>
          <w:rFonts w:ascii="Consolas" w:hAnsi="Consolas"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C792EA"/>
          <w:sz w:val="21"/>
          <w:szCs w:val="21"/>
        </w:rPr>
        <w:t>*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current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header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15B43A3E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while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r w:rsidRPr="009653F6">
        <w:rPr>
          <w:rFonts w:ascii="Consolas" w:hAnsi="Consolas"/>
          <w:color w:val="C5E478"/>
          <w:sz w:val="21"/>
          <w:szCs w:val="21"/>
        </w:rPr>
        <w:t>current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!=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82AAFF"/>
          <w:sz w:val="21"/>
          <w:szCs w:val="21"/>
        </w:rPr>
        <w:t>nullptr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3E2B2CD9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r w:rsidRPr="009653F6">
        <w:rPr>
          <w:rFonts w:ascii="Consolas" w:hAnsi="Consolas"/>
          <w:color w:val="C5E478"/>
          <w:sz w:val="21"/>
          <w:szCs w:val="21"/>
        </w:rPr>
        <w:t>current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i/>
          <w:iCs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data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x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19644FE2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    </w:t>
      </w:r>
      <w:r w:rsidRPr="009653F6">
        <w:rPr>
          <w:rFonts w:ascii="Consolas" w:hAnsi="Consolas"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C792EA"/>
          <w:sz w:val="21"/>
          <w:szCs w:val="21"/>
        </w:rPr>
        <w:t>*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C5E478"/>
          <w:sz w:val="21"/>
          <w:szCs w:val="21"/>
        </w:rPr>
        <w:t>toDelete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current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38595CC8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current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C5E478"/>
          <w:sz w:val="21"/>
          <w:szCs w:val="21"/>
        </w:rPr>
        <w:t>toDelete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574929AA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    </w:t>
      </w:r>
      <w:proofErr w:type="gramStart"/>
      <w:r w:rsidRPr="009653F6">
        <w:rPr>
          <w:rFonts w:ascii="Consolas" w:hAnsi="Consolas"/>
          <w:color w:val="7FDBCA"/>
          <w:sz w:val="21"/>
          <w:szCs w:val="21"/>
        </w:rPr>
        <w:t>delete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C5E478"/>
          <w:sz w:val="21"/>
          <w:szCs w:val="21"/>
        </w:rPr>
        <w:t>toDelete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2CD043C3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4CC463FC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        }</w:t>
      </w:r>
    </w:p>
    <w:p w14:paraId="253C93B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current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current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1FFB8CCE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    }</w:t>
      </w:r>
    </w:p>
    <w:p w14:paraId="10556C9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}</w:t>
      </w:r>
    </w:p>
    <w:p w14:paraId="3833A7B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};</w:t>
      </w:r>
    </w:p>
    <w:p w14:paraId="30B5B634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61BAE80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637777"/>
          <w:sz w:val="21"/>
          <w:szCs w:val="21"/>
        </w:rPr>
        <w:t>//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Main function for testing</w:t>
      </w:r>
    </w:p>
    <w:p w14:paraId="2F02348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spellStart"/>
      <w:proofErr w:type="gramStart"/>
      <w:r w:rsidRPr="009653F6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main</w:t>
      </w:r>
      <w:r w:rsidRPr="009653F6">
        <w:rPr>
          <w:rFonts w:ascii="Consolas" w:hAnsi="Consolas"/>
          <w:color w:val="D6DEEB"/>
          <w:sz w:val="21"/>
          <w:szCs w:val="21"/>
        </w:rPr>
        <w:t>() {</w:t>
      </w:r>
    </w:p>
    <w:p w14:paraId="02A5D239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r w:rsidRPr="009653F6">
        <w:rPr>
          <w:rFonts w:ascii="Consolas" w:hAnsi="Consolas"/>
          <w:color w:val="C5E478"/>
          <w:sz w:val="21"/>
          <w:szCs w:val="21"/>
        </w:rPr>
        <w:t>SinglyLinkedList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list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2E7E8A82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79460BD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    </w:t>
      </w:r>
      <w:r w:rsidRPr="009653F6">
        <w:rPr>
          <w:rFonts w:ascii="Consolas" w:hAnsi="Consolas"/>
          <w:color w:val="637777"/>
          <w:sz w:val="21"/>
          <w:szCs w:val="21"/>
        </w:rPr>
        <w:t>//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</w:t>
      </w:r>
      <w:proofErr w:type="gramStart"/>
      <w:r w:rsidRPr="009653F6">
        <w:rPr>
          <w:rFonts w:ascii="Consolas" w:hAnsi="Consolas"/>
          <w:i/>
          <w:iCs/>
          <w:color w:val="637777"/>
          <w:sz w:val="21"/>
          <w:szCs w:val="21"/>
        </w:rPr>
        <w:t>Adding</w:t>
      </w:r>
      <w:proofErr w:type="gramEnd"/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elements</w:t>
      </w:r>
    </w:p>
    <w:p w14:paraId="22501664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list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add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F78C6C"/>
          <w:sz w:val="21"/>
          <w:szCs w:val="21"/>
        </w:rPr>
        <w:t>10</w:t>
      </w:r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7577CB19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list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add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F78C6C"/>
          <w:sz w:val="21"/>
          <w:szCs w:val="21"/>
        </w:rPr>
        <w:t>20</w:t>
      </w:r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0FB776F2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list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add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F78C6C"/>
          <w:sz w:val="21"/>
          <w:szCs w:val="21"/>
        </w:rPr>
        <w:t>30</w:t>
      </w:r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0C5AD4F2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13A7EFC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    </w:t>
      </w:r>
      <w:r w:rsidRPr="009653F6">
        <w:rPr>
          <w:rFonts w:ascii="Consolas" w:hAnsi="Consolas"/>
          <w:color w:val="637777"/>
          <w:sz w:val="21"/>
          <w:szCs w:val="21"/>
        </w:rPr>
        <w:t>//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Print list</w:t>
      </w:r>
    </w:p>
    <w:p w14:paraId="2CA6710C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lastRenderedPageBreak/>
        <w:t xml:space="preserve">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ECC48D"/>
          <w:sz w:val="21"/>
          <w:szCs w:val="21"/>
        </w:rPr>
        <w:t xml:space="preserve">List: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084BA55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list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print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5912B520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3DBB6125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    </w:t>
      </w:r>
      <w:r w:rsidRPr="009653F6">
        <w:rPr>
          <w:rFonts w:ascii="Consolas" w:hAnsi="Consolas"/>
          <w:color w:val="637777"/>
          <w:sz w:val="21"/>
          <w:szCs w:val="21"/>
        </w:rPr>
        <w:t>//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Size of the list</w:t>
      </w:r>
    </w:p>
    <w:p w14:paraId="588A9E15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ECC48D"/>
          <w:sz w:val="21"/>
          <w:szCs w:val="21"/>
        </w:rPr>
        <w:t xml:space="preserve">Size: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C5E478"/>
          <w:sz w:val="21"/>
          <w:szCs w:val="21"/>
        </w:rPr>
        <w:t>list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size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()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58DF7D12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10CDF588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    </w:t>
      </w:r>
      <w:r w:rsidRPr="009653F6">
        <w:rPr>
          <w:rFonts w:ascii="Consolas" w:hAnsi="Consolas"/>
          <w:color w:val="637777"/>
          <w:sz w:val="21"/>
          <w:szCs w:val="21"/>
        </w:rPr>
        <w:t>//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Check if an element exists</w:t>
      </w:r>
    </w:p>
    <w:p w14:paraId="48511BA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ECC48D"/>
          <w:sz w:val="21"/>
          <w:szCs w:val="21"/>
        </w:rPr>
        <w:t xml:space="preserve">Contains 20: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proofErr w:type="spellStart"/>
      <w:r w:rsidRPr="009653F6">
        <w:rPr>
          <w:rFonts w:ascii="Consolas" w:hAnsi="Consolas"/>
          <w:color w:val="C5E478"/>
          <w:sz w:val="21"/>
          <w:szCs w:val="21"/>
        </w:rPr>
        <w:t>list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contains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r w:rsidRPr="009653F6">
        <w:rPr>
          <w:rFonts w:ascii="Consolas" w:hAnsi="Consolas"/>
          <w:color w:val="F78C6C"/>
          <w:sz w:val="21"/>
          <w:szCs w:val="21"/>
        </w:rPr>
        <w:t>20</w:t>
      </w:r>
      <w:r w:rsidRPr="009653F6">
        <w:rPr>
          <w:rFonts w:ascii="Consolas" w:hAnsi="Consolas"/>
          <w:color w:val="D6DEEB"/>
          <w:sz w:val="21"/>
          <w:szCs w:val="21"/>
        </w:rPr>
        <w:t xml:space="preserve">) </w:t>
      </w:r>
      <w:r w:rsidRPr="009653F6">
        <w:rPr>
          <w:rFonts w:ascii="Consolas" w:hAnsi="Consolas"/>
          <w:color w:val="C792EA"/>
          <w:sz w:val="21"/>
          <w:szCs w:val="21"/>
        </w:rPr>
        <w:t>?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ECC48D"/>
          <w:sz w:val="21"/>
          <w:szCs w:val="21"/>
        </w:rPr>
        <w:t>Yes</w:t>
      </w:r>
      <w:proofErr w:type="gramStart"/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: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ECC48D"/>
          <w:sz w:val="21"/>
          <w:szCs w:val="21"/>
        </w:rPr>
        <w:t>No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)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6A9EA6D0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63726EE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    </w:t>
      </w:r>
      <w:r w:rsidRPr="009653F6">
        <w:rPr>
          <w:rFonts w:ascii="Consolas" w:hAnsi="Consolas"/>
          <w:color w:val="637777"/>
          <w:sz w:val="21"/>
          <w:szCs w:val="21"/>
        </w:rPr>
        <w:t>//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Remove an element</w:t>
      </w:r>
    </w:p>
    <w:p w14:paraId="381558A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list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remove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F78C6C"/>
          <w:sz w:val="21"/>
          <w:szCs w:val="21"/>
        </w:rPr>
        <w:t>20</w:t>
      </w:r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25F5E19F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ECC48D"/>
          <w:sz w:val="21"/>
          <w:szCs w:val="21"/>
        </w:rPr>
        <w:t xml:space="preserve">List after removing 20: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64DD4F0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list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print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192D973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050EBA0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    </w:t>
      </w:r>
      <w:r w:rsidRPr="009653F6">
        <w:rPr>
          <w:rFonts w:ascii="Consolas" w:hAnsi="Consolas"/>
          <w:color w:val="637777"/>
          <w:sz w:val="21"/>
          <w:szCs w:val="21"/>
        </w:rPr>
        <w:t>//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</w:t>
      </w:r>
      <w:proofErr w:type="gramStart"/>
      <w:r w:rsidRPr="009653F6">
        <w:rPr>
          <w:rFonts w:ascii="Consolas" w:hAnsi="Consolas"/>
          <w:i/>
          <w:iCs/>
          <w:color w:val="637777"/>
          <w:sz w:val="21"/>
          <w:szCs w:val="21"/>
        </w:rPr>
        <w:t>Add</w:t>
      </w:r>
      <w:proofErr w:type="gramEnd"/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an existing element</w:t>
      </w:r>
    </w:p>
    <w:p w14:paraId="210355FE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list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add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F78C6C"/>
          <w:sz w:val="21"/>
          <w:szCs w:val="21"/>
        </w:rPr>
        <w:t>100</w:t>
      </w:r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1806B4A3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ECC48D"/>
          <w:sz w:val="21"/>
          <w:szCs w:val="21"/>
        </w:rPr>
        <w:t xml:space="preserve">List after adding 100: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544C900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list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print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183D5872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0476DE5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F78C6C"/>
          <w:sz w:val="21"/>
          <w:szCs w:val="21"/>
        </w:rPr>
        <w:t>0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5F3C69AC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}</w:t>
      </w:r>
    </w:p>
    <w:p w14:paraId="2BAEE2EC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00B62E4F" w14:textId="77777777" w:rsidR="009653F6" w:rsidRPr="006F00B1" w:rsidRDefault="009653F6" w:rsidP="00116D5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34DF1D2" w14:textId="52864A8E" w:rsidR="00F22B65" w:rsidRDefault="00F22B65" w:rsidP="00116D56">
      <w:pPr>
        <w:rPr>
          <w:rFonts w:asciiTheme="majorBidi" w:hAnsiTheme="majorBidi" w:cstheme="majorBidi"/>
          <w:sz w:val="24"/>
          <w:szCs w:val="24"/>
        </w:rPr>
      </w:pPr>
    </w:p>
    <w:p w14:paraId="04E7121D" w14:textId="53414ACA" w:rsidR="00F22B65" w:rsidRDefault="009653F6" w:rsidP="009653F6">
      <w:pPr>
        <w:pStyle w:val="Heading2"/>
        <w:numPr>
          <w:ilvl w:val="0"/>
          <w:numId w:val="0"/>
        </w:numPr>
        <w:ind w:left="720" w:hanging="720"/>
      </w:pPr>
      <w:r>
        <w:t>Output</w:t>
      </w:r>
    </w:p>
    <w:p w14:paraId="0ADF145F" w14:textId="34CB5403" w:rsidR="009653F6" w:rsidRPr="009653F6" w:rsidRDefault="009653F6" w:rsidP="009653F6">
      <w:r>
        <w:rPr>
          <w:noProof/>
        </w:rPr>
        <w:drawing>
          <wp:inline distT="0" distB="0" distL="0" distR="0" wp14:anchorId="7762D13A" wp14:editId="35E0D443">
            <wp:extent cx="6083300" cy="255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9440" w14:textId="6F443FBD" w:rsidR="00F22B65" w:rsidRDefault="00F22B65" w:rsidP="00F22B65"/>
    <w:p w14:paraId="1F5EA4D9" w14:textId="6647DF56" w:rsidR="00F22B65" w:rsidRDefault="00F22B65" w:rsidP="00F22B65"/>
    <w:p w14:paraId="6E4FC82C" w14:textId="284E24DB" w:rsidR="00F22B65" w:rsidRDefault="00F22B65" w:rsidP="00F22B65"/>
    <w:p w14:paraId="7F28E325" w14:textId="1F6308DF" w:rsidR="00F22B65" w:rsidRDefault="00F22B65" w:rsidP="00F22B65"/>
    <w:p w14:paraId="35582223" w14:textId="58E8AE50" w:rsidR="00F22B65" w:rsidRDefault="00F22B65" w:rsidP="00F22B65"/>
    <w:p w14:paraId="036D2513" w14:textId="1877BE97" w:rsidR="00F22B65" w:rsidRDefault="00F22B65" w:rsidP="00F22B65"/>
    <w:p w14:paraId="44D76280" w14:textId="0D3BD560" w:rsidR="00F22B65" w:rsidRDefault="00F22B65" w:rsidP="00F22B65"/>
    <w:p w14:paraId="5BEEB3AB" w14:textId="4D9ED4F0" w:rsidR="00F22B65" w:rsidRDefault="00F22B65" w:rsidP="00F22B65"/>
    <w:p w14:paraId="7B31086B" w14:textId="77777777" w:rsidR="009653F6" w:rsidRDefault="009653F6" w:rsidP="009653F6"/>
    <w:p w14:paraId="2A1C8346" w14:textId="77777777" w:rsidR="009653F6" w:rsidRDefault="009653F6" w:rsidP="009653F6"/>
    <w:p w14:paraId="19C5C3FA" w14:textId="231CFCD7" w:rsidR="009653F6" w:rsidRDefault="009653F6" w:rsidP="009653F6">
      <w:pPr>
        <w:rPr>
          <w:b/>
          <w:color w:val="365F91" w:themeColor="accent1" w:themeShade="BF"/>
          <w:sz w:val="28"/>
        </w:rPr>
      </w:pPr>
      <w:r w:rsidRPr="002F31DA">
        <w:rPr>
          <w:b/>
          <w:color w:val="244061" w:themeColor="accent1" w:themeShade="80"/>
          <w:sz w:val="28"/>
        </w:rPr>
        <w:lastRenderedPageBreak/>
        <w:t>Lab Task 2</w:t>
      </w:r>
      <w:r w:rsidRPr="00D5090E">
        <w:rPr>
          <w:b/>
          <w:color w:val="365F91" w:themeColor="accent1" w:themeShade="BF"/>
          <w:sz w:val="28"/>
        </w:rPr>
        <w:t>:</w:t>
      </w:r>
    </w:p>
    <w:p w14:paraId="52FC1F6B" w14:textId="77777777" w:rsidR="009653F6" w:rsidRPr="009653F6" w:rsidRDefault="009653F6" w:rsidP="009653F6">
      <w:pPr>
        <w:rPr>
          <w:rFonts w:ascii="Calibri" w:eastAsia="Calibri" w:hAnsi="Calibri" w:cs="Calibri"/>
          <w:sz w:val="24"/>
          <w:lang w:bidi="en-US"/>
        </w:rPr>
      </w:pPr>
      <w:r w:rsidRPr="009653F6">
        <w:rPr>
          <w:rFonts w:ascii="Calibri" w:eastAsia="Calibri" w:hAnsi="Calibri" w:cs="Calibri"/>
          <w:sz w:val="24"/>
          <w:lang w:bidi="en-US"/>
        </w:rPr>
        <w:t xml:space="preserve">Write a class named Mobile that holds data about a mobile in a retail store. The class should have the following member variables: </w:t>
      </w:r>
    </w:p>
    <w:p w14:paraId="2D4E1E4B" w14:textId="77777777" w:rsidR="009653F6" w:rsidRPr="009653F6" w:rsidRDefault="009653F6" w:rsidP="009653F6">
      <w:pPr>
        <w:rPr>
          <w:rFonts w:ascii="Calibri" w:eastAsia="Calibri" w:hAnsi="Calibri" w:cs="Calibri"/>
          <w:sz w:val="24"/>
          <w:lang w:bidi="en-US"/>
        </w:rPr>
      </w:pPr>
      <w:r w:rsidRPr="009653F6">
        <w:rPr>
          <w:rFonts w:ascii="Calibri" w:eastAsia="Calibri" w:hAnsi="Calibri" w:cs="Calibri"/>
          <w:sz w:val="24"/>
          <w:lang w:bidi="en-US"/>
        </w:rPr>
        <w:t xml:space="preserve">• Name/brand. A string that holds name of the brand of phone. </w:t>
      </w:r>
    </w:p>
    <w:p w14:paraId="28ECF598" w14:textId="77777777" w:rsidR="009653F6" w:rsidRPr="009653F6" w:rsidRDefault="009653F6" w:rsidP="009653F6">
      <w:pPr>
        <w:rPr>
          <w:rFonts w:ascii="Calibri" w:eastAsia="Calibri" w:hAnsi="Calibri" w:cs="Calibri"/>
          <w:sz w:val="24"/>
          <w:lang w:bidi="en-US"/>
        </w:rPr>
      </w:pPr>
      <w:r w:rsidRPr="009653F6">
        <w:rPr>
          <w:rFonts w:ascii="Calibri" w:eastAsia="Calibri" w:hAnsi="Calibri" w:cs="Calibri"/>
          <w:sz w:val="24"/>
          <w:lang w:bidi="en-US"/>
        </w:rPr>
        <w:t xml:space="preserve">• </w:t>
      </w:r>
      <w:proofErr w:type="spellStart"/>
      <w:proofErr w:type="gramStart"/>
      <w:r w:rsidRPr="009653F6">
        <w:rPr>
          <w:rFonts w:ascii="Calibri" w:eastAsia="Calibri" w:hAnsi="Calibri" w:cs="Calibri"/>
          <w:sz w:val="24"/>
          <w:lang w:bidi="en-US"/>
        </w:rPr>
        <w:t>unitsOnHand</w:t>
      </w:r>
      <w:proofErr w:type="spellEnd"/>
      <w:proofErr w:type="gramEnd"/>
      <w:r w:rsidRPr="009653F6">
        <w:rPr>
          <w:rFonts w:ascii="Calibri" w:eastAsia="Calibri" w:hAnsi="Calibri" w:cs="Calibri"/>
          <w:sz w:val="24"/>
          <w:lang w:bidi="en-US"/>
        </w:rPr>
        <w:t xml:space="preserve">. An </w:t>
      </w:r>
      <w:proofErr w:type="spellStart"/>
      <w:r w:rsidRPr="009653F6">
        <w:rPr>
          <w:rFonts w:ascii="Calibri" w:eastAsia="Calibri" w:hAnsi="Calibri" w:cs="Calibri"/>
          <w:sz w:val="24"/>
          <w:lang w:bidi="en-US"/>
        </w:rPr>
        <w:t>int</w:t>
      </w:r>
      <w:proofErr w:type="spellEnd"/>
      <w:r w:rsidRPr="009653F6">
        <w:rPr>
          <w:rFonts w:ascii="Calibri" w:eastAsia="Calibri" w:hAnsi="Calibri" w:cs="Calibri"/>
          <w:sz w:val="24"/>
          <w:lang w:bidi="en-US"/>
        </w:rPr>
        <w:t xml:space="preserve"> that holds the number of units currently in inventory. </w:t>
      </w:r>
    </w:p>
    <w:p w14:paraId="25969399" w14:textId="77777777" w:rsidR="009653F6" w:rsidRPr="009653F6" w:rsidRDefault="009653F6" w:rsidP="009653F6">
      <w:pPr>
        <w:rPr>
          <w:rFonts w:ascii="Calibri" w:eastAsia="Calibri" w:hAnsi="Calibri" w:cs="Calibri"/>
          <w:sz w:val="24"/>
          <w:lang w:bidi="en-US"/>
        </w:rPr>
      </w:pPr>
      <w:r w:rsidRPr="009653F6">
        <w:rPr>
          <w:rFonts w:ascii="Calibri" w:eastAsia="Calibri" w:hAnsi="Calibri" w:cs="Calibri"/>
          <w:sz w:val="24"/>
          <w:lang w:bidi="en-US"/>
        </w:rPr>
        <w:t xml:space="preserve">• </w:t>
      </w:r>
      <w:proofErr w:type="gramStart"/>
      <w:r w:rsidRPr="009653F6">
        <w:rPr>
          <w:rFonts w:ascii="Calibri" w:eastAsia="Calibri" w:hAnsi="Calibri" w:cs="Calibri"/>
          <w:sz w:val="24"/>
          <w:lang w:bidi="en-US"/>
        </w:rPr>
        <w:t>price</w:t>
      </w:r>
      <w:proofErr w:type="gramEnd"/>
      <w:r w:rsidRPr="009653F6">
        <w:rPr>
          <w:rFonts w:ascii="Calibri" w:eastAsia="Calibri" w:hAnsi="Calibri" w:cs="Calibri"/>
          <w:sz w:val="24"/>
          <w:lang w:bidi="en-US"/>
        </w:rPr>
        <w:t xml:space="preserve">. A double that holds the retail price. </w:t>
      </w:r>
    </w:p>
    <w:p w14:paraId="1CA92415" w14:textId="77777777" w:rsidR="009653F6" w:rsidRPr="009653F6" w:rsidRDefault="009653F6" w:rsidP="009653F6">
      <w:pPr>
        <w:rPr>
          <w:rFonts w:ascii="Calibri" w:eastAsia="Calibri" w:hAnsi="Calibri" w:cs="Calibri"/>
          <w:sz w:val="24"/>
          <w:lang w:bidi="en-US"/>
        </w:rPr>
      </w:pPr>
      <w:r w:rsidRPr="009653F6">
        <w:rPr>
          <w:rFonts w:ascii="Calibri" w:eastAsia="Calibri" w:hAnsi="Calibri" w:cs="Calibri"/>
          <w:sz w:val="24"/>
          <w:lang w:bidi="en-US"/>
        </w:rPr>
        <w:t xml:space="preserve">Write a constructor that accepts arguments for each member variable, appropriate functions that store values in these member variables, and </w:t>
      </w:r>
      <w:proofErr w:type="spellStart"/>
      <w:r w:rsidRPr="009653F6">
        <w:rPr>
          <w:rFonts w:ascii="Calibri" w:eastAsia="Calibri" w:hAnsi="Calibri" w:cs="Calibri"/>
          <w:sz w:val="24"/>
          <w:lang w:bidi="en-US"/>
        </w:rPr>
        <w:t>accessor</w:t>
      </w:r>
      <w:proofErr w:type="spellEnd"/>
      <w:r w:rsidRPr="009653F6">
        <w:rPr>
          <w:rFonts w:ascii="Calibri" w:eastAsia="Calibri" w:hAnsi="Calibri" w:cs="Calibri"/>
          <w:sz w:val="24"/>
          <w:lang w:bidi="en-US"/>
        </w:rPr>
        <w:t xml:space="preserve"> functions that return the values in these member variables.</w:t>
      </w:r>
    </w:p>
    <w:p w14:paraId="1FDA08C1" w14:textId="77777777" w:rsidR="009653F6" w:rsidRPr="009653F6" w:rsidRDefault="009653F6" w:rsidP="009653F6">
      <w:pPr>
        <w:rPr>
          <w:rFonts w:ascii="Calibri" w:eastAsia="Calibri" w:hAnsi="Calibri" w:cs="Calibri"/>
          <w:sz w:val="24"/>
          <w:lang w:bidi="en-US"/>
        </w:rPr>
      </w:pPr>
      <w:r w:rsidRPr="009653F6">
        <w:rPr>
          <w:rFonts w:ascii="Calibri" w:eastAsia="Calibri" w:hAnsi="Calibri" w:cs="Calibri"/>
          <w:sz w:val="24"/>
          <w:lang w:bidi="en-US"/>
        </w:rPr>
        <w:t xml:space="preserve"> Once you have written the class, </w:t>
      </w:r>
    </w:p>
    <w:p w14:paraId="0A8EA6C3" w14:textId="77777777" w:rsidR="009653F6" w:rsidRPr="009653F6" w:rsidRDefault="009653F6" w:rsidP="009653F6">
      <w:pPr>
        <w:rPr>
          <w:rFonts w:ascii="Calibri" w:eastAsia="Calibri" w:hAnsi="Calibri" w:cs="Calibri"/>
          <w:sz w:val="24"/>
          <w:lang w:bidi="en-US"/>
        </w:rPr>
      </w:pPr>
      <w:r w:rsidRPr="009653F6">
        <w:rPr>
          <w:rFonts w:ascii="Calibri" w:eastAsia="Calibri" w:hAnsi="Calibri" w:cs="Calibri"/>
          <w:sz w:val="24"/>
          <w:lang w:bidi="en-US"/>
        </w:rPr>
        <w:t>Write another class Store (link list) having Mobile as a node then provide function to insert new mobile in list and to Delete a mobile and to display all mobiles.</w:t>
      </w:r>
    </w:p>
    <w:p w14:paraId="1DA047BB" w14:textId="77777777" w:rsidR="009653F6" w:rsidRPr="009653F6" w:rsidRDefault="009653F6" w:rsidP="009653F6">
      <w:pPr>
        <w:rPr>
          <w:rFonts w:ascii="Calibri" w:eastAsia="Calibri" w:hAnsi="Calibri" w:cs="Calibri"/>
          <w:sz w:val="24"/>
          <w:lang w:bidi="en-US"/>
        </w:rPr>
      </w:pPr>
      <w:r w:rsidRPr="009653F6">
        <w:rPr>
          <w:rFonts w:ascii="Calibri" w:eastAsia="Calibri" w:hAnsi="Calibri" w:cs="Calibri"/>
          <w:sz w:val="24"/>
          <w:lang w:bidi="en-US"/>
        </w:rPr>
        <w:t>Write a main program that shows all the functionality.</w:t>
      </w:r>
    </w:p>
    <w:p w14:paraId="28EC8FF3" w14:textId="77777777" w:rsidR="009653F6" w:rsidRPr="009653F6" w:rsidRDefault="009653F6" w:rsidP="009653F6">
      <w:pPr>
        <w:rPr>
          <w:rFonts w:ascii="Calibri" w:eastAsia="Calibri" w:hAnsi="Calibri" w:cs="Calibri"/>
          <w:sz w:val="24"/>
          <w:lang w:bidi="en-US"/>
        </w:rPr>
      </w:pPr>
      <w:r w:rsidRPr="009653F6">
        <w:rPr>
          <w:rFonts w:ascii="Calibri" w:eastAsia="Calibri" w:hAnsi="Calibri" w:cs="Calibri"/>
          <w:sz w:val="24"/>
          <w:lang w:bidi="en-US"/>
        </w:rPr>
        <w:t>Note: you have to implement all scenarios (insert and delete at start, end, in between).</w:t>
      </w:r>
    </w:p>
    <w:p w14:paraId="75D1A07F" w14:textId="3E8AF8CE" w:rsidR="00F22B65" w:rsidRDefault="00F22B65" w:rsidP="00F22B65"/>
    <w:p w14:paraId="34D21FE8" w14:textId="77777777" w:rsidR="009653F6" w:rsidRDefault="009653F6" w:rsidP="009653F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00B1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60AB0C15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C792EA"/>
          <w:sz w:val="21"/>
          <w:szCs w:val="21"/>
        </w:rPr>
        <w:t>#</w:t>
      </w:r>
      <w:r w:rsidRPr="009653F6">
        <w:rPr>
          <w:rFonts w:ascii="Consolas" w:hAnsi="Consolas"/>
          <w:i/>
          <w:iCs/>
          <w:color w:val="C792EA"/>
          <w:sz w:val="21"/>
          <w:szCs w:val="21"/>
        </w:rPr>
        <w:t>include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&lt;</w:t>
      </w:r>
      <w:proofErr w:type="spellStart"/>
      <w:r w:rsidRPr="009653F6">
        <w:rPr>
          <w:rFonts w:ascii="Consolas" w:hAnsi="Consolas"/>
          <w:color w:val="ECC48D"/>
          <w:sz w:val="21"/>
          <w:szCs w:val="21"/>
        </w:rPr>
        <w:t>iostream</w:t>
      </w:r>
      <w:proofErr w:type="spellEnd"/>
      <w:r w:rsidRPr="009653F6">
        <w:rPr>
          <w:rFonts w:ascii="Consolas" w:hAnsi="Consolas"/>
          <w:color w:val="D9F5DD"/>
          <w:sz w:val="21"/>
          <w:szCs w:val="21"/>
        </w:rPr>
        <w:t>&gt;</w:t>
      </w:r>
    </w:p>
    <w:p w14:paraId="1CFB74F2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C792EA"/>
          <w:sz w:val="21"/>
          <w:szCs w:val="21"/>
        </w:rPr>
        <w:t>#</w:t>
      </w:r>
      <w:r w:rsidRPr="009653F6">
        <w:rPr>
          <w:rFonts w:ascii="Consolas" w:hAnsi="Consolas"/>
          <w:i/>
          <w:iCs/>
          <w:color w:val="C792EA"/>
          <w:sz w:val="21"/>
          <w:szCs w:val="21"/>
        </w:rPr>
        <w:t>include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&lt;</w:t>
      </w:r>
      <w:r w:rsidRPr="009653F6">
        <w:rPr>
          <w:rFonts w:ascii="Consolas" w:hAnsi="Consolas"/>
          <w:color w:val="ECC48D"/>
          <w:sz w:val="21"/>
          <w:szCs w:val="21"/>
        </w:rPr>
        <w:t>string</w:t>
      </w:r>
      <w:r w:rsidRPr="009653F6">
        <w:rPr>
          <w:rFonts w:ascii="Consolas" w:hAnsi="Consolas"/>
          <w:color w:val="D9F5DD"/>
          <w:sz w:val="21"/>
          <w:szCs w:val="21"/>
        </w:rPr>
        <w:t>&gt;</w:t>
      </w:r>
    </w:p>
    <w:p w14:paraId="75C2304B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9653F6">
        <w:rPr>
          <w:rFonts w:ascii="Consolas" w:hAnsi="Consolas"/>
          <w:color w:val="C792EA"/>
          <w:sz w:val="21"/>
          <w:szCs w:val="21"/>
        </w:rPr>
        <w:t>using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namespace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D6DEEB"/>
          <w:sz w:val="21"/>
          <w:szCs w:val="21"/>
        </w:rPr>
        <w:t>std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35C398EB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BCE49F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637777"/>
          <w:sz w:val="21"/>
          <w:szCs w:val="21"/>
        </w:rPr>
        <w:t>//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Mobile class</w:t>
      </w:r>
    </w:p>
    <w:p w14:paraId="23F82CFF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9653F6">
        <w:rPr>
          <w:rFonts w:ascii="Consolas" w:hAnsi="Consolas"/>
          <w:color w:val="C792EA"/>
          <w:sz w:val="21"/>
          <w:szCs w:val="21"/>
        </w:rPr>
        <w:t>class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Mobile</w:t>
      </w:r>
      <w:r w:rsidRPr="009653F6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02E3092F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9653F6">
        <w:rPr>
          <w:rFonts w:ascii="Consolas" w:hAnsi="Consolas"/>
          <w:color w:val="C792EA"/>
          <w:sz w:val="21"/>
          <w:szCs w:val="21"/>
        </w:rPr>
        <w:t>private</w:t>
      </w:r>
      <w:proofErr w:type="gramEnd"/>
      <w:r w:rsidRPr="009653F6">
        <w:rPr>
          <w:rFonts w:ascii="Consolas" w:hAnsi="Consolas"/>
          <w:color w:val="C792EA"/>
          <w:sz w:val="21"/>
          <w:szCs w:val="21"/>
        </w:rPr>
        <w:t>:</w:t>
      </w:r>
    </w:p>
    <w:p w14:paraId="5AE3FBAE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string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brand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      </w:t>
      </w:r>
      <w:r w:rsidRPr="009653F6">
        <w:rPr>
          <w:rFonts w:ascii="Consolas" w:hAnsi="Consolas"/>
          <w:color w:val="637777"/>
          <w:sz w:val="21"/>
          <w:szCs w:val="21"/>
        </w:rPr>
        <w:t>//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Brand name</w:t>
      </w:r>
    </w:p>
    <w:p w14:paraId="773B3779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BAEBE2"/>
          <w:sz w:val="21"/>
          <w:szCs w:val="21"/>
        </w:rPr>
        <w:t>unitsOnHand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   </w:t>
      </w:r>
      <w:r w:rsidRPr="009653F6">
        <w:rPr>
          <w:rFonts w:ascii="Consolas" w:hAnsi="Consolas"/>
          <w:color w:val="637777"/>
          <w:sz w:val="21"/>
          <w:szCs w:val="21"/>
        </w:rPr>
        <w:t>//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Units in inventory</w:t>
      </w:r>
    </w:p>
    <w:p w14:paraId="35CC181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792EA"/>
          <w:sz w:val="21"/>
          <w:szCs w:val="21"/>
        </w:rPr>
        <w:t>double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price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      </w:t>
      </w:r>
      <w:r w:rsidRPr="009653F6">
        <w:rPr>
          <w:rFonts w:ascii="Consolas" w:hAnsi="Consolas"/>
          <w:color w:val="637777"/>
          <w:sz w:val="21"/>
          <w:szCs w:val="21"/>
        </w:rPr>
        <w:t>//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Retail price</w:t>
      </w:r>
    </w:p>
    <w:p w14:paraId="71C4086F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08847660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9653F6">
        <w:rPr>
          <w:rFonts w:ascii="Consolas" w:hAnsi="Consolas"/>
          <w:color w:val="C792EA"/>
          <w:sz w:val="21"/>
          <w:szCs w:val="21"/>
        </w:rPr>
        <w:t>public</w:t>
      </w:r>
      <w:proofErr w:type="gramEnd"/>
      <w:r w:rsidRPr="009653F6">
        <w:rPr>
          <w:rFonts w:ascii="Consolas" w:hAnsi="Consolas"/>
          <w:color w:val="C792EA"/>
          <w:sz w:val="21"/>
          <w:szCs w:val="21"/>
        </w:rPr>
        <w:t>:</w:t>
      </w:r>
    </w:p>
    <w:p w14:paraId="5CBDF1A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    </w:t>
      </w:r>
      <w:r w:rsidRPr="009653F6">
        <w:rPr>
          <w:rFonts w:ascii="Consolas" w:hAnsi="Consolas"/>
          <w:color w:val="637777"/>
          <w:sz w:val="21"/>
          <w:szCs w:val="21"/>
        </w:rPr>
        <w:t>//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Constructor</w:t>
      </w:r>
    </w:p>
    <w:p w14:paraId="7DEC7705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Mobile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C5E478"/>
          <w:sz w:val="21"/>
          <w:szCs w:val="21"/>
        </w:rPr>
        <w:t>string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b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""</w:t>
      </w:r>
      <w:r w:rsidRPr="009653F6">
        <w:rPr>
          <w:rFonts w:ascii="Consolas" w:hAnsi="Consolas"/>
          <w:color w:val="D6DEEB"/>
          <w:sz w:val="21"/>
          <w:szCs w:val="21"/>
        </w:rPr>
        <w:t xml:space="preserve">, </w:t>
      </w:r>
      <w:proofErr w:type="spellStart"/>
      <w:r w:rsidRPr="009653F6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u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F78C6C"/>
          <w:sz w:val="21"/>
          <w:szCs w:val="21"/>
        </w:rPr>
        <w:t>0</w:t>
      </w:r>
      <w:r w:rsidRPr="009653F6">
        <w:rPr>
          <w:rFonts w:ascii="Consolas" w:hAnsi="Consolas"/>
          <w:color w:val="D6DEEB"/>
          <w:sz w:val="21"/>
          <w:szCs w:val="21"/>
        </w:rPr>
        <w:t xml:space="preserve">, </w:t>
      </w:r>
      <w:r w:rsidRPr="009653F6">
        <w:rPr>
          <w:rFonts w:ascii="Consolas" w:hAnsi="Consolas"/>
          <w:color w:val="C792EA"/>
          <w:sz w:val="21"/>
          <w:szCs w:val="21"/>
        </w:rPr>
        <w:t>double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p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F78C6C"/>
          <w:sz w:val="21"/>
          <w:szCs w:val="21"/>
        </w:rPr>
        <w:t>0.0</w:t>
      </w:r>
      <w:r w:rsidRPr="009653F6">
        <w:rPr>
          <w:rFonts w:ascii="Consolas" w:hAnsi="Consolas"/>
          <w:color w:val="D6DEEB"/>
          <w:sz w:val="21"/>
          <w:szCs w:val="21"/>
        </w:rPr>
        <w:t xml:space="preserve">) : </w:t>
      </w:r>
      <w:r w:rsidRPr="009653F6">
        <w:rPr>
          <w:rFonts w:ascii="Consolas" w:hAnsi="Consolas"/>
          <w:i/>
          <w:iCs/>
          <w:color w:val="BAEBE2"/>
          <w:sz w:val="21"/>
          <w:szCs w:val="21"/>
        </w:rPr>
        <w:t>brand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r w:rsidRPr="009653F6">
        <w:rPr>
          <w:rFonts w:ascii="Consolas" w:hAnsi="Consolas"/>
          <w:color w:val="D7DBE0"/>
          <w:sz w:val="21"/>
          <w:szCs w:val="21"/>
        </w:rPr>
        <w:t>b</w:t>
      </w:r>
      <w:r w:rsidRPr="009653F6">
        <w:rPr>
          <w:rFonts w:ascii="Consolas" w:hAnsi="Consolas"/>
          <w:color w:val="D6DEEB"/>
          <w:sz w:val="21"/>
          <w:szCs w:val="21"/>
        </w:rPr>
        <w:t xml:space="preserve">), </w:t>
      </w:r>
      <w:proofErr w:type="spellStart"/>
      <w:r w:rsidRPr="009653F6">
        <w:rPr>
          <w:rFonts w:ascii="Consolas" w:hAnsi="Consolas"/>
          <w:i/>
          <w:iCs/>
          <w:color w:val="BAEBE2"/>
          <w:sz w:val="21"/>
          <w:szCs w:val="21"/>
        </w:rPr>
        <w:t>unitsOnHand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r w:rsidRPr="009653F6">
        <w:rPr>
          <w:rFonts w:ascii="Consolas" w:hAnsi="Consolas"/>
          <w:color w:val="D7DBE0"/>
          <w:sz w:val="21"/>
          <w:szCs w:val="21"/>
        </w:rPr>
        <w:t>u</w:t>
      </w:r>
      <w:r w:rsidRPr="009653F6">
        <w:rPr>
          <w:rFonts w:ascii="Consolas" w:hAnsi="Consolas"/>
          <w:color w:val="D6DEEB"/>
          <w:sz w:val="21"/>
          <w:szCs w:val="21"/>
        </w:rPr>
        <w:t xml:space="preserve">), </w:t>
      </w:r>
      <w:r w:rsidRPr="009653F6">
        <w:rPr>
          <w:rFonts w:ascii="Consolas" w:hAnsi="Consolas"/>
          <w:i/>
          <w:iCs/>
          <w:color w:val="BAEBE2"/>
          <w:sz w:val="21"/>
          <w:szCs w:val="21"/>
        </w:rPr>
        <w:t>price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r w:rsidRPr="009653F6">
        <w:rPr>
          <w:rFonts w:ascii="Consolas" w:hAnsi="Consolas"/>
          <w:color w:val="D7DBE0"/>
          <w:sz w:val="21"/>
          <w:szCs w:val="21"/>
        </w:rPr>
        <w:t>p</w:t>
      </w:r>
      <w:r w:rsidRPr="009653F6">
        <w:rPr>
          <w:rFonts w:ascii="Consolas" w:hAnsi="Consolas"/>
          <w:color w:val="D6DEEB"/>
          <w:sz w:val="21"/>
          <w:szCs w:val="21"/>
        </w:rPr>
        <w:t>) {}</w:t>
      </w:r>
    </w:p>
    <w:p w14:paraId="739EF579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343C0A22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setBrand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r w:rsidRPr="009653F6">
        <w:rPr>
          <w:rFonts w:ascii="Consolas" w:hAnsi="Consolas"/>
          <w:color w:val="C5E478"/>
          <w:sz w:val="21"/>
          <w:szCs w:val="21"/>
        </w:rPr>
        <w:t>string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b</w:t>
      </w:r>
      <w:r w:rsidRPr="009653F6">
        <w:rPr>
          <w:rFonts w:ascii="Consolas" w:hAnsi="Consolas"/>
          <w:color w:val="D6DEEB"/>
          <w:sz w:val="21"/>
          <w:szCs w:val="21"/>
        </w:rPr>
        <w:t xml:space="preserve">) { </w:t>
      </w:r>
      <w:r w:rsidRPr="009653F6">
        <w:rPr>
          <w:rFonts w:ascii="Consolas" w:hAnsi="Consolas"/>
          <w:color w:val="BAEBE2"/>
          <w:sz w:val="21"/>
          <w:szCs w:val="21"/>
        </w:rPr>
        <w:t>brand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b</w:t>
      </w:r>
      <w:r w:rsidRPr="009653F6">
        <w:rPr>
          <w:rFonts w:ascii="Consolas" w:hAnsi="Consolas"/>
          <w:color w:val="D6DEEB"/>
          <w:sz w:val="21"/>
          <w:szCs w:val="21"/>
        </w:rPr>
        <w:t>; }</w:t>
      </w:r>
    </w:p>
    <w:p w14:paraId="7E5D98D5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setUnitsOnHand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9653F6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u</w:t>
      </w:r>
      <w:r w:rsidRPr="009653F6">
        <w:rPr>
          <w:rFonts w:ascii="Consolas" w:hAnsi="Consolas"/>
          <w:color w:val="D6DEEB"/>
          <w:sz w:val="21"/>
          <w:szCs w:val="21"/>
        </w:rPr>
        <w:t xml:space="preserve">) { </w:t>
      </w:r>
      <w:proofErr w:type="spellStart"/>
      <w:r w:rsidRPr="009653F6">
        <w:rPr>
          <w:rFonts w:ascii="Consolas" w:hAnsi="Consolas"/>
          <w:color w:val="BAEBE2"/>
          <w:sz w:val="21"/>
          <w:szCs w:val="21"/>
        </w:rPr>
        <w:t>unitsOnHand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u</w:t>
      </w:r>
      <w:r w:rsidRPr="009653F6">
        <w:rPr>
          <w:rFonts w:ascii="Consolas" w:hAnsi="Consolas"/>
          <w:color w:val="D6DEEB"/>
          <w:sz w:val="21"/>
          <w:szCs w:val="21"/>
        </w:rPr>
        <w:t>; }</w:t>
      </w:r>
    </w:p>
    <w:p w14:paraId="67BD2574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setPrice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r w:rsidRPr="009653F6">
        <w:rPr>
          <w:rFonts w:ascii="Consolas" w:hAnsi="Consolas"/>
          <w:color w:val="C792EA"/>
          <w:sz w:val="21"/>
          <w:szCs w:val="21"/>
        </w:rPr>
        <w:t>double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p</w:t>
      </w:r>
      <w:r w:rsidRPr="009653F6">
        <w:rPr>
          <w:rFonts w:ascii="Consolas" w:hAnsi="Consolas"/>
          <w:color w:val="D6DEEB"/>
          <w:sz w:val="21"/>
          <w:szCs w:val="21"/>
        </w:rPr>
        <w:t xml:space="preserve">) { </w:t>
      </w:r>
      <w:r w:rsidRPr="009653F6">
        <w:rPr>
          <w:rFonts w:ascii="Consolas" w:hAnsi="Consolas"/>
          <w:color w:val="BAEBE2"/>
          <w:sz w:val="21"/>
          <w:szCs w:val="21"/>
        </w:rPr>
        <w:t>price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p</w:t>
      </w:r>
      <w:r w:rsidRPr="009653F6">
        <w:rPr>
          <w:rFonts w:ascii="Consolas" w:hAnsi="Consolas"/>
          <w:color w:val="D6DEEB"/>
          <w:sz w:val="21"/>
          <w:szCs w:val="21"/>
        </w:rPr>
        <w:t>; }</w:t>
      </w:r>
    </w:p>
    <w:p w14:paraId="5E52B99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6A5D52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string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getBrand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()  { </w:t>
      </w:r>
      <w:r w:rsidRPr="009653F6">
        <w:rPr>
          <w:rFonts w:ascii="Consolas" w:hAnsi="Consolas"/>
          <w:i/>
          <w:iCs/>
          <w:color w:val="C792EA"/>
          <w:sz w:val="21"/>
          <w:szCs w:val="21"/>
        </w:rPr>
        <w:t>return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brand</w:t>
      </w:r>
      <w:r w:rsidRPr="009653F6">
        <w:rPr>
          <w:rFonts w:ascii="Consolas" w:hAnsi="Consolas"/>
          <w:color w:val="D6DEEB"/>
          <w:sz w:val="21"/>
          <w:szCs w:val="21"/>
        </w:rPr>
        <w:t>; }</w:t>
      </w:r>
    </w:p>
    <w:p w14:paraId="42EE2A94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getUnitsOnHand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()  { </w:t>
      </w:r>
      <w:r w:rsidRPr="009653F6">
        <w:rPr>
          <w:rFonts w:ascii="Consolas" w:hAnsi="Consolas"/>
          <w:i/>
          <w:iCs/>
          <w:color w:val="C792EA"/>
          <w:sz w:val="21"/>
          <w:szCs w:val="21"/>
        </w:rPr>
        <w:t>return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BAEBE2"/>
          <w:sz w:val="21"/>
          <w:szCs w:val="21"/>
        </w:rPr>
        <w:t>unitsOnHand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 }</w:t>
      </w:r>
    </w:p>
    <w:p w14:paraId="45E4569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792EA"/>
          <w:sz w:val="21"/>
          <w:szCs w:val="21"/>
        </w:rPr>
        <w:t>double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getPrice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()  { </w:t>
      </w:r>
      <w:r w:rsidRPr="009653F6">
        <w:rPr>
          <w:rFonts w:ascii="Consolas" w:hAnsi="Consolas"/>
          <w:i/>
          <w:iCs/>
          <w:color w:val="C792EA"/>
          <w:sz w:val="21"/>
          <w:szCs w:val="21"/>
        </w:rPr>
        <w:t>return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price</w:t>
      </w:r>
      <w:r w:rsidRPr="009653F6">
        <w:rPr>
          <w:rFonts w:ascii="Consolas" w:hAnsi="Consolas"/>
          <w:color w:val="D6DEEB"/>
          <w:sz w:val="21"/>
          <w:szCs w:val="21"/>
        </w:rPr>
        <w:t>; }</w:t>
      </w:r>
    </w:p>
    <w:p w14:paraId="63D9DA9B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37A455A9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display</w:t>
      </w:r>
      <w:r w:rsidRPr="009653F6">
        <w:rPr>
          <w:rFonts w:ascii="Consolas" w:hAnsi="Consolas"/>
          <w:color w:val="D6DEEB"/>
          <w:sz w:val="21"/>
          <w:szCs w:val="21"/>
        </w:rPr>
        <w:t>()  {</w:t>
      </w:r>
    </w:p>
    <w:p w14:paraId="3676F6B5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ECC48D"/>
          <w:sz w:val="21"/>
          <w:szCs w:val="21"/>
        </w:rPr>
        <w:t xml:space="preserve">Brand: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brand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0CE34E15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ECC48D"/>
          <w:sz w:val="21"/>
          <w:szCs w:val="21"/>
        </w:rPr>
        <w:t xml:space="preserve">Units: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BAEBE2"/>
          <w:sz w:val="21"/>
          <w:szCs w:val="21"/>
        </w:rPr>
        <w:t>unitsOnHand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07372452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ECC48D"/>
          <w:sz w:val="21"/>
          <w:szCs w:val="21"/>
        </w:rPr>
        <w:t>Price: $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price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6979031A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}</w:t>
      </w:r>
    </w:p>
    <w:p w14:paraId="6278E7D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};</w:t>
      </w:r>
    </w:p>
    <w:p w14:paraId="536221EE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76BC7B9A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9653F6">
        <w:rPr>
          <w:rFonts w:ascii="Consolas" w:hAnsi="Consolas"/>
          <w:color w:val="C792EA"/>
          <w:sz w:val="21"/>
          <w:szCs w:val="21"/>
        </w:rPr>
        <w:t>class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Store</w:t>
      </w:r>
      <w:r w:rsidRPr="009653F6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37DEC279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9653F6">
        <w:rPr>
          <w:rFonts w:ascii="Consolas" w:hAnsi="Consolas"/>
          <w:color w:val="C792EA"/>
          <w:sz w:val="21"/>
          <w:szCs w:val="21"/>
        </w:rPr>
        <w:t>private</w:t>
      </w:r>
      <w:proofErr w:type="gramEnd"/>
      <w:r w:rsidRPr="009653F6">
        <w:rPr>
          <w:rFonts w:ascii="Consolas" w:hAnsi="Consolas"/>
          <w:color w:val="C792EA"/>
          <w:sz w:val="21"/>
          <w:szCs w:val="21"/>
        </w:rPr>
        <w:t>:</w:t>
      </w:r>
    </w:p>
    <w:p w14:paraId="77D77BCA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lastRenderedPageBreak/>
        <w:t xml:space="preserve">    </w:t>
      </w:r>
      <w:proofErr w:type="spellStart"/>
      <w:proofErr w:type="gramStart"/>
      <w:r w:rsidRPr="009653F6">
        <w:rPr>
          <w:rFonts w:ascii="Consolas" w:hAnsi="Consolas"/>
          <w:color w:val="C792EA"/>
          <w:sz w:val="21"/>
          <w:szCs w:val="21"/>
        </w:rPr>
        <w:t>struct</w:t>
      </w:r>
      <w:proofErr w:type="spellEnd"/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20B4DA70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9653F6">
        <w:rPr>
          <w:rFonts w:ascii="Consolas" w:hAnsi="Consolas"/>
          <w:color w:val="C5E478"/>
          <w:sz w:val="21"/>
          <w:szCs w:val="21"/>
        </w:rPr>
        <w:t>Mobile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data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</w:t>
      </w:r>
      <w:r w:rsidRPr="009653F6">
        <w:rPr>
          <w:rFonts w:ascii="Consolas" w:hAnsi="Consolas"/>
          <w:color w:val="637777"/>
          <w:sz w:val="21"/>
          <w:szCs w:val="21"/>
        </w:rPr>
        <w:t>//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Mobile object</w:t>
      </w:r>
    </w:p>
    <w:p w14:paraId="552CBD73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9653F6">
        <w:rPr>
          <w:rFonts w:ascii="Consolas" w:hAnsi="Consolas"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C792EA"/>
          <w:sz w:val="21"/>
          <w:szCs w:val="21"/>
        </w:rPr>
        <w:t>*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proofErr w:type="gramStart"/>
      <w:r w:rsidRPr="009653F6">
        <w:rPr>
          <w:rFonts w:ascii="Consolas" w:hAnsi="Consolas"/>
          <w:color w:val="D6DEEB"/>
          <w:sz w:val="21"/>
          <w:szCs w:val="21"/>
        </w:rPr>
        <w:t>;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 </w:t>
      </w:r>
      <w:r w:rsidRPr="009653F6">
        <w:rPr>
          <w:rFonts w:ascii="Consolas" w:hAnsi="Consolas"/>
          <w:color w:val="637777"/>
          <w:sz w:val="21"/>
          <w:szCs w:val="21"/>
        </w:rPr>
        <w:t>/</w:t>
      </w:r>
      <w:proofErr w:type="gramEnd"/>
      <w:r w:rsidRPr="009653F6">
        <w:rPr>
          <w:rFonts w:ascii="Consolas" w:hAnsi="Consolas"/>
          <w:color w:val="637777"/>
          <w:sz w:val="21"/>
          <w:szCs w:val="21"/>
        </w:rPr>
        <w:t>/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Pointer to next node</w:t>
      </w:r>
    </w:p>
    <w:p w14:paraId="306CB88C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Node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C5E478"/>
          <w:sz w:val="21"/>
          <w:szCs w:val="21"/>
        </w:rPr>
        <w:t>Mobile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m</w:t>
      </w:r>
      <w:r w:rsidRPr="009653F6">
        <w:rPr>
          <w:rFonts w:ascii="Consolas" w:hAnsi="Consolas"/>
          <w:color w:val="D6DEEB"/>
          <w:sz w:val="21"/>
          <w:szCs w:val="21"/>
        </w:rPr>
        <w:t xml:space="preserve">, </w:t>
      </w:r>
      <w:r w:rsidRPr="009653F6">
        <w:rPr>
          <w:rFonts w:ascii="Consolas" w:hAnsi="Consolas"/>
          <w:color w:val="C5E478"/>
          <w:sz w:val="21"/>
          <w:szCs w:val="21"/>
        </w:rPr>
        <w:t>Node</w:t>
      </w:r>
      <w:r w:rsidRPr="009653F6">
        <w:rPr>
          <w:rFonts w:ascii="Consolas" w:hAnsi="Consolas"/>
          <w:i/>
          <w:iCs/>
          <w:color w:val="C792EA"/>
          <w:sz w:val="21"/>
          <w:szCs w:val="21"/>
        </w:rPr>
        <w:t>*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n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82AAFF"/>
          <w:sz w:val="21"/>
          <w:szCs w:val="21"/>
        </w:rPr>
        <w:t>nullptr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) : </w:t>
      </w:r>
      <w:r w:rsidRPr="009653F6">
        <w:rPr>
          <w:rFonts w:ascii="Consolas" w:hAnsi="Consolas"/>
          <w:i/>
          <w:iCs/>
          <w:color w:val="BAEBE2"/>
          <w:sz w:val="21"/>
          <w:szCs w:val="21"/>
        </w:rPr>
        <w:t>data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r w:rsidRPr="009653F6">
        <w:rPr>
          <w:rFonts w:ascii="Consolas" w:hAnsi="Consolas"/>
          <w:color w:val="D7DBE0"/>
          <w:sz w:val="21"/>
          <w:szCs w:val="21"/>
        </w:rPr>
        <w:t>m</w:t>
      </w:r>
      <w:r w:rsidRPr="009653F6">
        <w:rPr>
          <w:rFonts w:ascii="Consolas" w:hAnsi="Consolas"/>
          <w:color w:val="D6DEEB"/>
          <w:sz w:val="21"/>
          <w:szCs w:val="21"/>
        </w:rPr>
        <w:t xml:space="preserve">), </w:t>
      </w:r>
      <w:r w:rsidRPr="009653F6">
        <w:rPr>
          <w:rFonts w:ascii="Consolas" w:hAnsi="Consolas"/>
          <w:i/>
          <w:iCs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r w:rsidRPr="009653F6">
        <w:rPr>
          <w:rFonts w:ascii="Consolas" w:hAnsi="Consolas"/>
          <w:color w:val="D7DBE0"/>
          <w:sz w:val="21"/>
          <w:szCs w:val="21"/>
        </w:rPr>
        <w:t>n</w:t>
      </w:r>
      <w:r w:rsidRPr="009653F6">
        <w:rPr>
          <w:rFonts w:ascii="Consolas" w:hAnsi="Consolas"/>
          <w:color w:val="D6DEEB"/>
          <w:sz w:val="21"/>
          <w:szCs w:val="21"/>
        </w:rPr>
        <w:t>) {}</w:t>
      </w:r>
    </w:p>
    <w:p w14:paraId="55F0AF8B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};</w:t>
      </w:r>
    </w:p>
    <w:p w14:paraId="0D8B5BCA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364D0443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r w:rsidRPr="009653F6">
        <w:rPr>
          <w:rFonts w:ascii="Consolas" w:hAnsi="Consolas"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C792EA"/>
          <w:sz w:val="21"/>
          <w:szCs w:val="21"/>
        </w:rPr>
        <w:t>*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head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</w:t>
      </w:r>
      <w:r w:rsidRPr="009653F6">
        <w:rPr>
          <w:rFonts w:ascii="Consolas" w:hAnsi="Consolas"/>
          <w:color w:val="637777"/>
          <w:sz w:val="21"/>
          <w:szCs w:val="21"/>
        </w:rPr>
        <w:t>//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Pointer to the start of the list</w:t>
      </w:r>
    </w:p>
    <w:p w14:paraId="43A95ACD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30D49DB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9653F6">
        <w:rPr>
          <w:rFonts w:ascii="Consolas" w:hAnsi="Consolas"/>
          <w:color w:val="C792EA"/>
          <w:sz w:val="21"/>
          <w:szCs w:val="21"/>
        </w:rPr>
        <w:t>public</w:t>
      </w:r>
      <w:proofErr w:type="gramEnd"/>
      <w:r w:rsidRPr="009653F6">
        <w:rPr>
          <w:rFonts w:ascii="Consolas" w:hAnsi="Consolas"/>
          <w:color w:val="C792EA"/>
          <w:sz w:val="21"/>
          <w:szCs w:val="21"/>
        </w:rPr>
        <w:t>:</w:t>
      </w:r>
    </w:p>
    <w:p w14:paraId="3FD7392A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Store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) : </w:t>
      </w:r>
      <w:r w:rsidRPr="009653F6">
        <w:rPr>
          <w:rFonts w:ascii="Consolas" w:hAnsi="Consolas"/>
          <w:i/>
          <w:iCs/>
          <w:color w:val="BAEBE2"/>
          <w:sz w:val="21"/>
          <w:szCs w:val="21"/>
        </w:rPr>
        <w:t>head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9653F6">
        <w:rPr>
          <w:rFonts w:ascii="Consolas" w:hAnsi="Consolas"/>
          <w:color w:val="82AAFF"/>
          <w:sz w:val="21"/>
          <w:szCs w:val="21"/>
        </w:rPr>
        <w:t>nullptr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) {}</w:t>
      </w:r>
    </w:p>
    <w:p w14:paraId="3EB8DB99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4CD402B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~</w:t>
      </w:r>
      <w:proofErr w:type="gram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Store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61238550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clear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2ABE4A25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}</w:t>
      </w:r>
    </w:p>
    <w:p w14:paraId="612F3F7C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6CA3744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    </w:t>
      </w:r>
      <w:r w:rsidRPr="009653F6">
        <w:rPr>
          <w:rFonts w:ascii="Consolas" w:hAnsi="Consolas"/>
          <w:color w:val="637777"/>
          <w:sz w:val="21"/>
          <w:szCs w:val="21"/>
        </w:rPr>
        <w:t>//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Insert a new mobile at the start</w:t>
      </w:r>
    </w:p>
    <w:p w14:paraId="55B0A7C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insertAtStart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const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Mobile</w:t>
      </w:r>
      <w:r w:rsidRPr="009653F6">
        <w:rPr>
          <w:rFonts w:ascii="Consolas" w:hAnsi="Consolas"/>
          <w:i/>
          <w:iCs/>
          <w:color w:val="C792EA"/>
          <w:sz w:val="21"/>
          <w:szCs w:val="21"/>
        </w:rPr>
        <w:t>&amp;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mobile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75214AFE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color w:val="BAEBE2"/>
          <w:sz w:val="21"/>
          <w:szCs w:val="21"/>
        </w:rPr>
        <w:t>head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7FDBCA"/>
          <w:sz w:val="21"/>
          <w:szCs w:val="21"/>
        </w:rPr>
        <w:t>new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r w:rsidRPr="009653F6">
        <w:rPr>
          <w:rFonts w:ascii="Consolas" w:hAnsi="Consolas"/>
          <w:color w:val="D7DBE0"/>
          <w:sz w:val="21"/>
          <w:szCs w:val="21"/>
        </w:rPr>
        <w:t>mobile</w:t>
      </w:r>
      <w:r w:rsidRPr="009653F6">
        <w:rPr>
          <w:rFonts w:ascii="Consolas" w:hAnsi="Consolas"/>
          <w:color w:val="D6DEEB"/>
          <w:sz w:val="21"/>
          <w:szCs w:val="21"/>
        </w:rPr>
        <w:t xml:space="preserve">, </w:t>
      </w:r>
      <w:r w:rsidRPr="009653F6">
        <w:rPr>
          <w:rFonts w:ascii="Consolas" w:hAnsi="Consolas"/>
          <w:color w:val="BAEBE2"/>
          <w:sz w:val="21"/>
          <w:szCs w:val="21"/>
        </w:rPr>
        <w:t>head</w:t>
      </w:r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1946D9FA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}</w:t>
      </w:r>
    </w:p>
    <w:p w14:paraId="4E250E48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7EA1BE6A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    </w:t>
      </w:r>
      <w:r w:rsidRPr="009653F6">
        <w:rPr>
          <w:rFonts w:ascii="Consolas" w:hAnsi="Consolas"/>
          <w:color w:val="637777"/>
          <w:sz w:val="21"/>
          <w:szCs w:val="21"/>
        </w:rPr>
        <w:t>//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Insert a new mobile at the end</w:t>
      </w:r>
    </w:p>
    <w:p w14:paraId="1E12D5AE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insertAtEnd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const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Mobile</w:t>
      </w:r>
      <w:r w:rsidRPr="009653F6">
        <w:rPr>
          <w:rFonts w:ascii="Consolas" w:hAnsi="Consolas"/>
          <w:i/>
          <w:iCs/>
          <w:color w:val="C792EA"/>
          <w:sz w:val="21"/>
          <w:szCs w:val="21"/>
        </w:rPr>
        <w:t>&amp;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mobile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539C40B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r w:rsidRPr="009653F6">
        <w:rPr>
          <w:rFonts w:ascii="Consolas" w:hAnsi="Consolas"/>
          <w:color w:val="C792EA"/>
          <w:sz w:val="21"/>
          <w:szCs w:val="21"/>
        </w:rPr>
        <w:t>!</w:t>
      </w:r>
      <w:r w:rsidRPr="009653F6">
        <w:rPr>
          <w:rFonts w:ascii="Consolas" w:hAnsi="Consolas"/>
          <w:color w:val="BAEBE2"/>
          <w:sz w:val="21"/>
          <w:szCs w:val="21"/>
        </w:rPr>
        <w:t>head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2C6B716B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color w:val="BAEBE2"/>
          <w:sz w:val="21"/>
          <w:szCs w:val="21"/>
        </w:rPr>
        <w:t>head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7FDBCA"/>
          <w:sz w:val="21"/>
          <w:szCs w:val="21"/>
        </w:rPr>
        <w:t>new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r w:rsidRPr="009653F6">
        <w:rPr>
          <w:rFonts w:ascii="Consolas" w:hAnsi="Consolas"/>
          <w:color w:val="D7DBE0"/>
          <w:sz w:val="21"/>
          <w:szCs w:val="21"/>
        </w:rPr>
        <w:t>mobile</w:t>
      </w:r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30EACD8B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} </w:t>
      </w:r>
      <w:r w:rsidRPr="009653F6">
        <w:rPr>
          <w:rFonts w:ascii="Consolas" w:hAnsi="Consolas"/>
          <w:i/>
          <w:iCs/>
          <w:color w:val="C792EA"/>
          <w:sz w:val="21"/>
          <w:szCs w:val="21"/>
        </w:rPr>
        <w:t>else</w:t>
      </w:r>
      <w:r w:rsidRPr="009653F6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3ADC25C3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r w:rsidRPr="009653F6">
        <w:rPr>
          <w:rFonts w:ascii="Consolas" w:hAnsi="Consolas"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C792EA"/>
          <w:sz w:val="21"/>
          <w:szCs w:val="21"/>
        </w:rPr>
        <w:t>*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temp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head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2AA182A2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while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r w:rsidRPr="009653F6">
        <w:rPr>
          <w:rFonts w:ascii="Consolas" w:hAnsi="Consolas"/>
          <w:color w:val="C5E478"/>
          <w:sz w:val="21"/>
          <w:szCs w:val="21"/>
        </w:rPr>
        <w:t>temp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111D3DB2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temp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temp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29D49C0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        }</w:t>
      </w:r>
    </w:p>
    <w:p w14:paraId="5C725B29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temp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7FDBCA"/>
          <w:sz w:val="21"/>
          <w:szCs w:val="21"/>
        </w:rPr>
        <w:t>new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r w:rsidRPr="009653F6">
        <w:rPr>
          <w:rFonts w:ascii="Consolas" w:hAnsi="Consolas"/>
          <w:color w:val="D7DBE0"/>
          <w:sz w:val="21"/>
          <w:szCs w:val="21"/>
        </w:rPr>
        <w:t>mobile</w:t>
      </w:r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2A200A9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    }</w:t>
      </w:r>
    </w:p>
    <w:p w14:paraId="2A42FC6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}</w:t>
      </w:r>
    </w:p>
    <w:p w14:paraId="66D9C213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AF737C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insertAfter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9653F6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D7DBE0"/>
          <w:sz w:val="21"/>
          <w:szCs w:val="21"/>
        </w:rPr>
        <w:t>position</w:t>
      </w:r>
      <w:r w:rsidRPr="009653F6">
        <w:rPr>
          <w:rFonts w:ascii="Consolas" w:hAnsi="Consolas"/>
          <w:color w:val="D6DEEB"/>
          <w:sz w:val="21"/>
          <w:szCs w:val="21"/>
        </w:rPr>
        <w:t>,</w:t>
      </w:r>
      <w:r w:rsidRPr="009653F6">
        <w:rPr>
          <w:rFonts w:ascii="Consolas" w:hAnsi="Consolas"/>
          <w:color w:val="C5E478"/>
          <w:sz w:val="21"/>
          <w:szCs w:val="21"/>
        </w:rPr>
        <w:t>Mobile</w:t>
      </w:r>
      <w:proofErr w:type="spellEnd"/>
      <w:r w:rsidRPr="009653F6">
        <w:rPr>
          <w:rFonts w:ascii="Consolas" w:hAnsi="Consolas"/>
          <w:i/>
          <w:iCs/>
          <w:color w:val="C792EA"/>
          <w:sz w:val="21"/>
          <w:szCs w:val="21"/>
        </w:rPr>
        <w:t>&amp;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mobile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0922D3B0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r w:rsidRPr="009653F6">
        <w:rPr>
          <w:rFonts w:ascii="Consolas" w:hAnsi="Consolas"/>
          <w:color w:val="C792EA"/>
          <w:sz w:val="21"/>
          <w:szCs w:val="21"/>
        </w:rPr>
        <w:t>!</w:t>
      </w:r>
      <w:r w:rsidRPr="009653F6">
        <w:rPr>
          <w:rFonts w:ascii="Consolas" w:hAnsi="Consolas"/>
          <w:color w:val="BAEBE2"/>
          <w:sz w:val="21"/>
          <w:szCs w:val="21"/>
        </w:rPr>
        <w:t>head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||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position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F78C6C"/>
          <w:sz w:val="21"/>
          <w:szCs w:val="21"/>
        </w:rPr>
        <w:t>0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181FC1FC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ECC48D"/>
          <w:sz w:val="21"/>
          <w:szCs w:val="21"/>
        </w:rPr>
        <w:t>Invalid position!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proofErr w:type="gram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proofErr w:type="gram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1561991F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5C3BF30E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    }</w:t>
      </w:r>
    </w:p>
    <w:p w14:paraId="02E8542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5F11D82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9653F6">
        <w:rPr>
          <w:rFonts w:ascii="Consolas" w:hAnsi="Consolas"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C792EA"/>
          <w:sz w:val="21"/>
          <w:szCs w:val="21"/>
        </w:rPr>
        <w:t>*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temp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head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2E05C6B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for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proofErr w:type="spellStart"/>
      <w:r w:rsidRPr="009653F6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F78C6C"/>
          <w:sz w:val="21"/>
          <w:szCs w:val="21"/>
        </w:rPr>
        <w:t>0</w:t>
      </w:r>
      <w:r w:rsidRPr="009653F6">
        <w:rPr>
          <w:rFonts w:ascii="Consolas" w:hAnsi="Consolas"/>
          <w:color w:val="D6DEEB"/>
          <w:sz w:val="21"/>
          <w:szCs w:val="21"/>
        </w:rPr>
        <w:t xml:space="preserve">; </w:t>
      </w:r>
      <w:proofErr w:type="spellStart"/>
      <w:r w:rsidRPr="009653F6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position</w:t>
      </w:r>
      <w:r w:rsidRPr="009653F6">
        <w:rPr>
          <w:rFonts w:ascii="Consolas" w:hAnsi="Consolas"/>
          <w:color w:val="D6DEEB"/>
          <w:sz w:val="21"/>
          <w:szCs w:val="21"/>
        </w:rPr>
        <w:t xml:space="preserve">; </w:t>
      </w:r>
      <w:proofErr w:type="spellStart"/>
      <w:r w:rsidRPr="009653F6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9653F6">
        <w:rPr>
          <w:rFonts w:ascii="Consolas" w:hAnsi="Consolas"/>
          <w:color w:val="C792EA"/>
          <w:sz w:val="21"/>
          <w:szCs w:val="21"/>
        </w:rPr>
        <w:t>++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2EA44334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r w:rsidRPr="009653F6">
        <w:rPr>
          <w:rFonts w:ascii="Consolas" w:hAnsi="Consolas"/>
          <w:color w:val="C792EA"/>
          <w:sz w:val="21"/>
          <w:szCs w:val="21"/>
        </w:rPr>
        <w:t>!</w:t>
      </w:r>
      <w:r w:rsidRPr="009653F6">
        <w:rPr>
          <w:rFonts w:ascii="Consolas" w:hAnsi="Consolas"/>
          <w:color w:val="C5E478"/>
          <w:sz w:val="21"/>
          <w:szCs w:val="21"/>
        </w:rPr>
        <w:t>temp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6EB2DFA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ECC48D"/>
          <w:sz w:val="21"/>
          <w:szCs w:val="21"/>
        </w:rPr>
        <w:t>Position out of range!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proofErr w:type="gram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proofErr w:type="gram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5F3A171A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529524C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        }</w:t>
      </w:r>
    </w:p>
    <w:p w14:paraId="3EB0A21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temp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temp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1946FDE3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    }</w:t>
      </w:r>
    </w:p>
    <w:p w14:paraId="5386A36A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6F37EAF4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temp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7FDBCA"/>
          <w:sz w:val="21"/>
          <w:szCs w:val="21"/>
        </w:rPr>
        <w:t>new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r w:rsidRPr="009653F6">
        <w:rPr>
          <w:rFonts w:ascii="Consolas" w:hAnsi="Consolas"/>
          <w:color w:val="D7DBE0"/>
          <w:sz w:val="21"/>
          <w:szCs w:val="21"/>
        </w:rPr>
        <w:t>mobile</w:t>
      </w:r>
      <w:r w:rsidRPr="009653F6">
        <w:rPr>
          <w:rFonts w:ascii="Consolas" w:hAnsi="Consolas"/>
          <w:color w:val="D6DEEB"/>
          <w:sz w:val="21"/>
          <w:szCs w:val="21"/>
        </w:rPr>
        <w:t xml:space="preserve">, </w:t>
      </w:r>
      <w:r w:rsidRPr="009653F6">
        <w:rPr>
          <w:rFonts w:ascii="Consolas" w:hAnsi="Consolas"/>
          <w:color w:val="C5E478"/>
          <w:sz w:val="21"/>
          <w:szCs w:val="21"/>
        </w:rPr>
        <w:t>temp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4F3D7D7D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lastRenderedPageBreak/>
        <w:t>    }</w:t>
      </w:r>
    </w:p>
    <w:p w14:paraId="0503FF2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05602D60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deleteFromStart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() {</w:t>
      </w:r>
    </w:p>
    <w:p w14:paraId="55B963D0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r w:rsidRPr="009653F6">
        <w:rPr>
          <w:rFonts w:ascii="Consolas" w:hAnsi="Consolas"/>
          <w:color w:val="C792EA"/>
          <w:sz w:val="21"/>
          <w:szCs w:val="21"/>
        </w:rPr>
        <w:t>!</w:t>
      </w:r>
      <w:r w:rsidRPr="009653F6">
        <w:rPr>
          <w:rFonts w:ascii="Consolas" w:hAnsi="Consolas"/>
          <w:color w:val="BAEBE2"/>
          <w:sz w:val="21"/>
          <w:szCs w:val="21"/>
        </w:rPr>
        <w:t>head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4436F549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ECC48D"/>
          <w:sz w:val="21"/>
          <w:szCs w:val="21"/>
        </w:rPr>
        <w:t>List is empty!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proofErr w:type="gram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proofErr w:type="gram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0B6CB96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6510792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    }</w:t>
      </w:r>
    </w:p>
    <w:p w14:paraId="4403DE59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9653F6">
        <w:rPr>
          <w:rFonts w:ascii="Consolas" w:hAnsi="Consolas"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C792EA"/>
          <w:sz w:val="21"/>
          <w:szCs w:val="21"/>
        </w:rPr>
        <w:t>*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temp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head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6375E3BB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color w:val="BAEBE2"/>
          <w:sz w:val="21"/>
          <w:szCs w:val="21"/>
        </w:rPr>
        <w:t>head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head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3CAE7040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color w:val="7FDBCA"/>
          <w:sz w:val="21"/>
          <w:szCs w:val="21"/>
        </w:rPr>
        <w:t>delete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temp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0B150FA2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}</w:t>
      </w:r>
    </w:p>
    <w:p w14:paraId="42057F29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67EC2268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deleteFromEnd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() {</w:t>
      </w:r>
    </w:p>
    <w:p w14:paraId="68F0D9CD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r w:rsidRPr="009653F6">
        <w:rPr>
          <w:rFonts w:ascii="Consolas" w:hAnsi="Consolas"/>
          <w:color w:val="C792EA"/>
          <w:sz w:val="21"/>
          <w:szCs w:val="21"/>
        </w:rPr>
        <w:t>!</w:t>
      </w:r>
      <w:r w:rsidRPr="009653F6">
        <w:rPr>
          <w:rFonts w:ascii="Consolas" w:hAnsi="Consolas"/>
          <w:color w:val="BAEBE2"/>
          <w:sz w:val="21"/>
          <w:szCs w:val="21"/>
        </w:rPr>
        <w:t>head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7AE08E7F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ECC48D"/>
          <w:sz w:val="21"/>
          <w:szCs w:val="21"/>
        </w:rPr>
        <w:t>List is empty!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proofErr w:type="gram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proofErr w:type="gram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13C7961A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6AD60F93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    }</w:t>
      </w:r>
    </w:p>
    <w:p w14:paraId="31207A15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5F83EE3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r w:rsidRPr="009653F6">
        <w:rPr>
          <w:rFonts w:ascii="Consolas" w:hAnsi="Consolas"/>
          <w:color w:val="C792EA"/>
          <w:sz w:val="21"/>
          <w:szCs w:val="21"/>
        </w:rPr>
        <w:t>!</w:t>
      </w:r>
      <w:r w:rsidRPr="009653F6">
        <w:rPr>
          <w:rFonts w:ascii="Consolas" w:hAnsi="Consolas"/>
          <w:color w:val="BAEBE2"/>
          <w:sz w:val="21"/>
          <w:szCs w:val="21"/>
        </w:rPr>
        <w:t>head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5F915A5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color w:val="7FDBCA"/>
          <w:sz w:val="21"/>
          <w:szCs w:val="21"/>
        </w:rPr>
        <w:t>delete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head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66438735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color w:val="BAEBE2"/>
          <w:sz w:val="21"/>
          <w:szCs w:val="21"/>
        </w:rPr>
        <w:t>head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82AAFF"/>
          <w:sz w:val="21"/>
          <w:szCs w:val="21"/>
        </w:rPr>
        <w:t>nullptr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47A6E0A8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6805762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    }</w:t>
      </w:r>
    </w:p>
    <w:p w14:paraId="3492B04D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7A8256A8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9653F6">
        <w:rPr>
          <w:rFonts w:ascii="Consolas" w:hAnsi="Consolas"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C792EA"/>
          <w:sz w:val="21"/>
          <w:szCs w:val="21"/>
        </w:rPr>
        <w:t>*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temp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head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75435F5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while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r w:rsidRPr="009653F6">
        <w:rPr>
          <w:rFonts w:ascii="Consolas" w:hAnsi="Consolas"/>
          <w:color w:val="C5E478"/>
          <w:sz w:val="21"/>
          <w:szCs w:val="21"/>
        </w:rPr>
        <w:t>temp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i/>
          <w:iCs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34ACA308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temp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temp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5DF7467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    }</w:t>
      </w:r>
    </w:p>
    <w:p w14:paraId="7256436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7264A4E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color w:val="7FDBCA"/>
          <w:sz w:val="21"/>
          <w:szCs w:val="21"/>
        </w:rPr>
        <w:t>delete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temp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1A170DB5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temp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82AAFF"/>
          <w:sz w:val="21"/>
          <w:szCs w:val="21"/>
        </w:rPr>
        <w:t>nullptr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01759FDD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}</w:t>
      </w:r>
    </w:p>
    <w:p w14:paraId="1882A33A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66BC958D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deleteFromPosition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9653F6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position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6BC23160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r w:rsidRPr="009653F6">
        <w:rPr>
          <w:rFonts w:ascii="Consolas" w:hAnsi="Consolas"/>
          <w:color w:val="C792EA"/>
          <w:sz w:val="21"/>
          <w:szCs w:val="21"/>
        </w:rPr>
        <w:t>!</w:t>
      </w:r>
      <w:r w:rsidRPr="009653F6">
        <w:rPr>
          <w:rFonts w:ascii="Consolas" w:hAnsi="Consolas"/>
          <w:color w:val="BAEBE2"/>
          <w:sz w:val="21"/>
          <w:szCs w:val="21"/>
        </w:rPr>
        <w:t>head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||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position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F78C6C"/>
          <w:sz w:val="21"/>
          <w:szCs w:val="21"/>
        </w:rPr>
        <w:t>0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13ED2EA8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ECC48D"/>
          <w:sz w:val="21"/>
          <w:szCs w:val="21"/>
        </w:rPr>
        <w:t>Invalid position!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proofErr w:type="gram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proofErr w:type="gram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0D23A36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2B4034A8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    }</w:t>
      </w:r>
    </w:p>
    <w:p w14:paraId="5930D823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1E09F04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r w:rsidRPr="009653F6">
        <w:rPr>
          <w:rFonts w:ascii="Consolas" w:hAnsi="Consolas"/>
          <w:color w:val="D7DBE0"/>
          <w:sz w:val="21"/>
          <w:szCs w:val="21"/>
        </w:rPr>
        <w:t>position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F78C6C"/>
          <w:sz w:val="21"/>
          <w:szCs w:val="21"/>
        </w:rPr>
        <w:t>0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6141304C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spellStart"/>
      <w:proofErr w:type="gram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deleteFromStart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1CE6B744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5A117582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    }</w:t>
      </w:r>
    </w:p>
    <w:p w14:paraId="6AD5D2D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8068169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9653F6">
        <w:rPr>
          <w:rFonts w:ascii="Consolas" w:hAnsi="Consolas"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C792EA"/>
          <w:sz w:val="21"/>
          <w:szCs w:val="21"/>
        </w:rPr>
        <w:t>*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temp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head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1C9F6400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for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proofErr w:type="spellStart"/>
      <w:r w:rsidRPr="009653F6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F78C6C"/>
          <w:sz w:val="21"/>
          <w:szCs w:val="21"/>
        </w:rPr>
        <w:t>0</w:t>
      </w:r>
      <w:r w:rsidRPr="009653F6">
        <w:rPr>
          <w:rFonts w:ascii="Consolas" w:hAnsi="Consolas"/>
          <w:color w:val="D6DEEB"/>
          <w:sz w:val="21"/>
          <w:szCs w:val="21"/>
        </w:rPr>
        <w:t xml:space="preserve">; </w:t>
      </w:r>
      <w:proofErr w:type="spellStart"/>
      <w:r w:rsidRPr="009653F6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7DBE0"/>
          <w:sz w:val="21"/>
          <w:szCs w:val="21"/>
        </w:rPr>
        <w:t>position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-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F78C6C"/>
          <w:sz w:val="21"/>
          <w:szCs w:val="21"/>
        </w:rPr>
        <w:t>1</w:t>
      </w:r>
      <w:r w:rsidRPr="009653F6">
        <w:rPr>
          <w:rFonts w:ascii="Consolas" w:hAnsi="Consolas"/>
          <w:color w:val="D6DEEB"/>
          <w:sz w:val="21"/>
          <w:szCs w:val="21"/>
        </w:rPr>
        <w:t xml:space="preserve">; </w:t>
      </w:r>
      <w:proofErr w:type="spellStart"/>
      <w:r w:rsidRPr="009653F6">
        <w:rPr>
          <w:rFonts w:ascii="Consolas" w:hAnsi="Consolas"/>
          <w:color w:val="C5E478"/>
          <w:sz w:val="21"/>
          <w:szCs w:val="21"/>
        </w:rPr>
        <w:t>i</w:t>
      </w:r>
      <w:proofErr w:type="spellEnd"/>
      <w:r w:rsidRPr="009653F6">
        <w:rPr>
          <w:rFonts w:ascii="Consolas" w:hAnsi="Consolas"/>
          <w:color w:val="C792EA"/>
          <w:sz w:val="21"/>
          <w:szCs w:val="21"/>
        </w:rPr>
        <w:t>++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29CC191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r w:rsidRPr="009653F6">
        <w:rPr>
          <w:rFonts w:ascii="Consolas" w:hAnsi="Consolas"/>
          <w:color w:val="C792EA"/>
          <w:sz w:val="21"/>
          <w:szCs w:val="21"/>
        </w:rPr>
        <w:t>!</w:t>
      </w:r>
      <w:r w:rsidRPr="009653F6">
        <w:rPr>
          <w:rFonts w:ascii="Consolas" w:hAnsi="Consolas"/>
          <w:color w:val="C5E478"/>
          <w:sz w:val="21"/>
          <w:szCs w:val="21"/>
        </w:rPr>
        <w:t>temp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||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!</w:t>
      </w:r>
      <w:r w:rsidRPr="009653F6">
        <w:rPr>
          <w:rFonts w:ascii="Consolas" w:hAnsi="Consolas"/>
          <w:color w:val="C5E478"/>
          <w:sz w:val="21"/>
          <w:szCs w:val="21"/>
        </w:rPr>
        <w:t>temp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i/>
          <w:iCs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15EB269A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ECC48D"/>
          <w:sz w:val="21"/>
          <w:szCs w:val="21"/>
        </w:rPr>
        <w:t>Position out of range!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proofErr w:type="gram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proofErr w:type="gram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7934B1F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759C50A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lastRenderedPageBreak/>
        <w:t>            }</w:t>
      </w:r>
    </w:p>
    <w:p w14:paraId="08CE3318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temp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temp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698AC3E8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    }</w:t>
      </w:r>
    </w:p>
    <w:p w14:paraId="0B8A9139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DF1E76F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9653F6">
        <w:rPr>
          <w:rFonts w:ascii="Consolas" w:hAnsi="Consolas"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C792EA"/>
          <w:sz w:val="21"/>
          <w:szCs w:val="21"/>
        </w:rPr>
        <w:t>*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C5E478"/>
          <w:sz w:val="21"/>
          <w:szCs w:val="21"/>
        </w:rPr>
        <w:t>toDelete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temp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2448823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temp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C5E478"/>
          <w:sz w:val="21"/>
          <w:szCs w:val="21"/>
        </w:rPr>
        <w:t>toDelete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0CB8393F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color w:val="7FDBCA"/>
          <w:sz w:val="21"/>
          <w:szCs w:val="21"/>
        </w:rPr>
        <w:t>delete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C5E478"/>
          <w:sz w:val="21"/>
          <w:szCs w:val="21"/>
        </w:rPr>
        <w:t>toDelete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1278E162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}</w:t>
      </w:r>
    </w:p>
    <w:p w14:paraId="426B289F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4022232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display</w:t>
      </w:r>
      <w:r w:rsidRPr="009653F6">
        <w:rPr>
          <w:rFonts w:ascii="Consolas" w:hAnsi="Consolas"/>
          <w:color w:val="D6DEEB"/>
          <w:sz w:val="21"/>
          <w:szCs w:val="21"/>
        </w:rPr>
        <w:t xml:space="preserve">() </w:t>
      </w:r>
      <w:proofErr w:type="spell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const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00E6A81E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r w:rsidRPr="009653F6">
        <w:rPr>
          <w:rFonts w:ascii="Consolas" w:hAnsi="Consolas"/>
          <w:color w:val="C792EA"/>
          <w:sz w:val="21"/>
          <w:szCs w:val="21"/>
        </w:rPr>
        <w:t>!</w:t>
      </w:r>
      <w:r w:rsidRPr="009653F6">
        <w:rPr>
          <w:rFonts w:ascii="Consolas" w:hAnsi="Consolas"/>
          <w:color w:val="BAEBE2"/>
          <w:sz w:val="21"/>
          <w:szCs w:val="21"/>
        </w:rPr>
        <w:t>head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2BCC331C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ECC48D"/>
          <w:sz w:val="21"/>
          <w:szCs w:val="21"/>
        </w:rPr>
        <w:t>Store is empty!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proofErr w:type="gram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proofErr w:type="gram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53D1731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25392E5C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    }</w:t>
      </w:r>
    </w:p>
    <w:p w14:paraId="1DB437EC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5D20A90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9653F6">
        <w:rPr>
          <w:rFonts w:ascii="Consolas" w:hAnsi="Consolas"/>
          <w:color w:val="C5E478"/>
          <w:sz w:val="21"/>
          <w:szCs w:val="21"/>
        </w:rPr>
        <w:t>Node</w:t>
      </w:r>
      <w:r w:rsidRPr="009653F6">
        <w:rPr>
          <w:rFonts w:ascii="Consolas" w:hAnsi="Consolas"/>
          <w:color w:val="C792EA"/>
          <w:sz w:val="21"/>
          <w:szCs w:val="21"/>
        </w:rPr>
        <w:t>*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temp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BAEBE2"/>
          <w:sz w:val="21"/>
          <w:szCs w:val="21"/>
        </w:rPr>
        <w:t>head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05EC0823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while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r w:rsidRPr="009653F6">
        <w:rPr>
          <w:rFonts w:ascii="Consolas" w:hAnsi="Consolas"/>
          <w:color w:val="C5E478"/>
          <w:sz w:val="21"/>
          <w:szCs w:val="21"/>
        </w:rPr>
        <w:t>temp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4B00E7AD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temp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-&gt;</w:t>
      </w:r>
      <w:proofErr w:type="spellStart"/>
      <w:r w:rsidRPr="009653F6">
        <w:rPr>
          <w:rFonts w:ascii="Consolas" w:hAnsi="Consolas"/>
          <w:i/>
          <w:iCs/>
          <w:color w:val="BAEBE2"/>
          <w:sz w:val="21"/>
          <w:szCs w:val="21"/>
        </w:rPr>
        <w:t>data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display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();</w:t>
      </w:r>
    </w:p>
    <w:p w14:paraId="7CC4C43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temp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792EA"/>
          <w:sz w:val="21"/>
          <w:szCs w:val="21"/>
        </w:rPr>
        <w:t>=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C5E478"/>
          <w:sz w:val="21"/>
          <w:szCs w:val="21"/>
        </w:rPr>
        <w:t>temp</w:t>
      </w:r>
      <w:r w:rsidRPr="009653F6">
        <w:rPr>
          <w:rFonts w:ascii="Consolas" w:hAnsi="Consolas"/>
          <w:color w:val="D6DEEB"/>
          <w:sz w:val="21"/>
          <w:szCs w:val="21"/>
        </w:rPr>
        <w:t>-&gt;</w:t>
      </w:r>
      <w:r w:rsidRPr="009653F6">
        <w:rPr>
          <w:rFonts w:ascii="Consolas" w:hAnsi="Consolas"/>
          <w:color w:val="BAEBE2"/>
          <w:sz w:val="21"/>
          <w:szCs w:val="21"/>
        </w:rPr>
        <w:t>next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23A77EAB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    }</w:t>
      </w:r>
    </w:p>
    <w:p w14:paraId="6BB32B2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}</w:t>
      </w:r>
    </w:p>
    <w:p w14:paraId="538A75FE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01DD656C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clear</w:t>
      </w:r>
      <w:r w:rsidRPr="009653F6">
        <w:rPr>
          <w:rFonts w:ascii="Consolas" w:hAnsi="Consolas"/>
          <w:color w:val="D6DEEB"/>
          <w:sz w:val="21"/>
          <w:szCs w:val="21"/>
        </w:rPr>
        <w:t>() {</w:t>
      </w:r>
    </w:p>
    <w:p w14:paraId="2588930A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while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(</w:t>
      </w:r>
      <w:r w:rsidRPr="009653F6">
        <w:rPr>
          <w:rFonts w:ascii="Consolas" w:hAnsi="Consolas"/>
          <w:color w:val="BAEBE2"/>
          <w:sz w:val="21"/>
          <w:szCs w:val="21"/>
        </w:rPr>
        <w:t>head</w:t>
      </w:r>
      <w:r w:rsidRPr="009653F6">
        <w:rPr>
          <w:rFonts w:ascii="Consolas" w:hAnsi="Consolas"/>
          <w:color w:val="D6DEEB"/>
          <w:sz w:val="21"/>
          <w:szCs w:val="21"/>
        </w:rPr>
        <w:t>) {</w:t>
      </w:r>
    </w:p>
    <w:p w14:paraId="037D9FF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spellStart"/>
      <w:proofErr w:type="gram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deleteFromStart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056E42C3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    }</w:t>
      </w:r>
    </w:p>
    <w:p w14:paraId="7203F4A0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    }</w:t>
      </w:r>
    </w:p>
    <w:p w14:paraId="1CCC8A6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};</w:t>
      </w:r>
    </w:p>
    <w:p w14:paraId="6DE630A9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32E5B9C8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spellStart"/>
      <w:proofErr w:type="gramStart"/>
      <w:r w:rsidRPr="009653F6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main</w:t>
      </w:r>
      <w:r w:rsidRPr="009653F6">
        <w:rPr>
          <w:rFonts w:ascii="Consolas" w:hAnsi="Consolas"/>
          <w:color w:val="D6DEEB"/>
          <w:sz w:val="21"/>
          <w:szCs w:val="21"/>
        </w:rPr>
        <w:t>() {</w:t>
      </w:r>
    </w:p>
    <w:p w14:paraId="32150732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r w:rsidRPr="009653F6">
        <w:rPr>
          <w:rFonts w:ascii="Consolas" w:hAnsi="Consolas"/>
          <w:color w:val="C5E478"/>
          <w:sz w:val="21"/>
          <w:szCs w:val="21"/>
        </w:rPr>
        <w:t>Store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color w:val="C5E478"/>
          <w:sz w:val="21"/>
          <w:szCs w:val="21"/>
        </w:rPr>
        <w:t>store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6BC1E553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08878B08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r w:rsidRPr="009653F6">
        <w:rPr>
          <w:rFonts w:ascii="Consolas" w:hAnsi="Consolas"/>
          <w:color w:val="C5E478"/>
          <w:sz w:val="21"/>
          <w:szCs w:val="21"/>
        </w:rPr>
        <w:t>Mobile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9653F6">
        <w:rPr>
          <w:rFonts w:ascii="Consolas" w:hAnsi="Consolas"/>
          <w:i/>
          <w:iCs/>
          <w:color w:val="C5E478"/>
          <w:sz w:val="21"/>
          <w:szCs w:val="21"/>
        </w:rPr>
        <w:t>m1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ECC48D"/>
          <w:sz w:val="21"/>
          <w:szCs w:val="21"/>
        </w:rPr>
        <w:t>Samsung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, </w:t>
      </w:r>
      <w:r w:rsidRPr="009653F6">
        <w:rPr>
          <w:rFonts w:ascii="Consolas" w:hAnsi="Consolas"/>
          <w:color w:val="F78C6C"/>
          <w:sz w:val="21"/>
          <w:szCs w:val="21"/>
        </w:rPr>
        <w:t>50</w:t>
      </w:r>
      <w:r w:rsidRPr="009653F6">
        <w:rPr>
          <w:rFonts w:ascii="Consolas" w:hAnsi="Consolas"/>
          <w:color w:val="D6DEEB"/>
          <w:sz w:val="21"/>
          <w:szCs w:val="21"/>
        </w:rPr>
        <w:t xml:space="preserve">, </w:t>
      </w:r>
      <w:r w:rsidRPr="009653F6">
        <w:rPr>
          <w:rFonts w:ascii="Consolas" w:hAnsi="Consolas"/>
          <w:color w:val="F78C6C"/>
          <w:sz w:val="21"/>
          <w:szCs w:val="21"/>
        </w:rPr>
        <w:t>799.99</w:t>
      </w:r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52ED5858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r w:rsidRPr="009653F6">
        <w:rPr>
          <w:rFonts w:ascii="Consolas" w:hAnsi="Consolas"/>
          <w:color w:val="C5E478"/>
          <w:sz w:val="21"/>
          <w:szCs w:val="21"/>
        </w:rPr>
        <w:t>Mobile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9653F6">
        <w:rPr>
          <w:rFonts w:ascii="Consolas" w:hAnsi="Consolas"/>
          <w:i/>
          <w:iCs/>
          <w:color w:val="C5E478"/>
          <w:sz w:val="21"/>
          <w:szCs w:val="21"/>
        </w:rPr>
        <w:t>m2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ECC48D"/>
          <w:sz w:val="21"/>
          <w:szCs w:val="21"/>
        </w:rPr>
        <w:t>Apple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, </w:t>
      </w:r>
      <w:r w:rsidRPr="009653F6">
        <w:rPr>
          <w:rFonts w:ascii="Consolas" w:hAnsi="Consolas"/>
          <w:color w:val="F78C6C"/>
          <w:sz w:val="21"/>
          <w:szCs w:val="21"/>
        </w:rPr>
        <w:t>30</w:t>
      </w:r>
      <w:r w:rsidRPr="009653F6">
        <w:rPr>
          <w:rFonts w:ascii="Consolas" w:hAnsi="Consolas"/>
          <w:color w:val="D6DEEB"/>
          <w:sz w:val="21"/>
          <w:szCs w:val="21"/>
        </w:rPr>
        <w:t xml:space="preserve">, </w:t>
      </w:r>
      <w:r w:rsidRPr="009653F6">
        <w:rPr>
          <w:rFonts w:ascii="Consolas" w:hAnsi="Consolas"/>
          <w:color w:val="F78C6C"/>
          <w:sz w:val="21"/>
          <w:szCs w:val="21"/>
        </w:rPr>
        <w:t>999.99</w:t>
      </w:r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766308C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r w:rsidRPr="009653F6">
        <w:rPr>
          <w:rFonts w:ascii="Consolas" w:hAnsi="Consolas"/>
          <w:color w:val="C5E478"/>
          <w:sz w:val="21"/>
          <w:szCs w:val="21"/>
        </w:rPr>
        <w:t>Mobile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9653F6">
        <w:rPr>
          <w:rFonts w:ascii="Consolas" w:hAnsi="Consolas"/>
          <w:i/>
          <w:iCs/>
          <w:color w:val="C5E478"/>
          <w:sz w:val="21"/>
          <w:szCs w:val="21"/>
        </w:rPr>
        <w:t>m3</w:t>
      </w:r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ECC48D"/>
          <w:sz w:val="21"/>
          <w:szCs w:val="21"/>
        </w:rPr>
        <w:t>OnePlus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, </w:t>
      </w:r>
      <w:r w:rsidRPr="009653F6">
        <w:rPr>
          <w:rFonts w:ascii="Consolas" w:hAnsi="Consolas"/>
          <w:color w:val="F78C6C"/>
          <w:sz w:val="21"/>
          <w:szCs w:val="21"/>
        </w:rPr>
        <w:t>40</w:t>
      </w:r>
      <w:r w:rsidRPr="009653F6">
        <w:rPr>
          <w:rFonts w:ascii="Consolas" w:hAnsi="Consolas"/>
          <w:color w:val="D6DEEB"/>
          <w:sz w:val="21"/>
          <w:szCs w:val="21"/>
        </w:rPr>
        <w:t xml:space="preserve">, </w:t>
      </w:r>
      <w:r w:rsidRPr="009653F6">
        <w:rPr>
          <w:rFonts w:ascii="Consolas" w:hAnsi="Consolas"/>
          <w:color w:val="F78C6C"/>
          <w:sz w:val="21"/>
          <w:szCs w:val="21"/>
        </w:rPr>
        <w:t>699.99</w:t>
      </w:r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505487D8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5EC434F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store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insertAtStart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C5E478"/>
          <w:sz w:val="21"/>
          <w:szCs w:val="21"/>
        </w:rPr>
        <w:t>m1</w:t>
      </w:r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63DEFF5F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ECC48D"/>
          <w:sz w:val="21"/>
          <w:szCs w:val="21"/>
        </w:rPr>
        <w:t>After inserting at start: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7CF7B8E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store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display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467D4425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EAC0B3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    </w:t>
      </w:r>
      <w:r w:rsidRPr="009653F6">
        <w:rPr>
          <w:rFonts w:ascii="Consolas" w:hAnsi="Consolas"/>
          <w:color w:val="637777"/>
          <w:sz w:val="21"/>
          <w:szCs w:val="21"/>
        </w:rPr>
        <w:t>//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Insert at end</w:t>
      </w:r>
    </w:p>
    <w:p w14:paraId="39364924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store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insertAtEnd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C5E478"/>
          <w:sz w:val="21"/>
          <w:szCs w:val="21"/>
        </w:rPr>
        <w:t>m2</w:t>
      </w:r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72A0CAF5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F78C6C"/>
          <w:sz w:val="21"/>
          <w:szCs w:val="21"/>
        </w:rPr>
        <w:t>\</w:t>
      </w:r>
      <w:proofErr w:type="spellStart"/>
      <w:r w:rsidRPr="009653F6">
        <w:rPr>
          <w:rFonts w:ascii="Consolas" w:hAnsi="Consolas"/>
          <w:color w:val="F78C6C"/>
          <w:sz w:val="21"/>
          <w:szCs w:val="21"/>
        </w:rPr>
        <w:t>n</w:t>
      </w:r>
      <w:r w:rsidRPr="009653F6">
        <w:rPr>
          <w:rFonts w:ascii="Consolas" w:hAnsi="Consolas"/>
          <w:color w:val="ECC48D"/>
          <w:sz w:val="21"/>
          <w:szCs w:val="21"/>
        </w:rPr>
        <w:t>After</w:t>
      </w:r>
      <w:proofErr w:type="spellEnd"/>
      <w:r w:rsidRPr="009653F6">
        <w:rPr>
          <w:rFonts w:ascii="Consolas" w:hAnsi="Consolas"/>
          <w:color w:val="ECC48D"/>
          <w:sz w:val="21"/>
          <w:szCs w:val="21"/>
        </w:rPr>
        <w:t xml:space="preserve"> inserting at end: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1D9713E4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store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display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47E2C11C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61171A40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    </w:t>
      </w:r>
      <w:r w:rsidRPr="009653F6">
        <w:rPr>
          <w:rFonts w:ascii="Consolas" w:hAnsi="Consolas"/>
          <w:color w:val="637777"/>
          <w:sz w:val="21"/>
          <w:szCs w:val="21"/>
        </w:rPr>
        <w:t>//</w:t>
      </w:r>
      <w:r w:rsidRPr="009653F6">
        <w:rPr>
          <w:rFonts w:ascii="Consolas" w:hAnsi="Consolas"/>
          <w:i/>
          <w:iCs/>
          <w:color w:val="637777"/>
          <w:sz w:val="21"/>
          <w:szCs w:val="21"/>
        </w:rPr>
        <w:t xml:space="preserve"> Insert after position 0</w:t>
      </w:r>
    </w:p>
    <w:p w14:paraId="4E56E33D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store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insertAfter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F78C6C"/>
          <w:sz w:val="21"/>
          <w:szCs w:val="21"/>
        </w:rPr>
        <w:t>0</w:t>
      </w:r>
      <w:r w:rsidRPr="009653F6">
        <w:rPr>
          <w:rFonts w:ascii="Consolas" w:hAnsi="Consolas"/>
          <w:color w:val="D6DEEB"/>
          <w:sz w:val="21"/>
          <w:szCs w:val="21"/>
        </w:rPr>
        <w:t xml:space="preserve">, </w:t>
      </w:r>
      <w:r w:rsidRPr="009653F6">
        <w:rPr>
          <w:rFonts w:ascii="Consolas" w:hAnsi="Consolas"/>
          <w:color w:val="C5E478"/>
          <w:sz w:val="21"/>
          <w:szCs w:val="21"/>
        </w:rPr>
        <w:t>m3</w:t>
      </w:r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76587AC4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F78C6C"/>
          <w:sz w:val="21"/>
          <w:szCs w:val="21"/>
        </w:rPr>
        <w:t>\</w:t>
      </w:r>
      <w:proofErr w:type="spellStart"/>
      <w:r w:rsidRPr="009653F6">
        <w:rPr>
          <w:rFonts w:ascii="Consolas" w:hAnsi="Consolas"/>
          <w:color w:val="F78C6C"/>
          <w:sz w:val="21"/>
          <w:szCs w:val="21"/>
        </w:rPr>
        <w:t>n</w:t>
      </w:r>
      <w:r w:rsidRPr="009653F6">
        <w:rPr>
          <w:rFonts w:ascii="Consolas" w:hAnsi="Consolas"/>
          <w:color w:val="ECC48D"/>
          <w:sz w:val="21"/>
          <w:szCs w:val="21"/>
        </w:rPr>
        <w:t>After</w:t>
      </w:r>
      <w:proofErr w:type="spellEnd"/>
      <w:r w:rsidRPr="009653F6">
        <w:rPr>
          <w:rFonts w:ascii="Consolas" w:hAnsi="Consolas"/>
          <w:color w:val="ECC48D"/>
          <w:sz w:val="21"/>
          <w:szCs w:val="21"/>
        </w:rPr>
        <w:t xml:space="preserve"> inserting after position 0: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3B6AA8B7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store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display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05D74389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E46841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store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deleteFromStart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62460500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F78C6C"/>
          <w:sz w:val="21"/>
          <w:szCs w:val="21"/>
        </w:rPr>
        <w:t>\</w:t>
      </w:r>
      <w:proofErr w:type="spellStart"/>
      <w:r w:rsidRPr="009653F6">
        <w:rPr>
          <w:rFonts w:ascii="Consolas" w:hAnsi="Consolas"/>
          <w:color w:val="F78C6C"/>
          <w:sz w:val="21"/>
          <w:szCs w:val="21"/>
        </w:rPr>
        <w:t>n</w:t>
      </w:r>
      <w:r w:rsidRPr="009653F6">
        <w:rPr>
          <w:rFonts w:ascii="Consolas" w:hAnsi="Consolas"/>
          <w:color w:val="ECC48D"/>
          <w:sz w:val="21"/>
          <w:szCs w:val="21"/>
        </w:rPr>
        <w:t>After</w:t>
      </w:r>
      <w:proofErr w:type="spellEnd"/>
      <w:r w:rsidRPr="009653F6">
        <w:rPr>
          <w:rFonts w:ascii="Consolas" w:hAnsi="Consolas"/>
          <w:color w:val="ECC48D"/>
          <w:sz w:val="21"/>
          <w:szCs w:val="21"/>
        </w:rPr>
        <w:t xml:space="preserve"> deleting from start: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333AB601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store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display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6E651881" w14:textId="77777777" w:rsidR="009653F6" w:rsidRPr="009653F6" w:rsidRDefault="009653F6" w:rsidP="009653F6">
      <w:pPr>
        <w:shd w:val="clear" w:color="auto" w:fill="011627"/>
        <w:spacing w:after="240" w:line="285" w:lineRule="atLeast"/>
        <w:rPr>
          <w:rFonts w:ascii="Consolas" w:hAnsi="Consolas"/>
          <w:color w:val="D6DEEB"/>
          <w:sz w:val="21"/>
          <w:szCs w:val="21"/>
        </w:rPr>
      </w:pPr>
    </w:p>
    <w:p w14:paraId="376A0C64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store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deleteFromEnd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7A6A3828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F78C6C"/>
          <w:sz w:val="21"/>
          <w:szCs w:val="21"/>
        </w:rPr>
        <w:t>\</w:t>
      </w:r>
      <w:proofErr w:type="spellStart"/>
      <w:r w:rsidRPr="009653F6">
        <w:rPr>
          <w:rFonts w:ascii="Consolas" w:hAnsi="Consolas"/>
          <w:color w:val="F78C6C"/>
          <w:sz w:val="21"/>
          <w:szCs w:val="21"/>
        </w:rPr>
        <w:t>n</w:t>
      </w:r>
      <w:r w:rsidRPr="009653F6">
        <w:rPr>
          <w:rFonts w:ascii="Consolas" w:hAnsi="Consolas"/>
          <w:color w:val="ECC48D"/>
          <w:sz w:val="21"/>
          <w:szCs w:val="21"/>
        </w:rPr>
        <w:t>After</w:t>
      </w:r>
      <w:proofErr w:type="spellEnd"/>
      <w:r w:rsidRPr="009653F6">
        <w:rPr>
          <w:rFonts w:ascii="Consolas" w:hAnsi="Consolas"/>
          <w:color w:val="ECC48D"/>
          <w:sz w:val="21"/>
          <w:szCs w:val="21"/>
        </w:rPr>
        <w:t xml:space="preserve"> deleting from end: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57F962F2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store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display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1555C70B" w14:textId="77777777" w:rsidR="009653F6" w:rsidRPr="009653F6" w:rsidRDefault="009653F6" w:rsidP="009653F6">
      <w:pPr>
        <w:shd w:val="clear" w:color="auto" w:fill="011627"/>
        <w:spacing w:after="240" w:line="285" w:lineRule="atLeast"/>
        <w:rPr>
          <w:rFonts w:ascii="Consolas" w:hAnsi="Consolas"/>
          <w:color w:val="D6DEEB"/>
          <w:sz w:val="21"/>
          <w:szCs w:val="21"/>
        </w:rPr>
      </w:pPr>
    </w:p>
    <w:p w14:paraId="16C19E68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store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insertAtEnd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C5E478"/>
          <w:sz w:val="21"/>
          <w:szCs w:val="21"/>
        </w:rPr>
        <w:t>m1</w:t>
      </w:r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1CE6B21B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store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insertAtEnd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C5E478"/>
          <w:sz w:val="21"/>
          <w:szCs w:val="21"/>
        </w:rPr>
        <w:t>m3</w:t>
      </w:r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594B83BC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F78C6C"/>
          <w:sz w:val="21"/>
          <w:szCs w:val="21"/>
        </w:rPr>
        <w:t>\</w:t>
      </w:r>
      <w:proofErr w:type="spellStart"/>
      <w:r w:rsidRPr="009653F6">
        <w:rPr>
          <w:rFonts w:ascii="Consolas" w:hAnsi="Consolas"/>
          <w:color w:val="F78C6C"/>
          <w:sz w:val="21"/>
          <w:szCs w:val="21"/>
        </w:rPr>
        <w:t>n</w:t>
      </w:r>
      <w:r w:rsidRPr="009653F6">
        <w:rPr>
          <w:rFonts w:ascii="Consolas" w:hAnsi="Consolas"/>
          <w:color w:val="ECC48D"/>
          <w:sz w:val="21"/>
          <w:szCs w:val="21"/>
        </w:rPr>
        <w:t>After</w:t>
      </w:r>
      <w:proofErr w:type="spellEnd"/>
      <w:r w:rsidRPr="009653F6">
        <w:rPr>
          <w:rFonts w:ascii="Consolas" w:hAnsi="Consolas"/>
          <w:color w:val="ECC48D"/>
          <w:sz w:val="21"/>
          <w:szCs w:val="21"/>
        </w:rPr>
        <w:t xml:space="preserve"> Inserting At end again: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4109998A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store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display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28541F99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store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deleteFromPosition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F78C6C"/>
          <w:sz w:val="21"/>
          <w:szCs w:val="21"/>
        </w:rPr>
        <w:t>1</w:t>
      </w:r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3E4CE99A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F78C6C"/>
          <w:sz w:val="21"/>
          <w:szCs w:val="21"/>
        </w:rPr>
        <w:t>\</w:t>
      </w:r>
      <w:proofErr w:type="spellStart"/>
      <w:r w:rsidRPr="009653F6">
        <w:rPr>
          <w:rFonts w:ascii="Consolas" w:hAnsi="Consolas"/>
          <w:color w:val="F78C6C"/>
          <w:sz w:val="21"/>
          <w:szCs w:val="21"/>
        </w:rPr>
        <w:t>n</w:t>
      </w:r>
      <w:r w:rsidRPr="009653F6">
        <w:rPr>
          <w:rFonts w:ascii="Consolas" w:hAnsi="Consolas"/>
          <w:color w:val="ECC48D"/>
          <w:sz w:val="21"/>
          <w:szCs w:val="21"/>
        </w:rPr>
        <w:t>After</w:t>
      </w:r>
      <w:proofErr w:type="spellEnd"/>
      <w:r w:rsidRPr="009653F6">
        <w:rPr>
          <w:rFonts w:ascii="Consolas" w:hAnsi="Consolas"/>
          <w:color w:val="ECC48D"/>
          <w:sz w:val="21"/>
          <w:szCs w:val="21"/>
        </w:rPr>
        <w:t xml:space="preserve"> deleting from position 1:</w:t>
      </w:r>
      <w:r w:rsidRPr="009653F6">
        <w:rPr>
          <w:rFonts w:ascii="Consolas" w:hAnsi="Consolas"/>
          <w:color w:val="D9F5DD"/>
          <w:sz w:val="21"/>
          <w:szCs w:val="21"/>
        </w:rPr>
        <w:t>"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9653F6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27AA9B8E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9653F6">
        <w:rPr>
          <w:rFonts w:ascii="Consolas" w:hAnsi="Consolas"/>
          <w:color w:val="C5E478"/>
          <w:sz w:val="21"/>
          <w:szCs w:val="21"/>
        </w:rPr>
        <w:t>store</w:t>
      </w:r>
      <w:r w:rsidRPr="009653F6">
        <w:rPr>
          <w:rFonts w:ascii="Consolas" w:hAnsi="Consolas"/>
          <w:color w:val="D6DEEB"/>
          <w:sz w:val="21"/>
          <w:szCs w:val="21"/>
        </w:rPr>
        <w:t>.</w:t>
      </w:r>
      <w:r w:rsidRPr="009653F6">
        <w:rPr>
          <w:rFonts w:ascii="Consolas" w:hAnsi="Consolas"/>
          <w:i/>
          <w:iCs/>
          <w:color w:val="82AAFF"/>
          <w:sz w:val="21"/>
          <w:szCs w:val="21"/>
        </w:rPr>
        <w:t>display</w:t>
      </w:r>
      <w:proofErr w:type="spellEnd"/>
      <w:r w:rsidRPr="009653F6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>);</w:t>
      </w:r>
    </w:p>
    <w:p w14:paraId="571E4B8F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04596E6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9653F6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9653F6">
        <w:rPr>
          <w:rFonts w:ascii="Consolas" w:hAnsi="Consolas"/>
          <w:color w:val="D6DEEB"/>
          <w:sz w:val="21"/>
          <w:szCs w:val="21"/>
        </w:rPr>
        <w:t xml:space="preserve"> </w:t>
      </w:r>
      <w:r w:rsidRPr="009653F6">
        <w:rPr>
          <w:rFonts w:ascii="Consolas" w:hAnsi="Consolas"/>
          <w:color w:val="F78C6C"/>
          <w:sz w:val="21"/>
          <w:szCs w:val="21"/>
        </w:rPr>
        <w:t>0</w:t>
      </w:r>
      <w:r w:rsidRPr="009653F6">
        <w:rPr>
          <w:rFonts w:ascii="Consolas" w:hAnsi="Consolas"/>
          <w:color w:val="D6DEEB"/>
          <w:sz w:val="21"/>
          <w:szCs w:val="21"/>
        </w:rPr>
        <w:t>;</w:t>
      </w:r>
    </w:p>
    <w:p w14:paraId="48BAC940" w14:textId="77777777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9653F6">
        <w:rPr>
          <w:rFonts w:ascii="Consolas" w:hAnsi="Consolas"/>
          <w:color w:val="D6DEEB"/>
          <w:sz w:val="21"/>
          <w:szCs w:val="21"/>
        </w:rPr>
        <w:t>}</w:t>
      </w:r>
    </w:p>
    <w:p w14:paraId="51A77FF2" w14:textId="21E446E6" w:rsidR="009653F6" w:rsidRPr="009653F6" w:rsidRDefault="009653F6" w:rsidP="009653F6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7477D924" w14:textId="77777777" w:rsidR="009653F6" w:rsidRPr="00F22B65" w:rsidRDefault="009653F6" w:rsidP="00F22B65"/>
    <w:p w14:paraId="3EEF77CF" w14:textId="0F7709E7" w:rsidR="00F22B65" w:rsidRDefault="009653F6" w:rsidP="00F22B65">
      <w:pPr>
        <w:rPr>
          <w:b/>
          <w:bCs/>
          <w:i/>
          <w:iCs/>
          <w:sz w:val="30"/>
          <w:szCs w:val="30"/>
        </w:rPr>
      </w:pPr>
      <w:r w:rsidRPr="009653F6">
        <w:rPr>
          <w:b/>
          <w:bCs/>
          <w:i/>
          <w:iCs/>
          <w:sz w:val="30"/>
          <w:szCs w:val="30"/>
        </w:rPr>
        <w:t>OUTPUT</w:t>
      </w:r>
    </w:p>
    <w:p w14:paraId="64C38F80" w14:textId="431FC43B" w:rsidR="009653F6" w:rsidRDefault="009653F6" w:rsidP="00F22B65">
      <w:pPr>
        <w:rPr>
          <w:b/>
          <w:bCs/>
          <w:i/>
          <w:iCs/>
          <w:sz w:val="30"/>
          <w:szCs w:val="30"/>
        </w:rPr>
      </w:pPr>
      <w:r>
        <w:rPr>
          <w:noProof/>
        </w:rPr>
        <w:drawing>
          <wp:inline distT="0" distB="0" distL="0" distR="0" wp14:anchorId="5F044041" wp14:editId="77A2FF0E">
            <wp:extent cx="6083300" cy="3422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E6EC" w14:textId="5318E6D7" w:rsidR="009653F6" w:rsidRPr="009653F6" w:rsidRDefault="009653F6" w:rsidP="00F22B65">
      <w:pPr>
        <w:rPr>
          <w:b/>
          <w:bCs/>
          <w:i/>
          <w:i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C177D45" wp14:editId="6EB29790">
            <wp:extent cx="6083300" cy="34220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3F6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41B655AC" wp14:editId="38831FBC">
            <wp:extent cx="6083300" cy="34220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53F6" w:rsidRPr="009653F6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E8224BC"/>
    <w:multiLevelType w:val="multilevel"/>
    <w:tmpl w:val="FE8224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7061174"/>
    <w:multiLevelType w:val="hybridMultilevel"/>
    <w:tmpl w:val="7186A87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087525A1"/>
    <w:multiLevelType w:val="multilevel"/>
    <w:tmpl w:val="99F4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E7A04"/>
    <w:multiLevelType w:val="multilevel"/>
    <w:tmpl w:val="71C2AA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8134D3C"/>
    <w:multiLevelType w:val="multilevel"/>
    <w:tmpl w:val="6BDC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E1AA5"/>
    <w:multiLevelType w:val="multilevel"/>
    <w:tmpl w:val="AE44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C7DA1"/>
    <w:multiLevelType w:val="multilevel"/>
    <w:tmpl w:val="D7CE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379CF"/>
    <w:multiLevelType w:val="hybridMultilevel"/>
    <w:tmpl w:val="37EA5C76"/>
    <w:lvl w:ilvl="0" w:tplc="44AE1796">
      <w:numFmt w:val="bullet"/>
      <w:lvlText w:val=""/>
      <w:lvlJc w:val="left"/>
      <w:pPr>
        <w:ind w:left="140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23AF2B5A"/>
    <w:multiLevelType w:val="hybridMultilevel"/>
    <w:tmpl w:val="92949D66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251D76FA"/>
    <w:multiLevelType w:val="multilevel"/>
    <w:tmpl w:val="3AD4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57163"/>
    <w:multiLevelType w:val="multilevel"/>
    <w:tmpl w:val="3A26243E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4F81BD" w:themeColor="accen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16748C"/>
    <w:multiLevelType w:val="hybridMultilevel"/>
    <w:tmpl w:val="2666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70960"/>
    <w:multiLevelType w:val="multilevel"/>
    <w:tmpl w:val="B6F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72F87"/>
    <w:multiLevelType w:val="multilevel"/>
    <w:tmpl w:val="13C0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D0E1D"/>
    <w:multiLevelType w:val="multilevel"/>
    <w:tmpl w:val="3752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F1209"/>
    <w:multiLevelType w:val="multilevel"/>
    <w:tmpl w:val="0998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711902"/>
    <w:multiLevelType w:val="multilevel"/>
    <w:tmpl w:val="3424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E0ACB"/>
    <w:multiLevelType w:val="multilevel"/>
    <w:tmpl w:val="6B0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FE0CD0"/>
    <w:multiLevelType w:val="multilevel"/>
    <w:tmpl w:val="66F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22A60"/>
    <w:multiLevelType w:val="multilevel"/>
    <w:tmpl w:val="8A5A31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  <w:i w:val="0"/>
        <w:color w:val="365F91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65F91" w:themeColor="accent1" w:themeShade="BF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4396335"/>
    <w:multiLevelType w:val="multilevel"/>
    <w:tmpl w:val="86C0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FD24DA"/>
    <w:multiLevelType w:val="hybridMultilevel"/>
    <w:tmpl w:val="07C8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2C1831"/>
    <w:multiLevelType w:val="hybridMultilevel"/>
    <w:tmpl w:val="67604CB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 w15:restartNumberingAfterBreak="0">
    <w:nsid w:val="634A69BB"/>
    <w:multiLevelType w:val="multilevel"/>
    <w:tmpl w:val="E2D8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7204E7"/>
    <w:multiLevelType w:val="multilevel"/>
    <w:tmpl w:val="A01E09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8096775"/>
    <w:multiLevelType w:val="multilevel"/>
    <w:tmpl w:val="9E4677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6B8E64E8"/>
    <w:multiLevelType w:val="multilevel"/>
    <w:tmpl w:val="E45E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80207D"/>
    <w:multiLevelType w:val="hybridMultilevel"/>
    <w:tmpl w:val="0408EF6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8" w15:restartNumberingAfterBreak="0">
    <w:nsid w:val="77071E12"/>
    <w:multiLevelType w:val="multilevel"/>
    <w:tmpl w:val="8182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046AB1"/>
    <w:multiLevelType w:val="multilevel"/>
    <w:tmpl w:val="C3A05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BA2EC3"/>
    <w:multiLevelType w:val="hybridMultilevel"/>
    <w:tmpl w:val="6A1C1E1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1" w15:restartNumberingAfterBreak="0">
    <w:nsid w:val="7FF356BA"/>
    <w:multiLevelType w:val="multilevel"/>
    <w:tmpl w:val="E29C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7"/>
  </w:num>
  <w:num w:numId="3">
    <w:abstractNumId w:val="7"/>
  </w:num>
  <w:num w:numId="4">
    <w:abstractNumId w:val="30"/>
  </w:num>
  <w:num w:numId="5">
    <w:abstractNumId w:val="1"/>
  </w:num>
  <w:num w:numId="6">
    <w:abstractNumId w:val="13"/>
  </w:num>
  <w:num w:numId="7">
    <w:abstractNumId w:val="10"/>
  </w:num>
  <w:num w:numId="8">
    <w:abstractNumId w:val="19"/>
  </w:num>
  <w:num w:numId="9">
    <w:abstractNumId w:val="26"/>
  </w:num>
  <w:num w:numId="10">
    <w:abstractNumId w:val="0"/>
  </w:num>
  <w:num w:numId="11">
    <w:abstractNumId w:val="22"/>
  </w:num>
  <w:num w:numId="12">
    <w:abstractNumId w:val="8"/>
  </w:num>
  <w:num w:numId="13">
    <w:abstractNumId w:val="29"/>
  </w:num>
  <w:num w:numId="14">
    <w:abstractNumId w:val="25"/>
  </w:num>
  <w:num w:numId="15">
    <w:abstractNumId w:val="24"/>
  </w:num>
  <w:num w:numId="16">
    <w:abstractNumId w:val="23"/>
  </w:num>
  <w:num w:numId="17">
    <w:abstractNumId w:val="2"/>
  </w:num>
  <w:num w:numId="18">
    <w:abstractNumId w:val="20"/>
  </w:num>
  <w:num w:numId="19">
    <w:abstractNumId w:val="18"/>
  </w:num>
  <w:num w:numId="20">
    <w:abstractNumId w:val="17"/>
  </w:num>
  <w:num w:numId="21">
    <w:abstractNumId w:val="14"/>
  </w:num>
  <w:num w:numId="22">
    <w:abstractNumId w:val="28"/>
  </w:num>
  <w:num w:numId="23">
    <w:abstractNumId w:val="9"/>
  </w:num>
  <w:num w:numId="24">
    <w:abstractNumId w:val="11"/>
  </w:num>
  <w:num w:numId="25">
    <w:abstractNumId w:val="31"/>
  </w:num>
  <w:num w:numId="26">
    <w:abstractNumId w:val="12"/>
  </w:num>
  <w:num w:numId="27">
    <w:abstractNumId w:val="16"/>
  </w:num>
  <w:num w:numId="28">
    <w:abstractNumId w:val="4"/>
  </w:num>
  <w:num w:numId="29">
    <w:abstractNumId w:val="6"/>
  </w:num>
  <w:num w:numId="30">
    <w:abstractNumId w:val="15"/>
  </w:num>
  <w:num w:numId="31">
    <w:abstractNumId w:val="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AC"/>
    <w:rsid w:val="00033CFD"/>
    <w:rsid w:val="00074707"/>
    <w:rsid w:val="000D0F45"/>
    <w:rsid w:val="00114414"/>
    <w:rsid w:val="00116D56"/>
    <w:rsid w:val="00132BAB"/>
    <w:rsid w:val="001767F8"/>
    <w:rsid w:val="001842D5"/>
    <w:rsid w:val="00187404"/>
    <w:rsid w:val="001F4EE0"/>
    <w:rsid w:val="00201BA8"/>
    <w:rsid w:val="00224478"/>
    <w:rsid w:val="002271E4"/>
    <w:rsid w:val="00243698"/>
    <w:rsid w:val="002542AE"/>
    <w:rsid w:val="00280259"/>
    <w:rsid w:val="00292E09"/>
    <w:rsid w:val="002D7198"/>
    <w:rsid w:val="00324853"/>
    <w:rsid w:val="0034219C"/>
    <w:rsid w:val="00355479"/>
    <w:rsid w:val="00362597"/>
    <w:rsid w:val="003638F9"/>
    <w:rsid w:val="003740AC"/>
    <w:rsid w:val="00421D56"/>
    <w:rsid w:val="004726C4"/>
    <w:rsid w:val="004741DE"/>
    <w:rsid w:val="004A31FF"/>
    <w:rsid w:val="004B17E7"/>
    <w:rsid w:val="004C2936"/>
    <w:rsid w:val="004E0E12"/>
    <w:rsid w:val="00515BCE"/>
    <w:rsid w:val="00552371"/>
    <w:rsid w:val="005622C4"/>
    <w:rsid w:val="005907C4"/>
    <w:rsid w:val="005F1C53"/>
    <w:rsid w:val="006028FB"/>
    <w:rsid w:val="00621E9E"/>
    <w:rsid w:val="006252AD"/>
    <w:rsid w:val="0066185A"/>
    <w:rsid w:val="00675D6D"/>
    <w:rsid w:val="006764BD"/>
    <w:rsid w:val="006D66D1"/>
    <w:rsid w:val="006F00B1"/>
    <w:rsid w:val="00733D5F"/>
    <w:rsid w:val="00773FF7"/>
    <w:rsid w:val="00792CFD"/>
    <w:rsid w:val="007931DA"/>
    <w:rsid w:val="007A04F3"/>
    <w:rsid w:val="007A38F5"/>
    <w:rsid w:val="007E025D"/>
    <w:rsid w:val="008118E1"/>
    <w:rsid w:val="00874DE4"/>
    <w:rsid w:val="008A4938"/>
    <w:rsid w:val="008B0F6F"/>
    <w:rsid w:val="008C590F"/>
    <w:rsid w:val="008F53F3"/>
    <w:rsid w:val="0090715C"/>
    <w:rsid w:val="00914FFE"/>
    <w:rsid w:val="00916617"/>
    <w:rsid w:val="00961085"/>
    <w:rsid w:val="009653F6"/>
    <w:rsid w:val="00972782"/>
    <w:rsid w:val="0098647E"/>
    <w:rsid w:val="009B4D4C"/>
    <w:rsid w:val="009F0EF1"/>
    <w:rsid w:val="00A207F6"/>
    <w:rsid w:val="00A32C88"/>
    <w:rsid w:val="00A53E03"/>
    <w:rsid w:val="00A7775B"/>
    <w:rsid w:val="00A96345"/>
    <w:rsid w:val="00A96C65"/>
    <w:rsid w:val="00AD5834"/>
    <w:rsid w:val="00AF60AE"/>
    <w:rsid w:val="00B337CF"/>
    <w:rsid w:val="00B9643B"/>
    <w:rsid w:val="00BE7A6B"/>
    <w:rsid w:val="00C629F8"/>
    <w:rsid w:val="00C67271"/>
    <w:rsid w:val="00C714B3"/>
    <w:rsid w:val="00C9350C"/>
    <w:rsid w:val="00C949B9"/>
    <w:rsid w:val="00C9523E"/>
    <w:rsid w:val="00CA5294"/>
    <w:rsid w:val="00CB017F"/>
    <w:rsid w:val="00CB05D4"/>
    <w:rsid w:val="00CC17FD"/>
    <w:rsid w:val="00D157F2"/>
    <w:rsid w:val="00D7496B"/>
    <w:rsid w:val="00DA16D4"/>
    <w:rsid w:val="00E11ABB"/>
    <w:rsid w:val="00E53EA3"/>
    <w:rsid w:val="00E5649E"/>
    <w:rsid w:val="00E74F35"/>
    <w:rsid w:val="00EB3C9C"/>
    <w:rsid w:val="00EC640B"/>
    <w:rsid w:val="00EE0FD9"/>
    <w:rsid w:val="00EE1AB0"/>
    <w:rsid w:val="00F22B65"/>
    <w:rsid w:val="00F24B1A"/>
    <w:rsid w:val="00F5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5"/>
    <o:shapelayout v:ext="edit">
      <o:idmap v:ext="edit" data="1"/>
    </o:shapelayout>
  </w:shapeDefaults>
  <w:decimalSymbol w:val="."/>
  <w:listSeparator w:val=","/>
  <w14:docId w14:val="2081F2BB"/>
  <w15:docId w15:val="{4E5572EB-8AB6-45C9-8D7F-BE183614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3F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C64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523E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23E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C952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4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53EA3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24478"/>
    <w:rPr>
      <w:b/>
      <w:bCs/>
    </w:rPr>
  </w:style>
  <w:style w:type="character" w:customStyle="1" w:styleId="pln">
    <w:name w:val="pln"/>
    <w:basedOn w:val="DefaultParagraphFont"/>
    <w:rsid w:val="00224478"/>
  </w:style>
  <w:style w:type="character" w:customStyle="1" w:styleId="pun">
    <w:name w:val="pun"/>
    <w:basedOn w:val="DefaultParagraphFont"/>
    <w:rsid w:val="00224478"/>
  </w:style>
  <w:style w:type="character" w:customStyle="1" w:styleId="com">
    <w:name w:val="com"/>
    <w:basedOn w:val="DefaultParagraphFont"/>
    <w:rsid w:val="00224478"/>
  </w:style>
  <w:style w:type="character" w:customStyle="1" w:styleId="str">
    <w:name w:val="str"/>
    <w:basedOn w:val="DefaultParagraphFont"/>
    <w:rsid w:val="00224478"/>
  </w:style>
  <w:style w:type="character" w:customStyle="1" w:styleId="kwd">
    <w:name w:val="kwd"/>
    <w:basedOn w:val="DefaultParagraphFont"/>
    <w:rsid w:val="00224478"/>
  </w:style>
  <w:style w:type="character" w:customStyle="1" w:styleId="lit">
    <w:name w:val="lit"/>
    <w:basedOn w:val="DefaultParagraphFont"/>
    <w:rsid w:val="00224478"/>
  </w:style>
  <w:style w:type="character" w:styleId="HTMLCode">
    <w:name w:val="HTML Code"/>
    <w:basedOn w:val="DefaultParagraphFont"/>
    <w:uiPriority w:val="99"/>
    <w:semiHidden/>
    <w:unhideWhenUsed/>
    <w:rsid w:val="006764B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C590F"/>
  </w:style>
  <w:style w:type="character" w:customStyle="1" w:styleId="mord">
    <w:name w:val="mord"/>
    <w:basedOn w:val="DefaultParagraphFont"/>
    <w:rsid w:val="008C590F"/>
  </w:style>
  <w:style w:type="character" w:customStyle="1" w:styleId="mopen">
    <w:name w:val="mopen"/>
    <w:basedOn w:val="DefaultParagraphFont"/>
    <w:rsid w:val="008C590F"/>
  </w:style>
  <w:style w:type="character" w:customStyle="1" w:styleId="mop">
    <w:name w:val="mop"/>
    <w:basedOn w:val="DefaultParagraphFont"/>
    <w:rsid w:val="008C590F"/>
  </w:style>
  <w:style w:type="character" w:customStyle="1" w:styleId="mclose">
    <w:name w:val="mclose"/>
    <w:basedOn w:val="DefaultParagraphFont"/>
    <w:rsid w:val="008C590F"/>
  </w:style>
  <w:style w:type="character" w:customStyle="1" w:styleId="hljs-function">
    <w:name w:val="hljs-function"/>
    <w:basedOn w:val="DefaultParagraphFont"/>
    <w:rsid w:val="00280259"/>
  </w:style>
  <w:style w:type="character" w:customStyle="1" w:styleId="hljs-type">
    <w:name w:val="hljs-type"/>
    <w:basedOn w:val="DefaultParagraphFont"/>
    <w:rsid w:val="00280259"/>
  </w:style>
  <w:style w:type="character" w:customStyle="1" w:styleId="hljs-title">
    <w:name w:val="hljs-title"/>
    <w:basedOn w:val="DefaultParagraphFont"/>
    <w:rsid w:val="00280259"/>
  </w:style>
  <w:style w:type="character" w:customStyle="1" w:styleId="hljs-params">
    <w:name w:val="hljs-params"/>
    <w:basedOn w:val="DefaultParagraphFont"/>
    <w:rsid w:val="00280259"/>
  </w:style>
  <w:style w:type="character" w:customStyle="1" w:styleId="hljs-keyword">
    <w:name w:val="hljs-keyword"/>
    <w:basedOn w:val="DefaultParagraphFont"/>
    <w:rsid w:val="00280259"/>
  </w:style>
  <w:style w:type="character" w:customStyle="1" w:styleId="hljs-builtin">
    <w:name w:val="hljs-built_in"/>
    <w:basedOn w:val="DefaultParagraphFont"/>
    <w:rsid w:val="00280259"/>
  </w:style>
  <w:style w:type="character" w:customStyle="1" w:styleId="hljs-number">
    <w:name w:val="hljs-number"/>
    <w:basedOn w:val="DefaultParagraphFont"/>
    <w:rsid w:val="00280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Moorche</cp:lastModifiedBy>
  <cp:revision>4</cp:revision>
  <dcterms:created xsi:type="dcterms:W3CDTF">2024-11-12T05:48:00Z</dcterms:created>
  <dcterms:modified xsi:type="dcterms:W3CDTF">2024-11-19T17:21:00Z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cee6909e1c314f9a5149c01b7036676cc1a5cba67e4edfe5a7af63203e100388</vt:lpwstr>
  </property>
</Properties>
</file>