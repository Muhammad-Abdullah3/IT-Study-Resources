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57552" w14:textId="5DD5B131" w:rsidR="003740AC" w:rsidRPr="00324853" w:rsidRDefault="008807BB" w:rsidP="00C714B3">
      <w:pPr>
        <w:spacing w:before="59"/>
        <w:rPr>
          <w:rFonts w:asciiTheme="majorBidi" w:hAnsiTheme="majorBidi" w:cstheme="majorBidi"/>
          <w:sz w:val="24"/>
          <w:szCs w:val="24"/>
        </w:rPr>
        <w:sectPr w:rsidR="003740AC" w:rsidRPr="00324853" w:rsidSect="00C67271">
          <w:pgSz w:w="11920" w:h="16840"/>
          <w:pgMar w:top="1560" w:right="1340" w:bottom="280" w:left="1520" w:header="720" w:footer="720" w:gutter="0"/>
          <w:cols w:space="720"/>
        </w:sectPr>
      </w:pPr>
      <w:r>
        <w:rPr>
          <w:rFonts w:asciiTheme="majorBidi" w:hAnsiTheme="majorBidi" w:cstheme="majorBidi"/>
          <w:sz w:val="24"/>
          <w:szCs w:val="24"/>
        </w:rPr>
        <w:pict w14:anchorId="1B1685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284" type="#_x0000_t75" style="position:absolute;margin-left:426.85pt;margin-top:0;width:168.5pt;height:781.3pt;z-index:-251658752;mso-position-horizontal-relative:page;mso-position-vertical-relative:page">
            <v:imagedata r:id="rId5" o:title=""/>
            <w10:wrap anchorx="page" anchory="page"/>
          </v:shape>
        </w:pict>
      </w:r>
      <w:r>
        <w:rPr>
          <w:rFonts w:asciiTheme="majorBidi" w:hAnsiTheme="majorBidi" w:cstheme="majorBidi"/>
          <w:sz w:val="24"/>
          <w:szCs w:val="24"/>
        </w:rPr>
        <w:pict w14:anchorId="49FC7B40">
          <v:shape id="_x0000_i1025" type="#_x0000_t75" style="width:181pt;height:181pt">
            <v:imagedata r:id="rId6" o:title=""/>
          </v:shape>
        </w:pict>
      </w:r>
    </w:p>
    <w:p w14:paraId="5B32B137" w14:textId="7E1AEBBE" w:rsidR="003740AC" w:rsidRPr="00324853" w:rsidRDefault="008F53F3">
      <w:pPr>
        <w:spacing w:before="1" w:line="280" w:lineRule="exact"/>
        <w:rPr>
          <w:rFonts w:asciiTheme="majorBidi" w:hAnsiTheme="majorBidi" w:cstheme="majorBidi"/>
          <w:sz w:val="24"/>
          <w:szCs w:val="24"/>
        </w:rPr>
      </w:pPr>
      <w:r w:rsidRPr="00324853">
        <w:rPr>
          <w:rFonts w:asciiTheme="majorBidi" w:hAnsiTheme="majorBidi" w:cstheme="majorBidi"/>
          <w:sz w:val="24"/>
          <w:szCs w:val="24"/>
        </w:rPr>
        <w:lastRenderedPageBreak/>
        <w:t>LAB 0</w:t>
      </w:r>
      <w:r w:rsidR="008807BB">
        <w:rPr>
          <w:rFonts w:asciiTheme="majorBidi" w:hAnsiTheme="majorBidi" w:cstheme="majorBidi"/>
          <w:sz w:val="24"/>
          <w:szCs w:val="24"/>
        </w:rPr>
        <w:t>8</w:t>
      </w:r>
    </w:p>
    <w:p w14:paraId="2CC704F1" w14:textId="665A85DA" w:rsidR="007A38F5" w:rsidRPr="00324853" w:rsidRDefault="007A38F5">
      <w:pPr>
        <w:spacing w:before="1" w:line="280" w:lineRule="exact"/>
        <w:rPr>
          <w:rFonts w:asciiTheme="majorBidi" w:hAnsiTheme="majorBidi" w:cstheme="majorBidi"/>
          <w:sz w:val="24"/>
          <w:szCs w:val="24"/>
        </w:rPr>
      </w:pPr>
      <w:r w:rsidRPr="00324853">
        <w:rPr>
          <w:rFonts w:asciiTheme="majorBidi" w:hAnsiTheme="majorBidi" w:cstheme="majorBidi"/>
          <w:sz w:val="24"/>
          <w:szCs w:val="24"/>
        </w:rPr>
        <w:t>Miss Atika Islam</w:t>
      </w:r>
    </w:p>
    <w:p w14:paraId="25A9551C" w14:textId="24DE425D" w:rsidR="00733D5F" w:rsidRPr="00324853" w:rsidRDefault="00733D5F">
      <w:pPr>
        <w:ind w:left="100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</w:p>
    <w:p w14:paraId="092DE4EA" w14:textId="0BC0F901" w:rsidR="00362597" w:rsidRPr="00324853" w:rsidRDefault="00362597">
      <w:pPr>
        <w:ind w:left="100"/>
        <w:rPr>
          <w:rFonts w:asciiTheme="majorBidi" w:eastAsia="Calibri" w:hAnsiTheme="majorBidi" w:cstheme="majorBidi"/>
          <w:b/>
          <w:color w:val="2E5395"/>
          <w:sz w:val="24"/>
          <w:szCs w:val="24"/>
        </w:rPr>
      </w:pPr>
    </w:p>
    <w:p w14:paraId="1BE4ECE4" w14:textId="77777777" w:rsidR="00280259" w:rsidRPr="00324853" w:rsidRDefault="008807BB" w:rsidP="0028025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pict w14:anchorId="09F927B0">
          <v:rect id="_x0000_i1026" style="width:0;height:1.5pt" o:hralign="center" o:hrstd="t" o:hr="t" fillcolor="#a0a0a0" stroked="f"/>
        </w:pict>
      </w:r>
    </w:p>
    <w:p w14:paraId="3860A70B" w14:textId="5B64DECB" w:rsidR="00280259" w:rsidRPr="00324853" w:rsidRDefault="00280259" w:rsidP="00280259">
      <w:pPr>
        <w:pStyle w:val="Heading2"/>
        <w:numPr>
          <w:ilvl w:val="0"/>
          <w:numId w:val="0"/>
        </w:numPr>
        <w:ind w:left="720" w:hanging="720"/>
        <w:rPr>
          <w:rFonts w:asciiTheme="majorBidi" w:hAnsiTheme="majorBidi"/>
        </w:rPr>
      </w:pPr>
      <w:r w:rsidRPr="00324853">
        <w:rPr>
          <w:rFonts w:asciiTheme="majorBidi" w:hAnsiTheme="majorBidi"/>
        </w:rPr>
        <w:t xml:space="preserve">1. </w:t>
      </w:r>
      <w:r w:rsidR="00003603">
        <w:rPr>
          <w:rFonts w:asciiTheme="majorBidi" w:hAnsiTheme="majorBidi"/>
        </w:rPr>
        <w:t>Stack using Array and Linked List</w:t>
      </w:r>
    </w:p>
    <w:p w14:paraId="77087C16" w14:textId="77777777" w:rsidR="00324853" w:rsidRPr="00324853" w:rsidRDefault="00324853" w:rsidP="00003603">
      <w:pPr>
        <w:pStyle w:val="Heading3"/>
        <w:numPr>
          <w:ilvl w:val="0"/>
          <w:numId w:val="0"/>
        </w:numPr>
        <w:ind w:left="720"/>
        <w:rPr>
          <w:rFonts w:asciiTheme="majorBidi" w:hAnsiTheme="majorBidi"/>
        </w:rPr>
      </w:pPr>
      <w:r w:rsidRPr="00324853">
        <w:rPr>
          <w:rFonts w:asciiTheme="majorBidi" w:hAnsiTheme="majorBidi"/>
        </w:rPr>
        <w:t>Practice Problems</w:t>
      </w:r>
    </w:p>
    <w:p w14:paraId="44A7F4C4" w14:textId="77777777" w:rsidR="00CD2074" w:rsidRDefault="00CD2074" w:rsidP="00CD2074">
      <w:pPr>
        <w:spacing w:before="100" w:beforeAutospacing="1" w:after="100" w:afterAutospacing="1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1-  </w:t>
      </w:r>
      <w:r w:rsidRPr="00CD2074">
        <w:rPr>
          <w:rFonts w:asciiTheme="majorBidi" w:hAnsiTheme="majorBidi" w:cstheme="majorBidi"/>
        </w:rPr>
        <w:t>Write a program to implement a stack using a linked list. Include the following operations:</w:t>
      </w:r>
    </w:p>
    <w:p w14:paraId="1663D956" w14:textId="49B52061" w:rsidR="00CD2074" w:rsidRPr="00CD2074" w:rsidRDefault="00CD2074" w:rsidP="00CD2074">
      <w:pPr>
        <w:spacing w:before="100" w:beforeAutospacing="1" w:after="100" w:afterAutospacing="1"/>
        <w:ind w:firstLine="720"/>
        <w:rPr>
          <w:rFonts w:asciiTheme="majorBidi" w:hAnsiTheme="majorBidi" w:cstheme="majorBidi"/>
        </w:rPr>
      </w:pPr>
      <w:r w:rsidRPr="00CD2074">
        <w:rPr>
          <w:rFonts w:asciiTheme="majorBidi" w:hAnsiTheme="majorBidi" w:cstheme="majorBidi"/>
        </w:rPr>
        <w:t>Push (Insert an element at the top of the stack)</w:t>
      </w:r>
    </w:p>
    <w:p w14:paraId="0F957802" w14:textId="77777777" w:rsidR="00CD2074" w:rsidRPr="00CD2074" w:rsidRDefault="00CD2074" w:rsidP="00CD2074">
      <w:pPr>
        <w:spacing w:before="100" w:beforeAutospacing="1" w:after="100" w:afterAutospacing="1"/>
        <w:ind w:left="720"/>
        <w:rPr>
          <w:rFonts w:asciiTheme="majorBidi" w:hAnsiTheme="majorBidi" w:cstheme="majorBidi"/>
        </w:rPr>
      </w:pPr>
      <w:r w:rsidRPr="00CD2074">
        <w:rPr>
          <w:rFonts w:asciiTheme="majorBidi" w:hAnsiTheme="majorBidi" w:cstheme="majorBidi"/>
        </w:rPr>
        <w:t>Pop (Remove the top element of the stack)</w:t>
      </w:r>
    </w:p>
    <w:p w14:paraId="7429AE4E" w14:textId="77777777" w:rsidR="00CD2074" w:rsidRPr="00CD2074" w:rsidRDefault="00CD2074" w:rsidP="00CD2074">
      <w:pPr>
        <w:spacing w:before="100" w:beforeAutospacing="1" w:after="100" w:afterAutospacing="1"/>
        <w:ind w:left="720"/>
        <w:rPr>
          <w:rFonts w:asciiTheme="majorBidi" w:hAnsiTheme="majorBidi" w:cstheme="majorBidi"/>
        </w:rPr>
      </w:pPr>
      <w:r w:rsidRPr="00CD2074">
        <w:rPr>
          <w:rFonts w:asciiTheme="majorBidi" w:hAnsiTheme="majorBidi" w:cstheme="majorBidi"/>
        </w:rPr>
        <w:t>Peek (Return the top element without removing it)</w:t>
      </w:r>
    </w:p>
    <w:p w14:paraId="183BFFF7" w14:textId="1D4555B0" w:rsidR="00552371" w:rsidRDefault="00CD2074" w:rsidP="00CD2074">
      <w:pPr>
        <w:spacing w:before="100" w:beforeAutospacing="1" w:after="100" w:afterAutospacing="1"/>
        <w:ind w:left="720"/>
        <w:rPr>
          <w:rFonts w:asciiTheme="majorBidi" w:hAnsiTheme="majorBidi" w:cstheme="majorBidi"/>
        </w:rPr>
      </w:pPr>
      <w:r w:rsidRPr="00CD2074">
        <w:rPr>
          <w:rFonts w:asciiTheme="majorBidi" w:hAnsiTheme="majorBidi" w:cstheme="majorBidi"/>
        </w:rPr>
        <w:t>Check if the stack is empty</w:t>
      </w:r>
    </w:p>
    <w:p w14:paraId="139B8B00" w14:textId="77777777" w:rsidR="00682140" w:rsidRPr="00682140" w:rsidRDefault="00682140" w:rsidP="00682140">
      <w:pPr>
        <w:spacing w:before="100" w:beforeAutospacing="1" w:after="100" w:afterAutospacing="1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2- </w:t>
      </w:r>
      <w:r w:rsidRPr="00682140">
        <w:rPr>
          <w:rFonts w:asciiTheme="majorBidi" w:hAnsiTheme="majorBidi" w:cstheme="majorBidi"/>
        </w:rPr>
        <w:t>Use a stack (implemented using a linked list) to reverse a given string.</w:t>
      </w:r>
    </w:p>
    <w:p w14:paraId="51303985" w14:textId="77777777" w:rsidR="00682140" w:rsidRPr="00682140" w:rsidRDefault="00682140" w:rsidP="00682140">
      <w:pPr>
        <w:spacing w:before="100" w:beforeAutospacing="1" w:after="100" w:afterAutospacing="1"/>
        <w:ind w:left="720"/>
        <w:rPr>
          <w:rFonts w:asciiTheme="majorBidi" w:hAnsiTheme="majorBidi" w:cstheme="majorBidi"/>
        </w:rPr>
      </w:pPr>
      <w:r w:rsidRPr="00682140">
        <w:rPr>
          <w:rFonts w:asciiTheme="majorBidi" w:hAnsiTheme="majorBidi" w:cstheme="majorBidi"/>
        </w:rPr>
        <w:t>Input: "hello"</w:t>
      </w:r>
    </w:p>
    <w:p w14:paraId="07F50188" w14:textId="32D12263" w:rsidR="00682140" w:rsidRDefault="00682140" w:rsidP="00682140">
      <w:pPr>
        <w:spacing w:before="100" w:beforeAutospacing="1" w:after="100" w:afterAutospacing="1"/>
        <w:ind w:left="720"/>
        <w:rPr>
          <w:rFonts w:asciiTheme="majorBidi" w:hAnsiTheme="majorBidi" w:cstheme="majorBidi"/>
        </w:rPr>
      </w:pPr>
      <w:r w:rsidRPr="00682140">
        <w:rPr>
          <w:rFonts w:asciiTheme="majorBidi" w:hAnsiTheme="majorBidi" w:cstheme="majorBidi"/>
        </w:rPr>
        <w:t>Output: "olleh"</w:t>
      </w:r>
    </w:p>
    <w:p w14:paraId="2248F671" w14:textId="77777777" w:rsidR="00682140" w:rsidRPr="00682140" w:rsidRDefault="00682140" w:rsidP="00682140">
      <w:pPr>
        <w:spacing w:before="100" w:beforeAutospacing="1" w:after="100" w:afterAutospacing="1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3- </w:t>
      </w:r>
      <w:r w:rsidRPr="00682140">
        <w:rPr>
          <w:rFonts w:asciiTheme="majorBidi" w:hAnsiTheme="majorBidi" w:cstheme="majorBidi"/>
        </w:rPr>
        <w:t>Write a program to check if a string containing parentheses ({}, [], ()) is balanced. Use a stack implemented with a linked list.</w:t>
      </w:r>
    </w:p>
    <w:p w14:paraId="64231475" w14:textId="77777777" w:rsidR="00682140" w:rsidRPr="00682140" w:rsidRDefault="00682140" w:rsidP="00682140">
      <w:pPr>
        <w:spacing w:before="100" w:beforeAutospacing="1" w:after="100" w:afterAutospacing="1"/>
        <w:ind w:left="720"/>
        <w:rPr>
          <w:rFonts w:asciiTheme="majorBidi" w:hAnsiTheme="majorBidi" w:cstheme="majorBidi"/>
        </w:rPr>
      </w:pPr>
      <w:r w:rsidRPr="00682140">
        <w:rPr>
          <w:rFonts w:asciiTheme="majorBidi" w:hAnsiTheme="majorBidi" w:cstheme="majorBidi"/>
        </w:rPr>
        <w:t>Input: "({[()]})"</w:t>
      </w:r>
    </w:p>
    <w:p w14:paraId="30D4AA51" w14:textId="77777777" w:rsidR="00682140" w:rsidRPr="00682140" w:rsidRDefault="00682140" w:rsidP="00682140">
      <w:pPr>
        <w:spacing w:before="100" w:beforeAutospacing="1" w:after="100" w:afterAutospacing="1"/>
        <w:ind w:left="720"/>
        <w:rPr>
          <w:rFonts w:asciiTheme="majorBidi" w:hAnsiTheme="majorBidi" w:cstheme="majorBidi"/>
        </w:rPr>
      </w:pPr>
      <w:r w:rsidRPr="00682140">
        <w:rPr>
          <w:rFonts w:asciiTheme="majorBidi" w:hAnsiTheme="majorBidi" w:cstheme="majorBidi"/>
        </w:rPr>
        <w:t>Output: Balanced</w:t>
      </w:r>
    </w:p>
    <w:p w14:paraId="6996A8C9" w14:textId="77777777" w:rsidR="00682140" w:rsidRPr="00682140" w:rsidRDefault="00682140" w:rsidP="00682140">
      <w:pPr>
        <w:spacing w:before="100" w:beforeAutospacing="1" w:after="100" w:afterAutospacing="1"/>
        <w:ind w:left="720"/>
        <w:rPr>
          <w:rFonts w:asciiTheme="majorBidi" w:hAnsiTheme="majorBidi" w:cstheme="majorBidi"/>
        </w:rPr>
      </w:pPr>
      <w:r w:rsidRPr="00682140">
        <w:rPr>
          <w:rFonts w:asciiTheme="majorBidi" w:hAnsiTheme="majorBidi" w:cstheme="majorBidi"/>
        </w:rPr>
        <w:t>Input: "({[([)])}"</w:t>
      </w:r>
    </w:p>
    <w:p w14:paraId="1C20FB0C" w14:textId="559DD611" w:rsidR="00682140" w:rsidRDefault="00682140" w:rsidP="00682140">
      <w:pPr>
        <w:spacing w:before="100" w:beforeAutospacing="1" w:after="100" w:afterAutospacing="1"/>
        <w:ind w:left="720"/>
        <w:rPr>
          <w:rFonts w:asciiTheme="majorBidi" w:hAnsiTheme="majorBidi" w:cstheme="majorBidi"/>
        </w:rPr>
      </w:pPr>
      <w:r w:rsidRPr="00682140">
        <w:rPr>
          <w:rFonts w:asciiTheme="majorBidi" w:hAnsiTheme="majorBidi" w:cstheme="majorBidi"/>
        </w:rPr>
        <w:t>Output: Not Balanced</w:t>
      </w:r>
    </w:p>
    <w:p w14:paraId="44CBAEED" w14:textId="0A3C0040" w:rsidR="00682140" w:rsidRPr="00682140" w:rsidRDefault="00682140" w:rsidP="00682140">
      <w:pPr>
        <w:spacing w:before="100" w:beforeAutospacing="1" w:after="100" w:afterAutospacing="1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4-  </w:t>
      </w:r>
      <w:r w:rsidRPr="00682140">
        <w:rPr>
          <w:rFonts w:asciiTheme="majorBidi" w:hAnsiTheme="majorBidi" w:cstheme="majorBidi"/>
        </w:rPr>
        <w:t>Sort a stack using recursion and only one additional stack for temporary storage. Implement the stack using a linked list.</w:t>
      </w:r>
    </w:p>
    <w:p w14:paraId="5502913D" w14:textId="77777777" w:rsidR="00682140" w:rsidRPr="00682140" w:rsidRDefault="00682140" w:rsidP="00682140">
      <w:pPr>
        <w:spacing w:before="100" w:beforeAutospacing="1" w:after="100" w:afterAutospacing="1"/>
        <w:ind w:left="720"/>
        <w:rPr>
          <w:rFonts w:asciiTheme="majorBidi" w:hAnsiTheme="majorBidi" w:cstheme="majorBidi"/>
        </w:rPr>
      </w:pPr>
      <w:r w:rsidRPr="00682140">
        <w:rPr>
          <w:rFonts w:asciiTheme="majorBidi" w:hAnsiTheme="majorBidi" w:cstheme="majorBidi"/>
        </w:rPr>
        <w:t>Input Stack: [3, 1, 4, 2]</w:t>
      </w:r>
    </w:p>
    <w:p w14:paraId="232A1B1A" w14:textId="3AE257FD" w:rsidR="00682140" w:rsidRDefault="00682140" w:rsidP="00682140">
      <w:pPr>
        <w:spacing w:before="100" w:beforeAutospacing="1" w:after="100" w:afterAutospacing="1"/>
        <w:ind w:left="720"/>
        <w:rPr>
          <w:rFonts w:asciiTheme="majorBidi" w:hAnsiTheme="majorBidi" w:cstheme="majorBidi"/>
        </w:rPr>
      </w:pPr>
      <w:r w:rsidRPr="00682140">
        <w:rPr>
          <w:rFonts w:asciiTheme="majorBidi" w:hAnsiTheme="majorBidi" w:cstheme="majorBidi"/>
        </w:rPr>
        <w:t>Output Stack: [1, 2, 3, 4]</w:t>
      </w:r>
    </w:p>
    <w:p w14:paraId="68DF1DFB" w14:textId="77777777" w:rsidR="00692C93" w:rsidRPr="00692C93" w:rsidRDefault="00682140" w:rsidP="00692C93">
      <w:pPr>
        <w:spacing w:before="100" w:beforeAutospacing="1" w:after="100" w:afterAutospacing="1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5- </w:t>
      </w:r>
      <w:r w:rsidR="00692C93" w:rsidRPr="00692C93">
        <w:rPr>
          <w:rFonts w:asciiTheme="majorBidi" w:hAnsiTheme="majorBidi" w:cstheme="majorBidi"/>
        </w:rPr>
        <w:t>Use a stack (implemented using a linked list) to evaluate a postfix expression.</w:t>
      </w:r>
    </w:p>
    <w:p w14:paraId="528E03EB" w14:textId="77777777" w:rsidR="00692C93" w:rsidRPr="00692C93" w:rsidRDefault="00692C93" w:rsidP="00692C93">
      <w:pPr>
        <w:spacing w:before="100" w:beforeAutospacing="1" w:after="100" w:afterAutospacing="1"/>
        <w:ind w:left="720"/>
        <w:rPr>
          <w:rFonts w:asciiTheme="majorBidi" w:hAnsiTheme="majorBidi" w:cstheme="majorBidi"/>
        </w:rPr>
      </w:pPr>
      <w:r w:rsidRPr="00692C93">
        <w:rPr>
          <w:rFonts w:asciiTheme="majorBidi" w:hAnsiTheme="majorBidi" w:cstheme="majorBidi"/>
        </w:rPr>
        <w:t>Input: "231*+9-"</w:t>
      </w:r>
    </w:p>
    <w:p w14:paraId="18565C5B" w14:textId="061E81E7" w:rsidR="00682140" w:rsidRDefault="00692C93" w:rsidP="00692C93">
      <w:pPr>
        <w:spacing w:before="100" w:beforeAutospacing="1" w:after="100" w:afterAutospacing="1"/>
        <w:ind w:left="720"/>
        <w:rPr>
          <w:rFonts w:asciiTheme="majorBidi" w:hAnsiTheme="majorBidi" w:cstheme="majorBidi"/>
        </w:rPr>
      </w:pPr>
      <w:r w:rsidRPr="00692C93">
        <w:rPr>
          <w:rFonts w:asciiTheme="majorBidi" w:hAnsiTheme="majorBidi" w:cstheme="majorBidi"/>
        </w:rPr>
        <w:t>Output: -4</w:t>
      </w:r>
    </w:p>
    <w:p w14:paraId="5B6A3643" w14:textId="3F153AD1" w:rsidR="00692C93" w:rsidRDefault="00692C93" w:rsidP="00692C93">
      <w:pPr>
        <w:spacing w:before="100" w:beforeAutospacing="1" w:after="100" w:afterAutospacing="1"/>
      </w:pPr>
      <w:r>
        <w:rPr>
          <w:rFonts w:asciiTheme="majorBidi" w:hAnsiTheme="majorBidi" w:cstheme="majorBidi"/>
        </w:rPr>
        <w:t xml:space="preserve">6- </w:t>
      </w:r>
      <w:r w:rsidRPr="00692C93">
        <w:t>Modify the stack implementation (using a linked list) to include a getMin() function, which returns the minimum element in the stack in O(1) time.</w:t>
      </w:r>
    </w:p>
    <w:p w14:paraId="3476ADAD" w14:textId="77777777" w:rsidR="00692C93" w:rsidRDefault="00692C93" w:rsidP="00692C93">
      <w:pPr>
        <w:spacing w:before="100" w:beforeAutospacing="1" w:after="100" w:afterAutospacing="1"/>
      </w:pPr>
      <w:r>
        <w:t>7- Reverse a given linked list using a stack (implemented with another linked list).</w:t>
      </w:r>
    </w:p>
    <w:p w14:paraId="47F1956C" w14:textId="77777777" w:rsidR="00692C93" w:rsidRDefault="00692C93" w:rsidP="00692C93">
      <w:pPr>
        <w:spacing w:before="100" w:beforeAutospacing="1" w:after="100" w:afterAutospacing="1"/>
        <w:ind w:left="720"/>
      </w:pPr>
      <w:r>
        <w:lastRenderedPageBreak/>
        <w:t>Input: 1 → 2 → 3 → 4</w:t>
      </w:r>
    </w:p>
    <w:p w14:paraId="2C7E3261" w14:textId="4611330A" w:rsidR="00692C93" w:rsidRDefault="00692C93" w:rsidP="00692C93">
      <w:pPr>
        <w:spacing w:before="100" w:beforeAutospacing="1" w:after="100" w:afterAutospacing="1"/>
        <w:ind w:left="720"/>
      </w:pPr>
      <w:r>
        <w:t>Output: 4 → 3 → 2 → 1</w:t>
      </w:r>
    </w:p>
    <w:p w14:paraId="086A863D" w14:textId="77777777" w:rsidR="00692C93" w:rsidRDefault="00692C93" w:rsidP="00692C93">
      <w:pPr>
        <w:spacing w:before="100" w:beforeAutospacing="1" w:after="100" w:afterAutospacing="1"/>
      </w:pPr>
      <w:r>
        <w:t>8- Given an array, find the next greater element for each element using a stack implemented with a linked list.</w:t>
      </w:r>
    </w:p>
    <w:p w14:paraId="79AC90F3" w14:textId="77777777" w:rsidR="00692C93" w:rsidRDefault="00692C93" w:rsidP="00692C93">
      <w:pPr>
        <w:spacing w:before="100" w:beforeAutospacing="1" w:after="100" w:afterAutospacing="1"/>
        <w:ind w:left="720"/>
      </w:pPr>
      <w:r>
        <w:t>Input: [4, 5, 2, 10]</w:t>
      </w:r>
    </w:p>
    <w:p w14:paraId="1CDFEE43" w14:textId="6C41B35A" w:rsidR="00692C93" w:rsidRPr="00324853" w:rsidRDefault="00692C93" w:rsidP="00692C93">
      <w:pPr>
        <w:spacing w:before="100" w:beforeAutospacing="1" w:after="100" w:afterAutospacing="1"/>
        <w:ind w:left="720"/>
        <w:rPr>
          <w:rFonts w:asciiTheme="majorBidi" w:hAnsiTheme="majorBidi" w:cstheme="majorBidi"/>
          <w:sz w:val="24"/>
          <w:szCs w:val="24"/>
        </w:rPr>
      </w:pPr>
      <w:r>
        <w:t>Output: [5, 10, 10, -1]</w:t>
      </w:r>
    </w:p>
    <w:sectPr w:rsidR="00692C93" w:rsidRPr="00324853">
      <w:pgSz w:w="12240" w:h="15840"/>
      <w:pgMar w:top="13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E8224BC"/>
    <w:multiLevelType w:val="multilevel"/>
    <w:tmpl w:val="FE8224B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 w15:restartNumberingAfterBreak="0">
    <w:nsid w:val="07061174"/>
    <w:multiLevelType w:val="hybridMultilevel"/>
    <w:tmpl w:val="7186A872"/>
    <w:lvl w:ilvl="0" w:tplc="44AE1796">
      <w:numFmt w:val="bullet"/>
      <w:lvlText w:val=""/>
      <w:lvlJc w:val="left"/>
      <w:pPr>
        <w:ind w:left="2225" w:hanging="585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2" w15:restartNumberingAfterBreak="0">
    <w:nsid w:val="087525A1"/>
    <w:multiLevelType w:val="multilevel"/>
    <w:tmpl w:val="99F4C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DE7A04"/>
    <w:multiLevelType w:val="multilevel"/>
    <w:tmpl w:val="71C2AA7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18134D3C"/>
    <w:multiLevelType w:val="multilevel"/>
    <w:tmpl w:val="6BDC4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9E1AA5"/>
    <w:multiLevelType w:val="multilevel"/>
    <w:tmpl w:val="AE44D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AC7DA1"/>
    <w:multiLevelType w:val="multilevel"/>
    <w:tmpl w:val="D7CEB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C379CF"/>
    <w:multiLevelType w:val="hybridMultilevel"/>
    <w:tmpl w:val="37EA5C76"/>
    <w:lvl w:ilvl="0" w:tplc="44AE1796">
      <w:numFmt w:val="bullet"/>
      <w:lvlText w:val=""/>
      <w:lvlJc w:val="left"/>
      <w:pPr>
        <w:ind w:left="1405" w:hanging="585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8" w15:restartNumberingAfterBreak="0">
    <w:nsid w:val="23AF2B5A"/>
    <w:multiLevelType w:val="hybridMultilevel"/>
    <w:tmpl w:val="92949D66"/>
    <w:lvl w:ilvl="0" w:tplc="0409000F">
      <w:start w:val="1"/>
      <w:numFmt w:val="decimal"/>
      <w:lvlText w:val="%1."/>
      <w:lvlJc w:val="left"/>
      <w:pPr>
        <w:ind w:left="820" w:hanging="360"/>
      </w:p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9" w15:restartNumberingAfterBreak="0">
    <w:nsid w:val="251D76FA"/>
    <w:multiLevelType w:val="multilevel"/>
    <w:tmpl w:val="3AD43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157163"/>
    <w:multiLevelType w:val="multilevel"/>
    <w:tmpl w:val="3A26243E"/>
    <w:lvl w:ilvl="0">
      <w:start w:val="7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color w:val="4F81BD" w:themeColor="accent1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016748C"/>
    <w:multiLevelType w:val="hybridMultilevel"/>
    <w:tmpl w:val="26669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670960"/>
    <w:multiLevelType w:val="multilevel"/>
    <w:tmpl w:val="B6F2E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672F87"/>
    <w:multiLevelType w:val="multilevel"/>
    <w:tmpl w:val="13C02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55" w:hanging="375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7D0E1D"/>
    <w:multiLevelType w:val="multilevel"/>
    <w:tmpl w:val="3752A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DF1209"/>
    <w:multiLevelType w:val="multilevel"/>
    <w:tmpl w:val="09985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A711902"/>
    <w:multiLevelType w:val="multilevel"/>
    <w:tmpl w:val="3424B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F0E0ACB"/>
    <w:multiLevelType w:val="multilevel"/>
    <w:tmpl w:val="6B0C1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FE0CD0"/>
    <w:multiLevelType w:val="multilevel"/>
    <w:tmpl w:val="66F8C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522A60"/>
    <w:multiLevelType w:val="multilevel"/>
    <w:tmpl w:val="8A5A315E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  <w:b/>
        <w:i w:val="0"/>
        <w:color w:val="365F91" w:themeColor="accent1" w:themeShade="BF"/>
        <w:sz w:val="24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365F91" w:themeColor="accent1" w:themeShade="BF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54396335"/>
    <w:multiLevelType w:val="multilevel"/>
    <w:tmpl w:val="86C0E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2C1831"/>
    <w:multiLevelType w:val="hybridMultilevel"/>
    <w:tmpl w:val="67604CB4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2" w15:restartNumberingAfterBreak="0">
    <w:nsid w:val="634A69BB"/>
    <w:multiLevelType w:val="multilevel"/>
    <w:tmpl w:val="E2D83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57204E7"/>
    <w:multiLevelType w:val="multilevel"/>
    <w:tmpl w:val="A01E092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4" w15:restartNumberingAfterBreak="0">
    <w:nsid w:val="68096775"/>
    <w:multiLevelType w:val="multilevel"/>
    <w:tmpl w:val="9E46771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 w15:restartNumberingAfterBreak="0">
    <w:nsid w:val="6B8E64E8"/>
    <w:multiLevelType w:val="multilevel"/>
    <w:tmpl w:val="E45EA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480207D"/>
    <w:multiLevelType w:val="hybridMultilevel"/>
    <w:tmpl w:val="0408EF62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27" w15:restartNumberingAfterBreak="0">
    <w:nsid w:val="77071E12"/>
    <w:multiLevelType w:val="multilevel"/>
    <w:tmpl w:val="8182E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9046AB1"/>
    <w:multiLevelType w:val="multilevel"/>
    <w:tmpl w:val="C3A055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DBA2EC3"/>
    <w:multiLevelType w:val="hybridMultilevel"/>
    <w:tmpl w:val="6A1C1E12"/>
    <w:lvl w:ilvl="0" w:tplc="44AE1796">
      <w:numFmt w:val="bullet"/>
      <w:lvlText w:val=""/>
      <w:lvlJc w:val="left"/>
      <w:pPr>
        <w:ind w:left="2225" w:hanging="585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30" w15:restartNumberingAfterBreak="0">
    <w:nsid w:val="7FF356BA"/>
    <w:multiLevelType w:val="multilevel"/>
    <w:tmpl w:val="E29C2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6"/>
  </w:num>
  <w:num w:numId="3">
    <w:abstractNumId w:val="7"/>
  </w:num>
  <w:num w:numId="4">
    <w:abstractNumId w:val="29"/>
  </w:num>
  <w:num w:numId="5">
    <w:abstractNumId w:val="1"/>
  </w:num>
  <w:num w:numId="6">
    <w:abstractNumId w:val="13"/>
  </w:num>
  <w:num w:numId="7">
    <w:abstractNumId w:val="10"/>
  </w:num>
  <w:num w:numId="8">
    <w:abstractNumId w:val="19"/>
  </w:num>
  <w:num w:numId="9">
    <w:abstractNumId w:val="25"/>
  </w:num>
  <w:num w:numId="10">
    <w:abstractNumId w:val="0"/>
  </w:num>
  <w:num w:numId="11">
    <w:abstractNumId w:val="21"/>
  </w:num>
  <w:num w:numId="12">
    <w:abstractNumId w:val="8"/>
  </w:num>
  <w:num w:numId="13">
    <w:abstractNumId w:val="28"/>
  </w:num>
  <w:num w:numId="14">
    <w:abstractNumId w:val="24"/>
  </w:num>
  <w:num w:numId="15">
    <w:abstractNumId w:val="23"/>
  </w:num>
  <w:num w:numId="16">
    <w:abstractNumId w:val="22"/>
  </w:num>
  <w:num w:numId="17">
    <w:abstractNumId w:val="2"/>
  </w:num>
  <w:num w:numId="18">
    <w:abstractNumId w:val="20"/>
  </w:num>
  <w:num w:numId="19">
    <w:abstractNumId w:val="18"/>
  </w:num>
  <w:num w:numId="20">
    <w:abstractNumId w:val="17"/>
  </w:num>
  <w:num w:numId="21">
    <w:abstractNumId w:val="14"/>
  </w:num>
  <w:num w:numId="22">
    <w:abstractNumId w:val="27"/>
  </w:num>
  <w:num w:numId="23">
    <w:abstractNumId w:val="9"/>
  </w:num>
  <w:num w:numId="24">
    <w:abstractNumId w:val="11"/>
  </w:num>
  <w:num w:numId="25">
    <w:abstractNumId w:val="30"/>
  </w:num>
  <w:num w:numId="26">
    <w:abstractNumId w:val="12"/>
  </w:num>
  <w:num w:numId="27">
    <w:abstractNumId w:val="16"/>
  </w:num>
  <w:num w:numId="28">
    <w:abstractNumId w:val="4"/>
  </w:num>
  <w:num w:numId="29">
    <w:abstractNumId w:val="6"/>
  </w:num>
  <w:num w:numId="30">
    <w:abstractNumId w:val="15"/>
  </w:num>
  <w:num w:numId="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40AC"/>
    <w:rsid w:val="00003603"/>
    <w:rsid w:val="00033CFD"/>
    <w:rsid w:val="00074707"/>
    <w:rsid w:val="000D0F45"/>
    <w:rsid w:val="00114414"/>
    <w:rsid w:val="00132BAB"/>
    <w:rsid w:val="001767F8"/>
    <w:rsid w:val="001842D5"/>
    <w:rsid w:val="00187404"/>
    <w:rsid w:val="001F4EE0"/>
    <w:rsid w:val="00201BA8"/>
    <w:rsid w:val="00224478"/>
    <w:rsid w:val="002271E4"/>
    <w:rsid w:val="00243698"/>
    <w:rsid w:val="002542AE"/>
    <w:rsid w:val="00280259"/>
    <w:rsid w:val="00292E09"/>
    <w:rsid w:val="002D7198"/>
    <w:rsid w:val="00324853"/>
    <w:rsid w:val="00355479"/>
    <w:rsid w:val="00362597"/>
    <w:rsid w:val="003638F9"/>
    <w:rsid w:val="003740AC"/>
    <w:rsid w:val="00421D56"/>
    <w:rsid w:val="004726C4"/>
    <w:rsid w:val="004741DE"/>
    <w:rsid w:val="004A31FF"/>
    <w:rsid w:val="004B17E7"/>
    <w:rsid w:val="004C2936"/>
    <w:rsid w:val="004E0E12"/>
    <w:rsid w:val="00515BCE"/>
    <w:rsid w:val="00552371"/>
    <w:rsid w:val="005622C4"/>
    <w:rsid w:val="005907C4"/>
    <w:rsid w:val="005F1C53"/>
    <w:rsid w:val="00621E9E"/>
    <w:rsid w:val="006252AD"/>
    <w:rsid w:val="0066185A"/>
    <w:rsid w:val="00675D6D"/>
    <w:rsid w:val="006764BD"/>
    <w:rsid w:val="00682140"/>
    <w:rsid w:val="00692C93"/>
    <w:rsid w:val="006D66D1"/>
    <w:rsid w:val="00733D5F"/>
    <w:rsid w:val="00773FF7"/>
    <w:rsid w:val="00792CFD"/>
    <w:rsid w:val="007931DA"/>
    <w:rsid w:val="007A04F3"/>
    <w:rsid w:val="007A38F5"/>
    <w:rsid w:val="007E025D"/>
    <w:rsid w:val="008118E1"/>
    <w:rsid w:val="00874DE4"/>
    <w:rsid w:val="008807BB"/>
    <w:rsid w:val="008A4938"/>
    <w:rsid w:val="008B0F6F"/>
    <w:rsid w:val="008C590F"/>
    <w:rsid w:val="008F53F3"/>
    <w:rsid w:val="0090715C"/>
    <w:rsid w:val="00914FFE"/>
    <w:rsid w:val="00916617"/>
    <w:rsid w:val="00961085"/>
    <w:rsid w:val="00972782"/>
    <w:rsid w:val="0098647E"/>
    <w:rsid w:val="009B4D4C"/>
    <w:rsid w:val="009F0EF1"/>
    <w:rsid w:val="00A207F6"/>
    <w:rsid w:val="00A32C88"/>
    <w:rsid w:val="00A53E03"/>
    <w:rsid w:val="00A7775B"/>
    <w:rsid w:val="00A96345"/>
    <w:rsid w:val="00A96C65"/>
    <w:rsid w:val="00AD5834"/>
    <w:rsid w:val="00AF60AE"/>
    <w:rsid w:val="00B337CF"/>
    <w:rsid w:val="00B9643B"/>
    <w:rsid w:val="00BE7A6B"/>
    <w:rsid w:val="00C629F8"/>
    <w:rsid w:val="00C67271"/>
    <w:rsid w:val="00C714B3"/>
    <w:rsid w:val="00C9350C"/>
    <w:rsid w:val="00C949B9"/>
    <w:rsid w:val="00C9523E"/>
    <w:rsid w:val="00CA5294"/>
    <w:rsid w:val="00CB017F"/>
    <w:rsid w:val="00CB05D4"/>
    <w:rsid w:val="00CC17FD"/>
    <w:rsid w:val="00CD2074"/>
    <w:rsid w:val="00D157F2"/>
    <w:rsid w:val="00D7496B"/>
    <w:rsid w:val="00DA16D4"/>
    <w:rsid w:val="00E11ABB"/>
    <w:rsid w:val="00E53EA3"/>
    <w:rsid w:val="00E5649E"/>
    <w:rsid w:val="00E74F35"/>
    <w:rsid w:val="00EB3C9C"/>
    <w:rsid w:val="00EC640B"/>
    <w:rsid w:val="00EE0FD9"/>
    <w:rsid w:val="00EE1AB0"/>
    <w:rsid w:val="00F24B1A"/>
    <w:rsid w:val="00F56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85"/>
    <o:shapelayout v:ext="edit">
      <o:idmap v:ext="edit" data="1"/>
    </o:shapelayout>
  </w:shapeDefaults>
  <w:decimalSymbol w:val="."/>
  <w:listSeparator w:val=","/>
  <w14:docId w14:val="2081F2BB"/>
  <w15:docId w15:val="{4E5572EB-8AB6-45C9-8D7F-BE1836142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1"/>
    <w:qFormat/>
    <w:rsid w:val="00EC640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9523E"/>
    <w:pPr>
      <w:spacing w:before="100" w:beforeAutospacing="1" w:after="100" w:afterAutospacing="1"/>
    </w:pPr>
    <w:rPr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52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523E"/>
    <w:rPr>
      <w:rFonts w:ascii="Courier New" w:hAnsi="Courier New" w:cs="Courier New"/>
    </w:rPr>
  </w:style>
  <w:style w:type="character" w:styleId="Hyperlink">
    <w:name w:val="Hyperlink"/>
    <w:basedOn w:val="DefaultParagraphFont"/>
    <w:uiPriority w:val="99"/>
    <w:unhideWhenUsed/>
    <w:rsid w:val="00C9523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949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E53EA3"/>
    <w:pPr>
      <w:spacing w:after="200"/>
    </w:pPr>
    <w:rPr>
      <w:i/>
      <w:iCs/>
      <w:color w:val="1F497D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224478"/>
    <w:rPr>
      <w:b/>
      <w:bCs/>
    </w:rPr>
  </w:style>
  <w:style w:type="character" w:customStyle="1" w:styleId="pln">
    <w:name w:val="pln"/>
    <w:basedOn w:val="DefaultParagraphFont"/>
    <w:rsid w:val="00224478"/>
  </w:style>
  <w:style w:type="character" w:customStyle="1" w:styleId="pun">
    <w:name w:val="pun"/>
    <w:basedOn w:val="DefaultParagraphFont"/>
    <w:rsid w:val="00224478"/>
  </w:style>
  <w:style w:type="character" w:customStyle="1" w:styleId="com">
    <w:name w:val="com"/>
    <w:basedOn w:val="DefaultParagraphFont"/>
    <w:rsid w:val="00224478"/>
  </w:style>
  <w:style w:type="character" w:customStyle="1" w:styleId="str">
    <w:name w:val="str"/>
    <w:basedOn w:val="DefaultParagraphFont"/>
    <w:rsid w:val="00224478"/>
  </w:style>
  <w:style w:type="character" w:customStyle="1" w:styleId="kwd">
    <w:name w:val="kwd"/>
    <w:basedOn w:val="DefaultParagraphFont"/>
    <w:rsid w:val="00224478"/>
  </w:style>
  <w:style w:type="character" w:customStyle="1" w:styleId="lit">
    <w:name w:val="lit"/>
    <w:basedOn w:val="DefaultParagraphFont"/>
    <w:rsid w:val="00224478"/>
  </w:style>
  <w:style w:type="character" w:styleId="HTMLCode">
    <w:name w:val="HTML Code"/>
    <w:basedOn w:val="DefaultParagraphFont"/>
    <w:uiPriority w:val="99"/>
    <w:semiHidden/>
    <w:unhideWhenUsed/>
    <w:rsid w:val="006764BD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8C590F"/>
  </w:style>
  <w:style w:type="character" w:customStyle="1" w:styleId="mord">
    <w:name w:val="mord"/>
    <w:basedOn w:val="DefaultParagraphFont"/>
    <w:rsid w:val="008C590F"/>
  </w:style>
  <w:style w:type="character" w:customStyle="1" w:styleId="mopen">
    <w:name w:val="mopen"/>
    <w:basedOn w:val="DefaultParagraphFont"/>
    <w:rsid w:val="008C590F"/>
  </w:style>
  <w:style w:type="character" w:customStyle="1" w:styleId="mop">
    <w:name w:val="mop"/>
    <w:basedOn w:val="DefaultParagraphFont"/>
    <w:rsid w:val="008C590F"/>
  </w:style>
  <w:style w:type="character" w:customStyle="1" w:styleId="mclose">
    <w:name w:val="mclose"/>
    <w:basedOn w:val="DefaultParagraphFont"/>
    <w:rsid w:val="008C590F"/>
  </w:style>
  <w:style w:type="character" w:customStyle="1" w:styleId="hljs-function">
    <w:name w:val="hljs-function"/>
    <w:basedOn w:val="DefaultParagraphFont"/>
    <w:rsid w:val="00280259"/>
  </w:style>
  <w:style w:type="character" w:customStyle="1" w:styleId="hljs-type">
    <w:name w:val="hljs-type"/>
    <w:basedOn w:val="DefaultParagraphFont"/>
    <w:rsid w:val="00280259"/>
  </w:style>
  <w:style w:type="character" w:customStyle="1" w:styleId="hljs-title">
    <w:name w:val="hljs-title"/>
    <w:basedOn w:val="DefaultParagraphFont"/>
    <w:rsid w:val="00280259"/>
  </w:style>
  <w:style w:type="character" w:customStyle="1" w:styleId="hljs-params">
    <w:name w:val="hljs-params"/>
    <w:basedOn w:val="DefaultParagraphFont"/>
    <w:rsid w:val="00280259"/>
  </w:style>
  <w:style w:type="character" w:customStyle="1" w:styleId="hljs-keyword">
    <w:name w:val="hljs-keyword"/>
    <w:basedOn w:val="DefaultParagraphFont"/>
    <w:rsid w:val="00280259"/>
  </w:style>
  <w:style w:type="character" w:customStyle="1" w:styleId="hljs-builtin">
    <w:name w:val="hljs-built_in"/>
    <w:basedOn w:val="DefaultParagraphFont"/>
    <w:rsid w:val="00280259"/>
  </w:style>
  <w:style w:type="character" w:customStyle="1" w:styleId="hljs-number">
    <w:name w:val="hljs-number"/>
    <w:basedOn w:val="DefaultParagraphFont"/>
    <w:rsid w:val="002802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7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27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14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56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3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0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97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7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6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1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5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21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04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5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92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87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7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9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7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5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8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91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4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3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1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66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69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9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0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250</Words>
  <Characters>1142</Characters>
  <Application>Microsoft Office Word</Application>
  <DocSecurity>0</DocSecurity>
  <Lines>39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</dc:creator>
  <cp:lastModifiedBy>ATIKA ISLAM</cp:lastModifiedBy>
  <cp:revision>49</cp:revision>
  <dcterms:created xsi:type="dcterms:W3CDTF">2024-02-29T05:16:00Z</dcterms:created>
  <dcterms:modified xsi:type="dcterms:W3CDTF">2024-12-31T03:29:00Z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cee6909e1c314f9a5149c01b7036676cc1a5cba67e4edfe5a7af63203e100388</vt:lpwstr>
  </property>
</Properties>
</file>