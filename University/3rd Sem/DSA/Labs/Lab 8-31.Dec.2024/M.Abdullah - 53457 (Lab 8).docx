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57552" w14:textId="5DD5B131" w:rsidR="003740AC" w:rsidRPr="00324853" w:rsidRDefault="00F76B25" w:rsidP="00C714B3">
      <w:pPr>
        <w:spacing w:before="59"/>
        <w:rPr>
          <w:rFonts w:asciiTheme="majorBidi" w:hAnsiTheme="majorBidi" w:cstheme="majorBidi"/>
          <w:sz w:val="24"/>
          <w:szCs w:val="24"/>
        </w:rPr>
        <w:sectPr w:rsidR="003740AC" w:rsidRPr="00324853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  <w:sz w:val="24"/>
          <w:szCs w:val="24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  <w:sz w:val="24"/>
          <w:szCs w:val="24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5C51F33E" w:rsidR="003740AC" w:rsidRPr="00324853" w:rsidRDefault="008F53F3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 w:rsidRPr="00324853">
        <w:rPr>
          <w:rFonts w:asciiTheme="majorBidi" w:hAnsiTheme="majorBidi" w:cstheme="majorBidi"/>
          <w:sz w:val="24"/>
          <w:szCs w:val="24"/>
        </w:rPr>
        <w:lastRenderedPageBreak/>
        <w:t>LAB 0</w:t>
      </w:r>
      <w:r w:rsidR="004F2A54">
        <w:rPr>
          <w:rFonts w:asciiTheme="majorBidi" w:hAnsiTheme="majorBidi" w:cstheme="majorBidi"/>
          <w:sz w:val="24"/>
          <w:szCs w:val="24"/>
        </w:rPr>
        <w:t>8</w:t>
      </w:r>
    </w:p>
    <w:p w14:paraId="2CC704F1" w14:textId="661017E3" w:rsidR="007A38F5" w:rsidRDefault="006F00B1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Miss </w:t>
      </w:r>
      <w:proofErr w:type="spellStart"/>
      <w:r>
        <w:rPr>
          <w:rFonts w:asciiTheme="majorBidi" w:hAnsiTheme="majorBidi" w:cstheme="majorBidi"/>
          <w:sz w:val="24"/>
          <w:szCs w:val="24"/>
        </w:rPr>
        <w:t>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Aslam</w:t>
      </w:r>
    </w:p>
    <w:p w14:paraId="360D3853" w14:textId="0A892F2E" w:rsidR="006028FB" w:rsidRDefault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Muhammad Abdullah</w:t>
      </w:r>
    </w:p>
    <w:p w14:paraId="25A9551C" w14:textId="28B2015E" w:rsidR="00733D5F" w:rsidRPr="006028FB" w:rsidRDefault="006028FB" w:rsidP="006028FB">
      <w:pPr>
        <w:spacing w:before="1" w:line="280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53457</w:t>
      </w:r>
    </w:p>
    <w:p w14:paraId="092DE4EA" w14:textId="0BC0F901" w:rsidR="00362597" w:rsidRPr="00324853" w:rsidRDefault="00362597">
      <w:pPr>
        <w:ind w:left="100"/>
        <w:rPr>
          <w:rFonts w:asciiTheme="majorBidi" w:eastAsia="Calibri" w:hAnsiTheme="majorBidi" w:cstheme="majorBidi"/>
          <w:b/>
          <w:color w:val="2E5395"/>
          <w:sz w:val="24"/>
          <w:szCs w:val="24"/>
        </w:rPr>
      </w:pPr>
    </w:p>
    <w:p w14:paraId="1BE4ECE4" w14:textId="77777777" w:rsidR="00280259" w:rsidRPr="00324853" w:rsidRDefault="00F76B25" w:rsidP="0028025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9F927B0">
          <v:rect id="_x0000_i1026" style="width:0;height:1.5pt" o:hralign="center" o:hrstd="t" o:hr="t" fillcolor="#a0a0a0" stroked="f"/>
        </w:pict>
      </w:r>
    </w:p>
    <w:p w14:paraId="1025560D" w14:textId="77777777" w:rsidR="006F00B1" w:rsidRDefault="006F00B1" w:rsidP="006F00B1">
      <w:pPr>
        <w:pStyle w:val="Heading3"/>
        <w:numPr>
          <w:ilvl w:val="0"/>
          <w:numId w:val="0"/>
        </w:numPr>
        <w:ind w:left="720" w:hanging="720"/>
        <w:rPr>
          <w:b w:val="0"/>
          <w:sz w:val="28"/>
        </w:rPr>
      </w:pPr>
      <w:r w:rsidRPr="00E578A7">
        <w:rPr>
          <w:sz w:val="28"/>
        </w:rPr>
        <w:t>Lab Task 1:</w:t>
      </w:r>
    </w:p>
    <w:p w14:paraId="5437AF0E" w14:textId="77777777" w:rsidR="004F2A54" w:rsidRPr="004F2A54" w:rsidRDefault="004F2A54" w:rsidP="004F2A54">
      <w:p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Write a program to implement a stack using a linked list. Include the following operations:</w:t>
      </w:r>
    </w:p>
    <w:p w14:paraId="77438B3E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Push (Insert an element at the top of the stack)</w:t>
      </w:r>
    </w:p>
    <w:p w14:paraId="7541BD96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Pop (Remove the top element of the stack)</w:t>
      </w:r>
    </w:p>
    <w:p w14:paraId="76130B44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Peek (Return the top element without removing it)</w:t>
      </w:r>
    </w:p>
    <w:p w14:paraId="53A41F92" w14:textId="77777777" w:rsidR="004F2A54" w:rsidRPr="004F2A54" w:rsidRDefault="004F2A54" w:rsidP="004F2A54">
      <w:pPr>
        <w:pStyle w:val="ListParagraph"/>
        <w:numPr>
          <w:ilvl w:val="0"/>
          <w:numId w:val="33"/>
        </w:numPr>
        <w:rPr>
          <w:rFonts w:ascii="Calibri" w:eastAsia="Calibri" w:hAnsi="Calibri" w:cs="Calibri"/>
          <w:sz w:val="24"/>
          <w:lang w:bidi="en-US"/>
        </w:rPr>
      </w:pPr>
      <w:r w:rsidRPr="004F2A54">
        <w:rPr>
          <w:rFonts w:ascii="Calibri" w:eastAsia="Calibri" w:hAnsi="Calibri" w:cs="Calibri"/>
          <w:sz w:val="24"/>
          <w:lang w:bidi="en-US"/>
        </w:rPr>
        <w:t>Check if the stack is empty</w:t>
      </w:r>
    </w:p>
    <w:p w14:paraId="3BFB98D7" w14:textId="4609CACF" w:rsidR="00116D56" w:rsidRDefault="006F00B1" w:rsidP="00116D5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0C5C6C9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C792EA"/>
          <w:sz w:val="21"/>
          <w:szCs w:val="21"/>
        </w:rPr>
        <w:t>#</w:t>
      </w:r>
      <w:r w:rsidRPr="000D03B9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0D03B9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0D03B9">
        <w:rPr>
          <w:rFonts w:ascii="Consolas" w:hAnsi="Consolas"/>
          <w:color w:val="D9F5DD"/>
          <w:sz w:val="21"/>
          <w:szCs w:val="21"/>
        </w:rPr>
        <w:t>&gt;</w:t>
      </w:r>
    </w:p>
    <w:p w14:paraId="50BE4D1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namespace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FA1728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FB498B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Stack</w:t>
      </w:r>
      <w:r w:rsidRPr="000D03B9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E526F61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0D03B9">
        <w:rPr>
          <w:rFonts w:ascii="Consolas" w:hAnsi="Consolas"/>
          <w:color w:val="C792EA"/>
          <w:sz w:val="21"/>
          <w:szCs w:val="21"/>
        </w:rPr>
        <w:t>:</w:t>
      </w:r>
    </w:p>
    <w:p w14:paraId="2B87B51B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103B909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827E5F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DAF575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spellStart"/>
      <w:proofErr w:type="gramEnd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 xml:space="preserve">) : </w:t>
      </w:r>
      <w:r w:rsidRPr="000D03B9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 xml:space="preserve">), </w:t>
      </w:r>
      <w:r w:rsidRPr="000D03B9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r w:rsidRPr="000D03B9">
        <w:rPr>
          <w:rFonts w:ascii="Consolas" w:hAnsi="Consolas"/>
          <w:color w:val="82AAFF"/>
          <w:sz w:val="21"/>
          <w:szCs w:val="21"/>
        </w:rPr>
        <w:t>nullptr</w:t>
      </w:r>
      <w:r w:rsidRPr="000D03B9">
        <w:rPr>
          <w:rFonts w:ascii="Consolas" w:hAnsi="Consolas"/>
          <w:color w:val="D6DEEB"/>
          <w:sz w:val="21"/>
          <w:szCs w:val="21"/>
        </w:rPr>
        <w:t>) {}</w:t>
      </w:r>
    </w:p>
    <w:p w14:paraId="1AB7113B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};</w:t>
      </w:r>
    </w:p>
    <w:p w14:paraId="7C1CCFB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785A4E3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3B76810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0D03B9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0D03B9">
        <w:rPr>
          <w:rFonts w:ascii="Consolas" w:hAnsi="Consolas"/>
          <w:color w:val="C792EA"/>
          <w:sz w:val="21"/>
          <w:szCs w:val="21"/>
        </w:rPr>
        <w:t>:</w:t>
      </w:r>
    </w:p>
    <w:p w14:paraId="4C417BB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) : </w:t>
      </w:r>
      <w:r w:rsidRPr="000D03B9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r w:rsidRPr="000D03B9">
        <w:rPr>
          <w:rFonts w:ascii="Consolas" w:hAnsi="Consolas"/>
          <w:color w:val="82AAFF"/>
          <w:sz w:val="21"/>
          <w:szCs w:val="21"/>
        </w:rPr>
        <w:t>nullptr</w:t>
      </w:r>
      <w:r w:rsidRPr="000D03B9">
        <w:rPr>
          <w:rFonts w:ascii="Consolas" w:hAnsi="Consolas"/>
          <w:color w:val="D6DEEB"/>
          <w:sz w:val="21"/>
          <w:szCs w:val="21"/>
        </w:rPr>
        <w:t>) {}</w:t>
      </w:r>
    </w:p>
    <w:p w14:paraId="07339A2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1ACD9D9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>) {</w:t>
      </w:r>
    </w:p>
    <w:p w14:paraId="3F2E4F5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newNode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7FDBCA"/>
          <w:sz w:val="21"/>
          <w:szCs w:val="21"/>
        </w:rPr>
        <w:t>new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0D03B9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7DBE0"/>
          <w:sz w:val="21"/>
          <w:szCs w:val="21"/>
        </w:rPr>
        <w:t>value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6EA5CF6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A13BC9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newNode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123638E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4532E10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BEF5F7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392F6D7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(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0D03B9">
        <w:rPr>
          <w:rFonts w:ascii="Consolas" w:hAnsi="Consolas"/>
          <w:color w:val="D6DEEB"/>
          <w:sz w:val="21"/>
          <w:szCs w:val="21"/>
        </w:rPr>
        <w:t>()) {</w:t>
      </w:r>
    </w:p>
    <w:p w14:paraId="6B866DE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>Stack is empty. Cannot pop.</w:t>
      </w:r>
      <w:r w:rsidRPr="000D03B9">
        <w:rPr>
          <w:rFonts w:ascii="Consolas" w:hAnsi="Consolas"/>
          <w:color w:val="F78C6C"/>
          <w:sz w:val="21"/>
          <w:szCs w:val="21"/>
        </w:rPr>
        <w:t>\n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1F3224C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1BAEB8B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    }</w:t>
      </w:r>
    </w:p>
    <w:p w14:paraId="5AEB253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A0064A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4C22768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1299EF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14C42A9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4A3D4C7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5C26A6E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(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0D03B9">
        <w:rPr>
          <w:rFonts w:ascii="Consolas" w:hAnsi="Consolas"/>
          <w:color w:val="D6DEEB"/>
          <w:sz w:val="21"/>
          <w:szCs w:val="21"/>
        </w:rPr>
        <w:t>()) {</w:t>
      </w:r>
    </w:p>
    <w:p w14:paraId="51DE49EE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>Stack is empty.</w:t>
      </w:r>
      <w:r w:rsidRPr="000D03B9">
        <w:rPr>
          <w:rFonts w:ascii="Consolas" w:hAnsi="Consolas"/>
          <w:color w:val="F78C6C"/>
          <w:sz w:val="21"/>
          <w:szCs w:val="21"/>
        </w:rPr>
        <w:t>\n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7C7110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-</w:t>
      </w:r>
      <w:r w:rsidRPr="000D03B9">
        <w:rPr>
          <w:rFonts w:ascii="Consolas" w:hAnsi="Consolas"/>
          <w:color w:val="F78C6C"/>
          <w:sz w:val="21"/>
          <w:szCs w:val="21"/>
        </w:rPr>
        <w:t>1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AE4B35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lastRenderedPageBreak/>
        <w:t>        }</w:t>
      </w:r>
    </w:p>
    <w:p w14:paraId="02C04E1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67FD6FE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1167889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BEF1FA8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2F9E48F9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82AAFF"/>
          <w:sz w:val="21"/>
          <w:szCs w:val="21"/>
        </w:rPr>
        <w:t>nullptr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6662433C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62BA394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D34228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display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741D3E5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0D03B9">
        <w:rPr>
          <w:rFonts w:ascii="Consolas" w:hAnsi="Consolas"/>
          <w:color w:val="C5E478"/>
          <w:sz w:val="21"/>
          <w:szCs w:val="21"/>
        </w:rPr>
        <w:t>Node</w:t>
      </w:r>
      <w:r w:rsidRPr="000D03B9">
        <w:rPr>
          <w:rFonts w:ascii="Consolas" w:hAnsi="Consolas"/>
          <w:color w:val="C792EA"/>
          <w:sz w:val="21"/>
          <w:szCs w:val="21"/>
        </w:rPr>
        <w:t>*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BAEBE2"/>
          <w:sz w:val="21"/>
          <w:szCs w:val="21"/>
        </w:rPr>
        <w:t>top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0ECF99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(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) {</w:t>
      </w:r>
    </w:p>
    <w:p w14:paraId="3E2F6D5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data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3C81B25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temp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792EA"/>
          <w:sz w:val="21"/>
          <w:szCs w:val="21"/>
        </w:rPr>
        <w:t>=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temp</w:t>
      </w:r>
      <w:r w:rsidRPr="000D03B9">
        <w:rPr>
          <w:rFonts w:ascii="Consolas" w:hAnsi="Consolas"/>
          <w:color w:val="D6DEEB"/>
          <w:sz w:val="21"/>
          <w:szCs w:val="21"/>
        </w:rPr>
        <w:t>-&gt;</w:t>
      </w:r>
      <w:r w:rsidRPr="000D03B9">
        <w:rPr>
          <w:rFonts w:ascii="Consolas" w:hAnsi="Consolas"/>
          <w:color w:val="BAEBE2"/>
          <w:sz w:val="21"/>
          <w:szCs w:val="21"/>
        </w:rPr>
        <w:t>next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6A46FE0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    }</w:t>
      </w:r>
    </w:p>
    <w:p w14:paraId="7D64D94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20EFC6F8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    }</w:t>
      </w:r>
    </w:p>
    <w:p w14:paraId="29B0D3A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};</w:t>
      </w:r>
    </w:p>
    <w:p w14:paraId="7FB4E3B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991D8B2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0D03B9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0D03B9">
        <w:rPr>
          <w:rFonts w:ascii="Consolas" w:hAnsi="Consolas"/>
          <w:color w:val="D6DEEB"/>
          <w:sz w:val="21"/>
          <w:szCs w:val="21"/>
        </w:rPr>
        <w:t>() {</w:t>
      </w:r>
    </w:p>
    <w:p w14:paraId="4B331B6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r w:rsidRPr="000D03B9">
        <w:rPr>
          <w:rFonts w:ascii="Consolas" w:hAnsi="Consolas"/>
          <w:color w:val="C5E478"/>
          <w:sz w:val="21"/>
          <w:szCs w:val="21"/>
        </w:rPr>
        <w:t>Stack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02AFFA9F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F78C6C"/>
          <w:sz w:val="21"/>
          <w:szCs w:val="21"/>
        </w:rPr>
        <w:t>10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342E46F5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F78C6C"/>
          <w:sz w:val="21"/>
          <w:szCs w:val="21"/>
        </w:rPr>
        <w:t>20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6E64EA6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F78C6C"/>
          <w:sz w:val="21"/>
          <w:szCs w:val="21"/>
        </w:rPr>
        <w:t>30</w:t>
      </w:r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3080D073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Stack elements: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58C9A89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4B566AE6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Top element: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 xml:space="preserve">()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0D03B9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4D4FC78E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08A76FCD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ECC48D"/>
          <w:sz w:val="21"/>
          <w:szCs w:val="21"/>
        </w:rPr>
        <w:t xml:space="preserve">Stack after pop: </w:t>
      </w:r>
      <w:r w:rsidRPr="000D03B9">
        <w:rPr>
          <w:rFonts w:ascii="Consolas" w:hAnsi="Consolas"/>
          <w:color w:val="D9F5DD"/>
          <w:sz w:val="21"/>
          <w:szCs w:val="21"/>
        </w:rPr>
        <w:t>"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1A78BD74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0D03B9">
        <w:rPr>
          <w:rFonts w:ascii="Consolas" w:hAnsi="Consolas"/>
          <w:color w:val="C5E478"/>
          <w:sz w:val="21"/>
          <w:szCs w:val="21"/>
        </w:rPr>
        <w:t>s</w:t>
      </w:r>
      <w:r w:rsidRPr="000D03B9">
        <w:rPr>
          <w:rFonts w:ascii="Consolas" w:hAnsi="Consolas"/>
          <w:color w:val="D6DEEB"/>
          <w:sz w:val="21"/>
          <w:szCs w:val="21"/>
        </w:rPr>
        <w:t>.</w:t>
      </w:r>
      <w:r w:rsidRPr="000D03B9">
        <w:rPr>
          <w:rFonts w:ascii="Consolas" w:hAnsi="Consolas"/>
          <w:i/>
          <w:iCs/>
          <w:color w:val="82AAFF"/>
          <w:sz w:val="21"/>
          <w:szCs w:val="21"/>
        </w:rPr>
        <w:t>display</w:t>
      </w:r>
      <w:proofErr w:type="spellEnd"/>
      <w:r w:rsidRPr="000D03B9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>);</w:t>
      </w:r>
    </w:p>
    <w:p w14:paraId="2508C48A" w14:textId="77777777" w:rsidR="000D03B9" w:rsidRPr="000D03B9" w:rsidRDefault="000D03B9" w:rsidP="000D03B9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0D03B9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0D03B9">
        <w:rPr>
          <w:rFonts w:ascii="Consolas" w:hAnsi="Consolas"/>
          <w:color w:val="D6DEEB"/>
          <w:sz w:val="21"/>
          <w:szCs w:val="21"/>
        </w:rPr>
        <w:t xml:space="preserve"> </w:t>
      </w:r>
      <w:r w:rsidRPr="000D03B9">
        <w:rPr>
          <w:rFonts w:ascii="Consolas" w:hAnsi="Consolas"/>
          <w:color w:val="F78C6C"/>
          <w:sz w:val="21"/>
          <w:szCs w:val="21"/>
        </w:rPr>
        <w:t>0</w:t>
      </w:r>
      <w:r w:rsidRPr="000D03B9">
        <w:rPr>
          <w:rFonts w:ascii="Consolas" w:hAnsi="Consolas"/>
          <w:color w:val="D6DEEB"/>
          <w:sz w:val="21"/>
          <w:szCs w:val="21"/>
        </w:rPr>
        <w:t>;</w:t>
      </w:r>
    </w:p>
    <w:p w14:paraId="734DF1D2" w14:textId="3AA993D3" w:rsidR="00F22B65" w:rsidRPr="00F76B25" w:rsidRDefault="000D03B9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0D03B9">
        <w:rPr>
          <w:rFonts w:ascii="Consolas" w:hAnsi="Consolas"/>
          <w:color w:val="D6DEEB"/>
          <w:sz w:val="21"/>
          <w:szCs w:val="21"/>
        </w:rPr>
        <w:t>}</w:t>
      </w:r>
    </w:p>
    <w:p w14:paraId="04E7121D" w14:textId="53414ACA" w:rsidR="00F22B65" w:rsidRPr="00F76B25" w:rsidRDefault="009653F6" w:rsidP="009653F6">
      <w:pPr>
        <w:pStyle w:val="Heading2"/>
        <w:numPr>
          <w:ilvl w:val="0"/>
          <w:numId w:val="0"/>
        </w:numPr>
        <w:ind w:left="720" w:hanging="720"/>
        <w:rPr>
          <w:rFonts w:asciiTheme="majorBidi" w:hAnsiTheme="majorBidi"/>
          <w:i w:val="0"/>
          <w:iCs w:val="0"/>
          <w:sz w:val="32"/>
          <w:szCs w:val="32"/>
        </w:rPr>
      </w:pPr>
      <w:r w:rsidRPr="00F76B25">
        <w:rPr>
          <w:rFonts w:asciiTheme="majorBidi" w:hAnsiTheme="majorBidi"/>
          <w:i w:val="0"/>
          <w:iCs w:val="0"/>
          <w:sz w:val="32"/>
          <w:szCs w:val="32"/>
        </w:rPr>
        <w:t>Output</w:t>
      </w:r>
    </w:p>
    <w:p w14:paraId="4F9B4D4E" w14:textId="77777777" w:rsidR="000D03B9" w:rsidRDefault="000D03B9" w:rsidP="009653F6">
      <w:pPr>
        <w:rPr>
          <w:noProof/>
        </w:rPr>
      </w:pPr>
    </w:p>
    <w:p w14:paraId="2A1C8346" w14:textId="1E98B583" w:rsidR="009653F6" w:rsidRDefault="000D03B9" w:rsidP="000D03B9">
      <w:pPr>
        <w:jc w:val="center"/>
      </w:pPr>
      <w:r>
        <w:rPr>
          <w:noProof/>
        </w:rPr>
        <w:drawing>
          <wp:inline distT="0" distB="0" distL="0" distR="0" wp14:anchorId="6B32291E" wp14:editId="7754AFF1">
            <wp:extent cx="3568700" cy="2537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129" t="11512"/>
                    <a:stretch/>
                  </pic:blipFill>
                  <pic:spPr bwMode="auto">
                    <a:xfrm>
                      <a:off x="0" y="0"/>
                      <a:ext cx="3569861" cy="2538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A213D" w14:textId="77777777" w:rsidR="00F76B25" w:rsidRDefault="00F76B25" w:rsidP="009653F6">
      <w:pPr>
        <w:rPr>
          <w:b/>
          <w:color w:val="244061" w:themeColor="accent1" w:themeShade="80"/>
          <w:sz w:val="28"/>
        </w:rPr>
      </w:pPr>
    </w:p>
    <w:p w14:paraId="19C5C3FA" w14:textId="1698EBC8" w:rsidR="009653F6" w:rsidRDefault="009653F6" w:rsidP="009653F6">
      <w:pPr>
        <w:rPr>
          <w:b/>
          <w:color w:val="365F91" w:themeColor="accent1" w:themeShade="BF"/>
          <w:sz w:val="28"/>
        </w:rPr>
      </w:pPr>
      <w:r w:rsidRPr="002F31DA">
        <w:rPr>
          <w:b/>
          <w:color w:val="244061" w:themeColor="accent1" w:themeShade="80"/>
          <w:sz w:val="28"/>
        </w:rPr>
        <w:lastRenderedPageBreak/>
        <w:t>Lab Task 2</w:t>
      </w:r>
      <w:r w:rsidRPr="00D5090E">
        <w:rPr>
          <w:b/>
          <w:color w:val="365F91" w:themeColor="accent1" w:themeShade="BF"/>
          <w:sz w:val="28"/>
        </w:rPr>
        <w:t>:</w:t>
      </w:r>
    </w:p>
    <w:p w14:paraId="28D3EC67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Use a stack (implemented using a linked list) to reverse a given string.</w:t>
      </w:r>
    </w:p>
    <w:p w14:paraId="6520E676" w14:textId="77777777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"hello"</w:t>
      </w:r>
    </w:p>
    <w:p w14:paraId="055D259E" w14:textId="3A361BCD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"</w:t>
      </w:r>
      <w:proofErr w:type="spellStart"/>
      <w:r w:rsidRPr="00F76B25">
        <w:rPr>
          <w:rFonts w:ascii="Calibri" w:eastAsia="Calibri" w:hAnsi="Calibri" w:cs="Calibri"/>
          <w:sz w:val="24"/>
          <w:lang w:bidi="en-US"/>
        </w:rPr>
        <w:t>olleh</w:t>
      </w:r>
      <w:proofErr w:type="spellEnd"/>
      <w:r w:rsidRPr="00F76B25">
        <w:rPr>
          <w:rFonts w:ascii="Calibri" w:eastAsia="Calibri" w:hAnsi="Calibri" w:cs="Calibri"/>
          <w:sz w:val="24"/>
          <w:lang w:bidi="en-US"/>
        </w:rPr>
        <w:t>"</w:t>
      </w:r>
    </w:p>
    <w:p w14:paraId="51A77FF2" w14:textId="70251DE0" w:rsidR="009653F6" w:rsidRDefault="009653F6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5C68371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C792EA"/>
          <w:sz w:val="21"/>
          <w:szCs w:val="21"/>
        </w:rPr>
        <w:t>#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&lt;</w:t>
      </w:r>
      <w:proofErr w:type="spellStart"/>
      <w:r w:rsidRPr="00F76B25">
        <w:rPr>
          <w:rFonts w:ascii="Consolas" w:hAnsi="Consolas"/>
          <w:color w:val="ECC48D"/>
          <w:sz w:val="21"/>
          <w:szCs w:val="21"/>
        </w:rPr>
        <w:t>iostream</w:t>
      </w:r>
      <w:proofErr w:type="spellEnd"/>
      <w:r w:rsidRPr="00F76B25">
        <w:rPr>
          <w:rFonts w:ascii="Consolas" w:hAnsi="Consolas"/>
          <w:color w:val="D9F5DD"/>
          <w:sz w:val="21"/>
          <w:szCs w:val="21"/>
        </w:rPr>
        <w:t>&gt;</w:t>
      </w:r>
    </w:p>
    <w:p w14:paraId="251672F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C792EA"/>
          <w:sz w:val="21"/>
          <w:szCs w:val="21"/>
        </w:rPr>
        <w:t>#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include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&lt;</w:t>
      </w:r>
      <w:r w:rsidRPr="00F76B25">
        <w:rPr>
          <w:rFonts w:ascii="Consolas" w:hAnsi="Consolas"/>
          <w:color w:val="ECC48D"/>
          <w:sz w:val="21"/>
          <w:szCs w:val="21"/>
        </w:rPr>
        <w:t>string</w:t>
      </w:r>
      <w:r w:rsidRPr="00F76B25">
        <w:rPr>
          <w:rFonts w:ascii="Consolas" w:hAnsi="Consolas"/>
          <w:color w:val="D9F5DD"/>
          <w:sz w:val="21"/>
          <w:szCs w:val="21"/>
        </w:rPr>
        <w:t>&gt;</w:t>
      </w:r>
    </w:p>
    <w:p w14:paraId="6944CF4F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using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namespace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D6DEEB"/>
          <w:sz w:val="21"/>
          <w:szCs w:val="21"/>
        </w:rPr>
        <w:t>std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0FD1ED4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0388A5FF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class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Stack</w:t>
      </w:r>
      <w:r w:rsidRPr="00F76B25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2C54DC0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private</w:t>
      </w:r>
      <w:proofErr w:type="gramEnd"/>
      <w:r w:rsidRPr="00F76B25">
        <w:rPr>
          <w:rFonts w:ascii="Consolas" w:hAnsi="Consolas"/>
          <w:color w:val="C792EA"/>
          <w:sz w:val="21"/>
          <w:szCs w:val="21"/>
        </w:rPr>
        <w:t>:</w:t>
      </w:r>
    </w:p>
    <w:p w14:paraId="4E8937A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F76B25">
        <w:rPr>
          <w:rFonts w:ascii="Consolas" w:hAnsi="Consolas"/>
          <w:color w:val="C792EA"/>
          <w:sz w:val="21"/>
          <w:szCs w:val="21"/>
        </w:rPr>
        <w:t>struct</w:t>
      </w:r>
      <w:proofErr w:type="spellEnd"/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D6DEEB"/>
          <w:sz w:val="21"/>
          <w:szCs w:val="21"/>
        </w:rPr>
        <w:t xml:space="preserve"> {</w:t>
      </w:r>
    </w:p>
    <w:p w14:paraId="0128F65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data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B7EED9A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6F6DF4C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Node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C792EA"/>
          <w:sz w:val="21"/>
          <w:szCs w:val="21"/>
        </w:rPr>
        <w:t>char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 xml:space="preserve">) : </w:t>
      </w:r>
      <w:r w:rsidRPr="00F76B25">
        <w:rPr>
          <w:rFonts w:ascii="Consolas" w:hAnsi="Consolas"/>
          <w:i/>
          <w:iCs/>
          <w:color w:val="BAEBE2"/>
          <w:sz w:val="21"/>
          <w:szCs w:val="21"/>
        </w:rPr>
        <w:t>data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 xml:space="preserve">), </w:t>
      </w:r>
      <w:r w:rsidRPr="00F76B25">
        <w:rPr>
          <w:rFonts w:ascii="Consolas" w:hAnsi="Consolas"/>
          <w:i/>
          <w:iCs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82AAFF"/>
          <w:sz w:val="21"/>
          <w:szCs w:val="21"/>
        </w:rPr>
        <w:t>nullptr</w:t>
      </w:r>
      <w:r w:rsidRPr="00F76B25">
        <w:rPr>
          <w:rFonts w:ascii="Consolas" w:hAnsi="Consolas"/>
          <w:color w:val="D6DEEB"/>
          <w:sz w:val="21"/>
          <w:szCs w:val="21"/>
        </w:rPr>
        <w:t>) {}</w:t>
      </w:r>
    </w:p>
    <w:p w14:paraId="6855493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};</w:t>
      </w:r>
    </w:p>
    <w:p w14:paraId="2AE73C1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03FA2305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2E1E1B4F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792EA"/>
          <w:sz w:val="21"/>
          <w:szCs w:val="21"/>
        </w:rPr>
        <w:t>public</w:t>
      </w:r>
      <w:proofErr w:type="gramEnd"/>
      <w:r w:rsidRPr="00F76B25">
        <w:rPr>
          <w:rFonts w:ascii="Consolas" w:hAnsi="Consolas"/>
          <w:color w:val="C792EA"/>
          <w:sz w:val="21"/>
          <w:szCs w:val="21"/>
        </w:rPr>
        <w:t>:</w:t>
      </w:r>
    </w:p>
    <w:p w14:paraId="540A6AC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Stack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) : </w:t>
      </w:r>
      <w:r w:rsidRPr="00F76B25">
        <w:rPr>
          <w:rFonts w:ascii="Consolas" w:hAnsi="Consolas"/>
          <w:i/>
          <w:iCs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82AAFF"/>
          <w:sz w:val="21"/>
          <w:szCs w:val="21"/>
        </w:rPr>
        <w:t>nullptr</w:t>
      </w:r>
      <w:r w:rsidRPr="00F76B25">
        <w:rPr>
          <w:rFonts w:ascii="Consolas" w:hAnsi="Consolas"/>
          <w:color w:val="D6DEEB"/>
          <w:sz w:val="21"/>
          <w:szCs w:val="21"/>
        </w:rPr>
        <w:t>) {}</w:t>
      </w:r>
    </w:p>
    <w:p w14:paraId="2EAF66A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A00FE8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push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C792EA"/>
          <w:sz w:val="21"/>
          <w:szCs w:val="21"/>
        </w:rPr>
        <w:t>char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>) {</w:t>
      </w:r>
    </w:p>
    <w:p w14:paraId="3330C12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newNode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7FDBCA"/>
          <w:sz w:val="21"/>
          <w:szCs w:val="21"/>
        </w:rPr>
        <w:t>new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gramStart"/>
      <w:r w:rsidRPr="00F76B25">
        <w:rPr>
          <w:rFonts w:ascii="Consolas" w:hAnsi="Consolas"/>
          <w:i/>
          <w:iCs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D7DBE0"/>
          <w:sz w:val="21"/>
          <w:szCs w:val="21"/>
        </w:rPr>
        <w:t>value</w:t>
      </w:r>
      <w:r w:rsidRPr="00F76B25">
        <w:rPr>
          <w:rFonts w:ascii="Consolas" w:hAnsi="Consolas"/>
          <w:color w:val="D6DEEB"/>
          <w:sz w:val="21"/>
          <w:szCs w:val="21"/>
        </w:rPr>
        <w:t>);</w:t>
      </w:r>
    </w:p>
    <w:p w14:paraId="706DEB2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newNode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>-&gt;</w:t>
      </w:r>
      <w:r w:rsidRPr="00F76B25">
        <w:rPr>
          <w:rFonts w:ascii="Consolas" w:hAnsi="Consolas"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3E2FAA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newNode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75B7B202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2334FDE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2FD2E1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void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pop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05DE9B9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if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(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F76B25">
        <w:rPr>
          <w:rFonts w:ascii="Consolas" w:hAnsi="Consolas"/>
          <w:color w:val="D6DEEB"/>
          <w:sz w:val="21"/>
          <w:szCs w:val="21"/>
        </w:rPr>
        <w:t xml:space="preserve">()) 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803211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r w:rsidRPr="00F76B25">
        <w:rPr>
          <w:rFonts w:ascii="Consolas" w:hAnsi="Consolas"/>
          <w:color w:val="C5E478"/>
          <w:sz w:val="21"/>
          <w:szCs w:val="21"/>
        </w:rPr>
        <w:t>Node</w:t>
      </w:r>
      <w:r w:rsidRPr="00F76B25">
        <w:rPr>
          <w:rFonts w:ascii="Consolas" w:hAnsi="Consolas"/>
          <w:color w:val="C792EA"/>
          <w:sz w:val="21"/>
          <w:szCs w:val="21"/>
        </w:rPr>
        <w:t>*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temp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3B19E652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BAEBE2"/>
          <w:sz w:val="21"/>
          <w:szCs w:val="21"/>
        </w:rPr>
        <w:t>top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-&gt;</w:t>
      </w:r>
      <w:r w:rsidRPr="00F76B25">
        <w:rPr>
          <w:rFonts w:ascii="Consolas" w:hAnsi="Consolas"/>
          <w:color w:val="BAEBE2"/>
          <w:sz w:val="21"/>
          <w:szCs w:val="21"/>
        </w:rPr>
        <w:t>next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6BA5A5A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color w:val="7FDBCA"/>
          <w:sz w:val="21"/>
          <w:szCs w:val="21"/>
        </w:rPr>
        <w:t>delete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temp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CD053DA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6F2DB2E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7361B0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char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peek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01B85309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F76B25">
        <w:rPr>
          <w:rFonts w:ascii="Consolas" w:hAnsi="Consolas"/>
          <w:color w:val="D6DEEB"/>
          <w:sz w:val="21"/>
          <w:szCs w:val="21"/>
        </w:rPr>
        <w:t xml:space="preserve">() </w:t>
      </w:r>
      <w:r w:rsidRPr="00F76B25">
        <w:rPr>
          <w:rFonts w:ascii="Consolas" w:hAnsi="Consolas"/>
          <w:color w:val="C792EA"/>
          <w:sz w:val="21"/>
          <w:szCs w:val="21"/>
        </w:rPr>
        <w:t>?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'</w:t>
      </w:r>
      <w:r w:rsidRPr="00F76B25">
        <w:rPr>
          <w:rFonts w:ascii="Consolas" w:hAnsi="Consolas"/>
          <w:color w:val="F78C6C"/>
          <w:sz w:val="21"/>
          <w:szCs w:val="21"/>
        </w:rPr>
        <w:t>\</w:t>
      </w:r>
      <w:proofErr w:type="gramStart"/>
      <w:r w:rsidRPr="00F76B25">
        <w:rPr>
          <w:rFonts w:ascii="Consolas" w:hAnsi="Consolas"/>
          <w:color w:val="F78C6C"/>
          <w:sz w:val="21"/>
          <w:szCs w:val="21"/>
        </w:rPr>
        <w:t>0</w:t>
      </w:r>
      <w:r w:rsidRPr="00F76B25">
        <w:rPr>
          <w:rFonts w:ascii="Consolas" w:hAnsi="Consolas"/>
          <w:color w:val="D9F5DD"/>
          <w:sz w:val="21"/>
          <w:szCs w:val="21"/>
        </w:rPr>
        <w:t>'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: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>-&gt;</w:t>
      </w:r>
      <w:r w:rsidRPr="00F76B25">
        <w:rPr>
          <w:rFonts w:ascii="Consolas" w:hAnsi="Consolas"/>
          <w:color w:val="BAEBE2"/>
          <w:sz w:val="21"/>
          <w:szCs w:val="21"/>
        </w:rPr>
        <w:t>data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756322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60CF9AC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1771982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792EA"/>
          <w:sz w:val="21"/>
          <w:szCs w:val="21"/>
        </w:rPr>
        <w:t>bool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7BE65A5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BAEBE2"/>
          <w:sz w:val="21"/>
          <w:szCs w:val="21"/>
        </w:rPr>
        <w:t>top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82AAFF"/>
          <w:sz w:val="21"/>
          <w:szCs w:val="21"/>
        </w:rPr>
        <w:t>nullptr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F25B85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751CD21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};</w:t>
      </w:r>
    </w:p>
    <w:p w14:paraId="6DB5A8CE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6D19D3DB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gramStart"/>
      <w:r w:rsidRPr="00F76B25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reverseString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const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string</w:t>
      </w:r>
      <w:r w:rsidRPr="00F76B25">
        <w:rPr>
          <w:rFonts w:ascii="Consolas" w:hAnsi="Consolas"/>
          <w:i/>
          <w:iCs/>
          <w:color w:val="C792EA"/>
          <w:sz w:val="21"/>
          <w:szCs w:val="21"/>
        </w:rPr>
        <w:t>&amp;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D7DBE0"/>
          <w:sz w:val="21"/>
          <w:szCs w:val="21"/>
        </w:rPr>
        <w:t>str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) {</w:t>
      </w:r>
    </w:p>
    <w:p w14:paraId="12E15D7D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r w:rsidRPr="00F76B25">
        <w:rPr>
          <w:rFonts w:ascii="Consolas" w:hAnsi="Consolas"/>
          <w:color w:val="C5E478"/>
          <w:sz w:val="21"/>
          <w:szCs w:val="21"/>
        </w:rPr>
        <w:t>Stack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6ACC51A9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for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(</w:t>
      </w:r>
      <w:r w:rsidRPr="00F76B25">
        <w:rPr>
          <w:rFonts w:ascii="Consolas" w:hAnsi="Consolas"/>
          <w:color w:val="C792EA"/>
          <w:sz w:val="21"/>
          <w:szCs w:val="21"/>
        </w:rPr>
        <w:t>char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 xml:space="preserve"> : </w:t>
      </w:r>
      <w:proofErr w:type="spellStart"/>
      <w:r w:rsidRPr="00F76B25">
        <w:rPr>
          <w:rFonts w:ascii="Consolas" w:hAnsi="Consolas"/>
          <w:color w:val="D7DBE0"/>
          <w:sz w:val="21"/>
          <w:szCs w:val="21"/>
        </w:rPr>
        <w:t>str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 xml:space="preserve">) 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push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ch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);</w:t>
      </w:r>
    </w:p>
    <w:p w14:paraId="3B65A4A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456A4FA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reversed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""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A7E308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while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(</w:t>
      </w:r>
      <w:r w:rsidRPr="00F76B25">
        <w:rPr>
          <w:rFonts w:ascii="Consolas" w:hAnsi="Consolas"/>
          <w:color w:val="C792EA"/>
          <w:sz w:val="21"/>
          <w:szCs w:val="21"/>
        </w:rPr>
        <w:t>!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isEmpty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()) {</w:t>
      </w:r>
    </w:p>
    <w:p w14:paraId="76187EBC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lastRenderedPageBreak/>
        <w:t xml:space="preserve">    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reversed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+=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peek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();</w:t>
      </w:r>
    </w:p>
    <w:p w14:paraId="24C2EE61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    </w:t>
      </w:r>
      <w:proofErr w:type="spellStart"/>
      <w:proofErr w:type="gramStart"/>
      <w:r w:rsidRPr="00F76B25">
        <w:rPr>
          <w:rFonts w:ascii="Consolas" w:hAnsi="Consolas"/>
          <w:color w:val="C5E478"/>
          <w:sz w:val="21"/>
          <w:szCs w:val="21"/>
        </w:rPr>
        <w:t>s</w:t>
      </w:r>
      <w:r w:rsidRPr="00F76B25">
        <w:rPr>
          <w:rFonts w:ascii="Consolas" w:hAnsi="Consolas"/>
          <w:color w:val="D6DEEB"/>
          <w:sz w:val="21"/>
          <w:szCs w:val="21"/>
        </w:rPr>
        <w:t>.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pop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>);</w:t>
      </w:r>
    </w:p>
    <w:p w14:paraId="653FD148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    }</w:t>
      </w:r>
    </w:p>
    <w:p w14:paraId="5C4CB36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reversed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058ABCF4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}</w:t>
      </w:r>
    </w:p>
    <w:p w14:paraId="367F83E7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</w:p>
    <w:p w14:paraId="54F415A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proofErr w:type="spellStart"/>
      <w:proofErr w:type="gramStart"/>
      <w:r w:rsidRPr="00F76B25">
        <w:rPr>
          <w:rFonts w:ascii="Consolas" w:hAnsi="Consolas"/>
          <w:color w:val="C792EA"/>
          <w:sz w:val="21"/>
          <w:szCs w:val="21"/>
        </w:rPr>
        <w:t>int</w:t>
      </w:r>
      <w:proofErr w:type="spellEnd"/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main</w:t>
      </w:r>
      <w:r w:rsidRPr="00F76B25">
        <w:rPr>
          <w:rFonts w:ascii="Consolas" w:hAnsi="Consolas"/>
          <w:color w:val="D6DEEB"/>
          <w:sz w:val="21"/>
          <w:szCs w:val="21"/>
        </w:rPr>
        <w:t>() {</w:t>
      </w:r>
    </w:p>
    <w:p w14:paraId="32EF6E40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string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input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792EA"/>
          <w:sz w:val="21"/>
          <w:szCs w:val="21"/>
        </w:rPr>
        <w:t>=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ECC48D"/>
          <w:sz w:val="21"/>
          <w:szCs w:val="21"/>
        </w:rPr>
        <w:t>Abdullah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26656B23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ECC48D"/>
          <w:sz w:val="21"/>
          <w:szCs w:val="21"/>
        </w:rPr>
        <w:t xml:space="preserve">Original: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C5E478"/>
          <w:sz w:val="21"/>
          <w:szCs w:val="21"/>
        </w:rPr>
        <w:t>input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1BCBE80C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color w:val="C5E478"/>
          <w:sz w:val="21"/>
          <w:szCs w:val="21"/>
        </w:rPr>
        <w:t>cout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ECC48D"/>
          <w:sz w:val="21"/>
          <w:szCs w:val="21"/>
        </w:rPr>
        <w:t xml:space="preserve">Reversed: </w:t>
      </w:r>
      <w:r w:rsidRPr="00F76B25">
        <w:rPr>
          <w:rFonts w:ascii="Consolas" w:hAnsi="Consolas"/>
          <w:color w:val="D9F5DD"/>
          <w:sz w:val="21"/>
          <w:szCs w:val="21"/>
        </w:rPr>
        <w:t>"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reverseString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(</w:t>
      </w:r>
      <w:r w:rsidRPr="00F76B25">
        <w:rPr>
          <w:rFonts w:ascii="Consolas" w:hAnsi="Consolas"/>
          <w:color w:val="C5E478"/>
          <w:sz w:val="21"/>
          <w:szCs w:val="21"/>
        </w:rPr>
        <w:t>input</w:t>
      </w:r>
      <w:r w:rsidRPr="00F76B25">
        <w:rPr>
          <w:rFonts w:ascii="Consolas" w:hAnsi="Consolas"/>
          <w:color w:val="D6DEEB"/>
          <w:sz w:val="21"/>
          <w:szCs w:val="21"/>
        </w:rPr>
        <w:t xml:space="preserve">) </w:t>
      </w:r>
      <w:r w:rsidRPr="00F76B25">
        <w:rPr>
          <w:rFonts w:ascii="Consolas" w:hAnsi="Consolas"/>
          <w:i/>
          <w:iCs/>
          <w:color w:val="82AAFF"/>
          <w:sz w:val="21"/>
          <w:szCs w:val="21"/>
        </w:rPr>
        <w:t>&lt;&lt;</w:t>
      </w:r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proofErr w:type="spellStart"/>
      <w:r w:rsidRPr="00F76B25">
        <w:rPr>
          <w:rFonts w:ascii="Consolas" w:hAnsi="Consolas"/>
          <w:i/>
          <w:iCs/>
          <w:color w:val="82AAFF"/>
          <w:sz w:val="21"/>
          <w:szCs w:val="21"/>
        </w:rPr>
        <w:t>endl</w:t>
      </w:r>
      <w:proofErr w:type="spellEnd"/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7891CF06" w14:textId="77777777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 xml:space="preserve">    </w:t>
      </w:r>
      <w:proofErr w:type="gramStart"/>
      <w:r w:rsidRPr="00F76B25"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gramEnd"/>
      <w:r w:rsidRPr="00F76B25">
        <w:rPr>
          <w:rFonts w:ascii="Consolas" w:hAnsi="Consolas"/>
          <w:color w:val="D6DEEB"/>
          <w:sz w:val="21"/>
          <w:szCs w:val="21"/>
        </w:rPr>
        <w:t xml:space="preserve"> </w:t>
      </w:r>
      <w:r w:rsidRPr="00F76B25">
        <w:rPr>
          <w:rFonts w:ascii="Consolas" w:hAnsi="Consolas"/>
          <w:color w:val="F78C6C"/>
          <w:sz w:val="21"/>
          <w:szCs w:val="21"/>
        </w:rPr>
        <w:t>0</w:t>
      </w:r>
      <w:r w:rsidRPr="00F76B25">
        <w:rPr>
          <w:rFonts w:ascii="Consolas" w:hAnsi="Consolas"/>
          <w:color w:val="D6DEEB"/>
          <w:sz w:val="21"/>
          <w:szCs w:val="21"/>
        </w:rPr>
        <w:t>;</w:t>
      </w:r>
    </w:p>
    <w:p w14:paraId="41E5278D" w14:textId="36A076DC" w:rsidR="00F76B25" w:rsidRPr="00F76B25" w:rsidRDefault="00F76B25" w:rsidP="00F76B25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F76B25">
        <w:rPr>
          <w:rFonts w:ascii="Consolas" w:hAnsi="Consolas"/>
          <w:color w:val="D6DEEB"/>
          <w:sz w:val="21"/>
          <w:szCs w:val="21"/>
        </w:rPr>
        <w:t>}</w:t>
      </w:r>
    </w:p>
    <w:p w14:paraId="7477D924" w14:textId="6178D58B" w:rsidR="009653F6" w:rsidRPr="00F22B65" w:rsidRDefault="009653F6" w:rsidP="00F22B65"/>
    <w:p w14:paraId="3EEF77CF" w14:textId="0F7709E7" w:rsidR="00F22B65" w:rsidRPr="00F76B25" w:rsidRDefault="009653F6" w:rsidP="00F22B6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64C38F80" w14:textId="3794C9F2" w:rsidR="009653F6" w:rsidRDefault="009653F6" w:rsidP="00F22B65">
      <w:pPr>
        <w:rPr>
          <w:b/>
          <w:bCs/>
          <w:i/>
          <w:iCs/>
          <w:sz w:val="30"/>
          <w:szCs w:val="30"/>
        </w:rPr>
      </w:pPr>
    </w:p>
    <w:p w14:paraId="34B7E6EC" w14:textId="551D7EE9" w:rsidR="009653F6" w:rsidRDefault="00F76B25" w:rsidP="00F76B25">
      <w:pPr>
        <w:jc w:val="center"/>
        <w:rPr>
          <w:b/>
          <w:bCs/>
          <w:i/>
          <w:iCs/>
          <w:sz w:val="30"/>
          <w:szCs w:val="30"/>
        </w:rPr>
      </w:pPr>
      <w:r>
        <w:rPr>
          <w:noProof/>
        </w:rPr>
        <w:drawing>
          <wp:inline distT="0" distB="0" distL="0" distR="0" wp14:anchorId="7D904447" wp14:editId="279F594D">
            <wp:extent cx="5333219" cy="21717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429" cy="21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7A55" w14:textId="77777777" w:rsidR="00F76B25" w:rsidRDefault="00F76B25" w:rsidP="00F76B25">
      <w:pPr>
        <w:rPr>
          <w:b/>
          <w:color w:val="244061" w:themeColor="accent1" w:themeShade="80"/>
          <w:sz w:val="28"/>
        </w:rPr>
      </w:pPr>
    </w:p>
    <w:p w14:paraId="2F1E6474" w14:textId="2A0187E9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3</w:t>
      </w:r>
      <w:r w:rsidRPr="00D5090E">
        <w:rPr>
          <w:b/>
          <w:color w:val="365F91" w:themeColor="accent1" w:themeShade="BF"/>
          <w:sz w:val="28"/>
        </w:rPr>
        <w:t>:</w:t>
      </w:r>
    </w:p>
    <w:p w14:paraId="3AA1BD56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Write a program to check if a string containing parentheses ({}, [], ()) is balanced. Use a stack implemented with a linked list.</w:t>
      </w:r>
    </w:p>
    <w:p w14:paraId="69E94DF4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"({[()]})"</w:t>
      </w:r>
    </w:p>
    <w:p w14:paraId="36606EF2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Balanced</w:t>
      </w:r>
    </w:p>
    <w:p w14:paraId="2C8D0392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"({[([)])}"</w:t>
      </w:r>
    </w:p>
    <w:p w14:paraId="38CEC0B8" w14:textId="77777777" w:rsidR="00F76B25" w:rsidRPr="00F76B25" w:rsidRDefault="00F76B25" w:rsidP="00F76B25">
      <w:pPr>
        <w:pStyle w:val="ListParagraph"/>
        <w:numPr>
          <w:ilvl w:val="0"/>
          <w:numId w:val="39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Not Balanced</w:t>
      </w:r>
    </w:p>
    <w:p w14:paraId="3697D9B7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  <w:bookmarkStart w:id="0" w:name="_GoBack"/>
      <w:bookmarkEnd w:id="0"/>
    </w:p>
    <w:p w14:paraId="438EE92D" w14:textId="77777777" w:rsidR="00F76B25" w:rsidRPr="00F22B65" w:rsidRDefault="00F76B25" w:rsidP="00F76B25"/>
    <w:p w14:paraId="5C944281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3EC842ED" w14:textId="17C7CFC9" w:rsidR="00F76B25" w:rsidRDefault="00F76B25" w:rsidP="00F76B25">
      <w:pPr>
        <w:rPr>
          <w:b/>
          <w:bCs/>
          <w:i/>
          <w:iCs/>
          <w:sz w:val="30"/>
          <w:szCs w:val="30"/>
        </w:rPr>
      </w:pPr>
    </w:p>
    <w:p w14:paraId="7882A8CB" w14:textId="52D86F14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4</w:t>
      </w:r>
      <w:r w:rsidRPr="00D5090E">
        <w:rPr>
          <w:b/>
          <w:color w:val="365F91" w:themeColor="accent1" w:themeShade="BF"/>
          <w:sz w:val="28"/>
        </w:rPr>
        <w:t>:</w:t>
      </w:r>
    </w:p>
    <w:p w14:paraId="2F8D3323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Sort a stack using recursion and only one additional stack for temporary storage. Implement the stack using a linked list.</w:t>
      </w:r>
    </w:p>
    <w:p w14:paraId="56EFA4DF" w14:textId="77777777" w:rsidR="00F76B25" w:rsidRPr="00F76B25" w:rsidRDefault="00F76B25" w:rsidP="00F76B25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 Stack: [3, 1, 4, 2]</w:t>
      </w:r>
    </w:p>
    <w:p w14:paraId="4294F313" w14:textId="77777777" w:rsidR="00F76B25" w:rsidRPr="00F76B25" w:rsidRDefault="00F76B25" w:rsidP="00F76B25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 Stack: [1, 2, 3, 4]</w:t>
      </w:r>
    </w:p>
    <w:p w14:paraId="5EAA0BF9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3C9A2A45" w14:textId="77777777" w:rsidR="00F76B25" w:rsidRPr="00F76B25" w:rsidRDefault="00F76B25" w:rsidP="00F76B25"/>
    <w:p w14:paraId="0154789B" w14:textId="542A4162" w:rsid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741B34C0" w14:textId="52C39605" w:rsidR="00F76B25" w:rsidRDefault="00F76B25" w:rsidP="00F76B25">
      <w:pPr>
        <w:rPr>
          <w:b/>
          <w:bCs/>
          <w:sz w:val="30"/>
          <w:szCs w:val="30"/>
        </w:rPr>
      </w:pPr>
    </w:p>
    <w:p w14:paraId="41D2FA68" w14:textId="4D629A3B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5</w:t>
      </w:r>
      <w:r w:rsidRPr="00D5090E">
        <w:rPr>
          <w:b/>
          <w:color w:val="365F91" w:themeColor="accent1" w:themeShade="BF"/>
          <w:sz w:val="28"/>
        </w:rPr>
        <w:t>:</w:t>
      </w:r>
    </w:p>
    <w:p w14:paraId="262B9B6E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Use a stack (implemented using a linked list) to evaluate a postfix expression.</w:t>
      </w:r>
    </w:p>
    <w:p w14:paraId="71F68F85" w14:textId="77777777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"231*+9-"</w:t>
      </w:r>
    </w:p>
    <w:p w14:paraId="7186CE26" w14:textId="1AECC2E0" w:rsidR="00F76B25" w:rsidRPr="00F76B25" w:rsidRDefault="00F76B25" w:rsidP="00F76B25">
      <w:pPr>
        <w:pStyle w:val="ListParagraph"/>
        <w:numPr>
          <w:ilvl w:val="0"/>
          <w:numId w:val="34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-4</w:t>
      </w:r>
    </w:p>
    <w:p w14:paraId="5B9F7AE5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103A7D09" w14:textId="77777777" w:rsidR="00F76B25" w:rsidRPr="00F22B65" w:rsidRDefault="00F76B25" w:rsidP="00F76B25"/>
    <w:p w14:paraId="2EDB6D94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345F29CA" w14:textId="2298094F" w:rsidR="00F76B25" w:rsidRDefault="00F76B25" w:rsidP="00F76B25">
      <w:pPr>
        <w:rPr>
          <w:b/>
          <w:bCs/>
          <w:sz w:val="30"/>
          <w:szCs w:val="30"/>
        </w:rPr>
      </w:pPr>
    </w:p>
    <w:p w14:paraId="37105C6D" w14:textId="53E3B69B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6</w:t>
      </w:r>
      <w:r w:rsidRPr="00D5090E">
        <w:rPr>
          <w:b/>
          <w:color w:val="365F91" w:themeColor="accent1" w:themeShade="BF"/>
          <w:sz w:val="28"/>
        </w:rPr>
        <w:t>:</w:t>
      </w:r>
    </w:p>
    <w:p w14:paraId="36691F9A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 xml:space="preserve">Modify the stack implementation (using a linked list) to include a </w:t>
      </w:r>
      <w:proofErr w:type="spellStart"/>
      <w:proofErr w:type="gramStart"/>
      <w:r w:rsidRPr="00F76B25">
        <w:rPr>
          <w:rFonts w:ascii="Calibri" w:eastAsia="Calibri" w:hAnsi="Calibri" w:cs="Calibri"/>
          <w:sz w:val="24"/>
          <w:lang w:bidi="en-US"/>
        </w:rPr>
        <w:t>getMin</w:t>
      </w:r>
      <w:proofErr w:type="spellEnd"/>
      <w:r w:rsidRPr="00F76B25">
        <w:rPr>
          <w:rFonts w:ascii="Calibri" w:eastAsia="Calibri" w:hAnsi="Calibri" w:cs="Calibri"/>
          <w:sz w:val="24"/>
          <w:lang w:bidi="en-US"/>
        </w:rPr>
        <w:t>(</w:t>
      </w:r>
      <w:proofErr w:type="gramEnd"/>
      <w:r w:rsidRPr="00F76B25">
        <w:rPr>
          <w:rFonts w:ascii="Calibri" w:eastAsia="Calibri" w:hAnsi="Calibri" w:cs="Calibri"/>
          <w:sz w:val="24"/>
          <w:lang w:bidi="en-US"/>
        </w:rPr>
        <w:t>) function, which returns the minimum element in the stack in O(1) time.</w:t>
      </w:r>
    </w:p>
    <w:p w14:paraId="51AB21E4" w14:textId="63B874E3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2D401B85" w14:textId="77777777" w:rsidR="00F76B25" w:rsidRPr="00F22B65" w:rsidRDefault="00F76B25" w:rsidP="00F76B25"/>
    <w:p w14:paraId="0F6C822E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677B1933" w14:textId="193C173C" w:rsidR="00F76B25" w:rsidRDefault="00F76B25" w:rsidP="00F76B25">
      <w:pPr>
        <w:rPr>
          <w:b/>
          <w:bCs/>
          <w:sz w:val="30"/>
          <w:szCs w:val="30"/>
        </w:rPr>
      </w:pPr>
    </w:p>
    <w:p w14:paraId="0358C939" w14:textId="21DE5B66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7</w:t>
      </w:r>
      <w:r w:rsidRPr="00D5090E">
        <w:rPr>
          <w:b/>
          <w:color w:val="365F91" w:themeColor="accent1" w:themeShade="BF"/>
          <w:sz w:val="28"/>
        </w:rPr>
        <w:t>:</w:t>
      </w:r>
    </w:p>
    <w:p w14:paraId="281C31C1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Reverse a given linked list using a stack (implemented with another linked list).</w:t>
      </w:r>
    </w:p>
    <w:p w14:paraId="5CAD7B46" w14:textId="77777777" w:rsidR="00F76B25" w:rsidRPr="00F76B25" w:rsidRDefault="00F76B25" w:rsidP="00F76B25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1 → 2 → 3 → 4</w:t>
      </w:r>
    </w:p>
    <w:p w14:paraId="065F152F" w14:textId="77777777" w:rsidR="00F76B25" w:rsidRPr="00F76B25" w:rsidRDefault="00F76B25" w:rsidP="00F76B25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4 → 3 → 2 → 1</w:t>
      </w:r>
    </w:p>
    <w:p w14:paraId="776B41AE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68C3AAB7" w14:textId="77777777" w:rsidR="00F76B25" w:rsidRPr="00F22B65" w:rsidRDefault="00F76B25" w:rsidP="00F76B25"/>
    <w:p w14:paraId="31541FE8" w14:textId="7591BD5B" w:rsid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731A3435" w14:textId="77777777" w:rsidR="00F76B25" w:rsidRDefault="00F76B25" w:rsidP="00F76B25">
      <w:pPr>
        <w:rPr>
          <w:b/>
          <w:bCs/>
          <w:sz w:val="30"/>
          <w:szCs w:val="30"/>
        </w:rPr>
      </w:pPr>
    </w:p>
    <w:p w14:paraId="77949A19" w14:textId="5A5D3379" w:rsidR="00F76B25" w:rsidRDefault="00F76B25" w:rsidP="00F76B25">
      <w:pPr>
        <w:rPr>
          <w:b/>
          <w:color w:val="365F91" w:themeColor="accent1" w:themeShade="BF"/>
          <w:sz w:val="28"/>
        </w:rPr>
      </w:pPr>
      <w:r>
        <w:rPr>
          <w:b/>
          <w:color w:val="244061" w:themeColor="accent1" w:themeShade="80"/>
          <w:sz w:val="28"/>
        </w:rPr>
        <w:t>Lab Task 8</w:t>
      </w:r>
      <w:r w:rsidRPr="00D5090E">
        <w:rPr>
          <w:b/>
          <w:color w:val="365F91" w:themeColor="accent1" w:themeShade="BF"/>
          <w:sz w:val="28"/>
        </w:rPr>
        <w:t>:</w:t>
      </w:r>
    </w:p>
    <w:p w14:paraId="65090ACD" w14:textId="77777777" w:rsidR="00F76B25" w:rsidRPr="00F76B25" w:rsidRDefault="00F76B25" w:rsidP="00F76B25">
      <w:p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Given an array, find the next greater element for each element using a stack implemented with a linked list.</w:t>
      </w:r>
    </w:p>
    <w:p w14:paraId="26F03776" w14:textId="77777777" w:rsidR="00F76B25" w:rsidRPr="00F76B25" w:rsidRDefault="00F76B25" w:rsidP="00F76B25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Input: [4, 5, 2, 10]</w:t>
      </w:r>
    </w:p>
    <w:p w14:paraId="688C6D4D" w14:textId="77777777" w:rsidR="00F76B25" w:rsidRPr="00F76B25" w:rsidRDefault="00F76B25" w:rsidP="00F76B25">
      <w:pPr>
        <w:pStyle w:val="ListParagraph"/>
        <w:numPr>
          <w:ilvl w:val="0"/>
          <w:numId w:val="35"/>
        </w:numPr>
        <w:rPr>
          <w:rFonts w:ascii="Calibri" w:eastAsia="Calibri" w:hAnsi="Calibri" w:cs="Calibri"/>
          <w:sz w:val="24"/>
          <w:lang w:bidi="en-US"/>
        </w:rPr>
      </w:pPr>
      <w:r w:rsidRPr="00F76B25">
        <w:rPr>
          <w:rFonts w:ascii="Calibri" w:eastAsia="Calibri" w:hAnsi="Calibri" w:cs="Calibri"/>
          <w:sz w:val="24"/>
          <w:lang w:bidi="en-US"/>
        </w:rPr>
        <w:t>Output: [5, 10, 10, -1]</w:t>
      </w:r>
    </w:p>
    <w:p w14:paraId="545F5ABA" w14:textId="77777777" w:rsidR="00F76B25" w:rsidRDefault="00F76B25" w:rsidP="00F76B2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6F00B1">
        <w:rPr>
          <w:rFonts w:asciiTheme="majorBidi" w:hAnsiTheme="majorBidi" w:cstheme="majorBidi"/>
          <w:b/>
          <w:bCs/>
          <w:sz w:val="32"/>
          <w:szCs w:val="32"/>
        </w:rPr>
        <w:t>Code:</w:t>
      </w:r>
    </w:p>
    <w:p w14:paraId="69287FF0" w14:textId="77777777" w:rsidR="00F76B25" w:rsidRPr="00F22B65" w:rsidRDefault="00F76B25" w:rsidP="00F76B25"/>
    <w:p w14:paraId="51C10961" w14:textId="77777777" w:rsidR="00F76B25" w:rsidRPr="00F76B25" w:rsidRDefault="00F76B25" w:rsidP="00F76B25">
      <w:pPr>
        <w:rPr>
          <w:b/>
          <w:bCs/>
          <w:sz w:val="30"/>
          <w:szCs w:val="30"/>
        </w:rPr>
      </w:pPr>
      <w:r w:rsidRPr="00F76B25">
        <w:rPr>
          <w:b/>
          <w:bCs/>
          <w:sz w:val="30"/>
          <w:szCs w:val="30"/>
        </w:rPr>
        <w:t>OUTPUT</w:t>
      </w:r>
    </w:p>
    <w:p w14:paraId="284B9B61" w14:textId="77777777" w:rsidR="00F76B25" w:rsidRPr="00F76B25" w:rsidRDefault="00F76B25" w:rsidP="00F76B25">
      <w:pPr>
        <w:rPr>
          <w:b/>
          <w:bCs/>
          <w:sz w:val="30"/>
          <w:szCs w:val="30"/>
        </w:rPr>
      </w:pPr>
    </w:p>
    <w:p w14:paraId="679A8CF4" w14:textId="77777777" w:rsidR="00F76B25" w:rsidRPr="00F76B25" w:rsidRDefault="00F76B25" w:rsidP="00F76B25">
      <w:pPr>
        <w:rPr>
          <w:sz w:val="30"/>
          <w:szCs w:val="30"/>
        </w:rPr>
      </w:pPr>
    </w:p>
    <w:sectPr w:rsidR="00F76B25" w:rsidRPr="00F76B25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087525A1"/>
    <w:multiLevelType w:val="multilevel"/>
    <w:tmpl w:val="99F4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C3D48"/>
    <w:multiLevelType w:val="hybridMultilevel"/>
    <w:tmpl w:val="543E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8134D3C"/>
    <w:multiLevelType w:val="multilevel"/>
    <w:tmpl w:val="6BDC4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E1AA5"/>
    <w:multiLevelType w:val="multilevel"/>
    <w:tmpl w:val="AE44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C7DA1"/>
    <w:multiLevelType w:val="multilevel"/>
    <w:tmpl w:val="D7CE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9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251D76FA"/>
    <w:multiLevelType w:val="multilevel"/>
    <w:tmpl w:val="3AD4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324C54"/>
    <w:multiLevelType w:val="hybridMultilevel"/>
    <w:tmpl w:val="01C8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6748C"/>
    <w:multiLevelType w:val="hybridMultilevel"/>
    <w:tmpl w:val="266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70960"/>
    <w:multiLevelType w:val="multilevel"/>
    <w:tmpl w:val="B6F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7D0E1D"/>
    <w:multiLevelType w:val="multilevel"/>
    <w:tmpl w:val="3752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F1209"/>
    <w:multiLevelType w:val="multilevel"/>
    <w:tmpl w:val="0998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D43DCE"/>
    <w:multiLevelType w:val="hybridMultilevel"/>
    <w:tmpl w:val="9CD8A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1902"/>
    <w:multiLevelType w:val="multilevel"/>
    <w:tmpl w:val="3424B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0E0ACB"/>
    <w:multiLevelType w:val="multilevel"/>
    <w:tmpl w:val="6B0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FE0CD0"/>
    <w:multiLevelType w:val="multilevel"/>
    <w:tmpl w:val="66F8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4396335"/>
    <w:multiLevelType w:val="multilevel"/>
    <w:tmpl w:val="86C0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D24DA"/>
    <w:multiLevelType w:val="hybridMultilevel"/>
    <w:tmpl w:val="07C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5B1740"/>
    <w:multiLevelType w:val="hybridMultilevel"/>
    <w:tmpl w:val="508C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7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73D51B5"/>
    <w:multiLevelType w:val="hybridMultilevel"/>
    <w:tmpl w:val="C504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492A31"/>
    <w:multiLevelType w:val="hybridMultilevel"/>
    <w:tmpl w:val="AFBA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C3780B"/>
    <w:multiLevelType w:val="hybridMultilevel"/>
    <w:tmpl w:val="36BC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5" w15:restartNumberingAfterBreak="0">
    <w:nsid w:val="77071E12"/>
    <w:multiLevelType w:val="multilevel"/>
    <w:tmpl w:val="8182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8" w15:restartNumberingAfterBreak="0">
    <w:nsid w:val="7FF356BA"/>
    <w:multiLevelType w:val="multilevel"/>
    <w:tmpl w:val="E29C2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4"/>
  </w:num>
  <w:num w:numId="3">
    <w:abstractNumId w:val="8"/>
  </w:num>
  <w:num w:numId="4">
    <w:abstractNumId w:val="37"/>
  </w:num>
  <w:num w:numId="5">
    <w:abstractNumId w:val="1"/>
  </w:num>
  <w:num w:numId="6">
    <w:abstractNumId w:val="15"/>
  </w:num>
  <w:num w:numId="7">
    <w:abstractNumId w:val="11"/>
  </w:num>
  <w:num w:numId="8">
    <w:abstractNumId w:val="22"/>
  </w:num>
  <w:num w:numId="9">
    <w:abstractNumId w:val="31"/>
  </w:num>
  <w:num w:numId="10">
    <w:abstractNumId w:val="0"/>
  </w:num>
  <w:num w:numId="11">
    <w:abstractNumId w:val="26"/>
  </w:num>
  <w:num w:numId="12">
    <w:abstractNumId w:val="9"/>
  </w:num>
  <w:num w:numId="13">
    <w:abstractNumId w:val="36"/>
  </w:num>
  <w:num w:numId="14">
    <w:abstractNumId w:val="30"/>
  </w:num>
  <w:num w:numId="15">
    <w:abstractNumId w:val="28"/>
  </w:num>
  <w:num w:numId="16">
    <w:abstractNumId w:val="27"/>
  </w:num>
  <w:num w:numId="17">
    <w:abstractNumId w:val="2"/>
  </w:num>
  <w:num w:numId="18">
    <w:abstractNumId w:val="23"/>
  </w:num>
  <w:num w:numId="19">
    <w:abstractNumId w:val="21"/>
  </w:num>
  <w:num w:numId="20">
    <w:abstractNumId w:val="20"/>
  </w:num>
  <w:num w:numId="21">
    <w:abstractNumId w:val="16"/>
  </w:num>
  <w:num w:numId="22">
    <w:abstractNumId w:val="35"/>
  </w:num>
  <w:num w:numId="23">
    <w:abstractNumId w:val="10"/>
  </w:num>
  <w:num w:numId="24">
    <w:abstractNumId w:val="13"/>
  </w:num>
  <w:num w:numId="25">
    <w:abstractNumId w:val="38"/>
  </w:num>
  <w:num w:numId="26">
    <w:abstractNumId w:val="14"/>
  </w:num>
  <w:num w:numId="27">
    <w:abstractNumId w:val="19"/>
  </w:num>
  <w:num w:numId="28">
    <w:abstractNumId w:val="5"/>
  </w:num>
  <w:num w:numId="29">
    <w:abstractNumId w:val="7"/>
  </w:num>
  <w:num w:numId="30">
    <w:abstractNumId w:val="17"/>
  </w:num>
  <w:num w:numId="31">
    <w:abstractNumId w:val="6"/>
  </w:num>
  <w:num w:numId="32">
    <w:abstractNumId w:val="24"/>
  </w:num>
  <w:num w:numId="33">
    <w:abstractNumId w:val="25"/>
  </w:num>
  <w:num w:numId="34">
    <w:abstractNumId w:val="18"/>
  </w:num>
  <w:num w:numId="35">
    <w:abstractNumId w:val="32"/>
  </w:num>
  <w:num w:numId="36">
    <w:abstractNumId w:val="3"/>
  </w:num>
  <w:num w:numId="37">
    <w:abstractNumId w:val="12"/>
  </w:num>
  <w:num w:numId="38">
    <w:abstractNumId w:val="29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C"/>
    <w:rsid w:val="00033CFD"/>
    <w:rsid w:val="00074707"/>
    <w:rsid w:val="000D03B9"/>
    <w:rsid w:val="000D0F45"/>
    <w:rsid w:val="00114414"/>
    <w:rsid w:val="00116D56"/>
    <w:rsid w:val="00132BAB"/>
    <w:rsid w:val="001767F8"/>
    <w:rsid w:val="001842D5"/>
    <w:rsid w:val="00187404"/>
    <w:rsid w:val="001F4EE0"/>
    <w:rsid w:val="00201BA8"/>
    <w:rsid w:val="00224478"/>
    <w:rsid w:val="002271E4"/>
    <w:rsid w:val="00243698"/>
    <w:rsid w:val="002542AE"/>
    <w:rsid w:val="00280259"/>
    <w:rsid w:val="00292E09"/>
    <w:rsid w:val="002D7198"/>
    <w:rsid w:val="00324853"/>
    <w:rsid w:val="0034219C"/>
    <w:rsid w:val="00355479"/>
    <w:rsid w:val="00362597"/>
    <w:rsid w:val="003638F9"/>
    <w:rsid w:val="003740AC"/>
    <w:rsid w:val="00421D56"/>
    <w:rsid w:val="004726C4"/>
    <w:rsid w:val="004741DE"/>
    <w:rsid w:val="004A31FF"/>
    <w:rsid w:val="004B17E7"/>
    <w:rsid w:val="004C2936"/>
    <w:rsid w:val="004E0E12"/>
    <w:rsid w:val="004F2A54"/>
    <w:rsid w:val="00515BCE"/>
    <w:rsid w:val="00552371"/>
    <w:rsid w:val="005622C4"/>
    <w:rsid w:val="005907C4"/>
    <w:rsid w:val="005F1C53"/>
    <w:rsid w:val="006028FB"/>
    <w:rsid w:val="00621E9E"/>
    <w:rsid w:val="006252AD"/>
    <w:rsid w:val="0066185A"/>
    <w:rsid w:val="00675D6D"/>
    <w:rsid w:val="006764BD"/>
    <w:rsid w:val="006D66D1"/>
    <w:rsid w:val="006F00B1"/>
    <w:rsid w:val="00733D5F"/>
    <w:rsid w:val="00773FF7"/>
    <w:rsid w:val="00792CFD"/>
    <w:rsid w:val="007931DA"/>
    <w:rsid w:val="007A04F3"/>
    <w:rsid w:val="007A38F5"/>
    <w:rsid w:val="007E025D"/>
    <w:rsid w:val="008118E1"/>
    <w:rsid w:val="00874DE4"/>
    <w:rsid w:val="008A4938"/>
    <w:rsid w:val="008B0F6F"/>
    <w:rsid w:val="008C590F"/>
    <w:rsid w:val="008F53F3"/>
    <w:rsid w:val="0090715C"/>
    <w:rsid w:val="00914FFE"/>
    <w:rsid w:val="00916617"/>
    <w:rsid w:val="00961085"/>
    <w:rsid w:val="009653F6"/>
    <w:rsid w:val="00972782"/>
    <w:rsid w:val="0098647E"/>
    <w:rsid w:val="009B4D4C"/>
    <w:rsid w:val="009F0EF1"/>
    <w:rsid w:val="00A207F6"/>
    <w:rsid w:val="00A32C88"/>
    <w:rsid w:val="00A53E03"/>
    <w:rsid w:val="00A7775B"/>
    <w:rsid w:val="00A96345"/>
    <w:rsid w:val="00A96C65"/>
    <w:rsid w:val="00AD5834"/>
    <w:rsid w:val="00AF60AE"/>
    <w:rsid w:val="00B337CF"/>
    <w:rsid w:val="00B9643B"/>
    <w:rsid w:val="00BE7A6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A16D4"/>
    <w:rsid w:val="00E11ABB"/>
    <w:rsid w:val="00E53EA3"/>
    <w:rsid w:val="00E5649E"/>
    <w:rsid w:val="00E74F35"/>
    <w:rsid w:val="00EB3C9C"/>
    <w:rsid w:val="00EC640B"/>
    <w:rsid w:val="00EE0FD9"/>
    <w:rsid w:val="00EE1AB0"/>
    <w:rsid w:val="00F22B65"/>
    <w:rsid w:val="00F24B1A"/>
    <w:rsid w:val="00F5699E"/>
    <w:rsid w:val="00F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B25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C590F"/>
  </w:style>
  <w:style w:type="character" w:customStyle="1" w:styleId="mord">
    <w:name w:val="mord"/>
    <w:basedOn w:val="DefaultParagraphFont"/>
    <w:rsid w:val="008C590F"/>
  </w:style>
  <w:style w:type="character" w:customStyle="1" w:styleId="mopen">
    <w:name w:val="mopen"/>
    <w:basedOn w:val="DefaultParagraphFont"/>
    <w:rsid w:val="008C590F"/>
  </w:style>
  <w:style w:type="character" w:customStyle="1" w:styleId="mop">
    <w:name w:val="mop"/>
    <w:basedOn w:val="DefaultParagraphFont"/>
    <w:rsid w:val="008C590F"/>
  </w:style>
  <w:style w:type="character" w:customStyle="1" w:styleId="mclose">
    <w:name w:val="mclose"/>
    <w:basedOn w:val="DefaultParagraphFont"/>
    <w:rsid w:val="008C590F"/>
  </w:style>
  <w:style w:type="character" w:customStyle="1" w:styleId="hljs-function">
    <w:name w:val="hljs-function"/>
    <w:basedOn w:val="DefaultParagraphFont"/>
    <w:rsid w:val="00280259"/>
  </w:style>
  <w:style w:type="character" w:customStyle="1" w:styleId="hljs-type">
    <w:name w:val="hljs-type"/>
    <w:basedOn w:val="DefaultParagraphFont"/>
    <w:rsid w:val="00280259"/>
  </w:style>
  <w:style w:type="character" w:customStyle="1" w:styleId="hljs-title">
    <w:name w:val="hljs-title"/>
    <w:basedOn w:val="DefaultParagraphFont"/>
    <w:rsid w:val="00280259"/>
  </w:style>
  <w:style w:type="character" w:customStyle="1" w:styleId="hljs-params">
    <w:name w:val="hljs-params"/>
    <w:basedOn w:val="DefaultParagraphFont"/>
    <w:rsid w:val="00280259"/>
  </w:style>
  <w:style w:type="character" w:customStyle="1" w:styleId="hljs-keyword">
    <w:name w:val="hljs-keyword"/>
    <w:basedOn w:val="DefaultParagraphFont"/>
    <w:rsid w:val="00280259"/>
  </w:style>
  <w:style w:type="character" w:customStyle="1" w:styleId="hljs-builtin">
    <w:name w:val="hljs-built_in"/>
    <w:basedOn w:val="DefaultParagraphFont"/>
    <w:rsid w:val="00280259"/>
  </w:style>
  <w:style w:type="character" w:customStyle="1" w:styleId="hljs-number">
    <w:name w:val="hljs-number"/>
    <w:basedOn w:val="DefaultParagraphFont"/>
    <w:rsid w:val="0028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4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667</Words>
  <Characters>3129</Characters>
  <Application>Microsoft Office Word</Application>
  <DocSecurity>0</DocSecurity>
  <Lines>260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Moorche</cp:lastModifiedBy>
  <cp:revision>5</cp:revision>
  <dcterms:created xsi:type="dcterms:W3CDTF">2024-11-12T05:48:00Z</dcterms:created>
  <dcterms:modified xsi:type="dcterms:W3CDTF">2024-12-31T18:50:00Z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