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C57552" w14:textId="0D65A41A" w:rsidR="003740AC" w:rsidRPr="00324853" w:rsidRDefault="00D00512" w:rsidP="00C714B3">
      <w:pPr>
        <w:spacing w:before="59"/>
        <w:rPr>
          <w:rFonts w:asciiTheme="majorBidi" w:hAnsiTheme="majorBidi" w:cstheme="majorBidi"/>
          <w:sz w:val="24"/>
          <w:szCs w:val="24"/>
        </w:rPr>
        <w:sectPr w:rsidR="003740AC" w:rsidRPr="00324853" w:rsidSect="00C67271">
          <w:pgSz w:w="11920" w:h="16840"/>
          <w:pgMar w:top="1560" w:right="1340" w:bottom="280" w:left="1520" w:header="720" w:footer="720" w:gutter="0"/>
          <w:cols w:space="720"/>
        </w:sectPr>
      </w:pPr>
      <w:r>
        <w:rPr>
          <w:rFonts w:asciiTheme="majorBidi" w:hAnsiTheme="majorBidi" w:cstheme="majorBidi"/>
          <w:sz w:val="24"/>
          <w:szCs w:val="24"/>
        </w:rPr>
        <w:pict w14:anchorId="1B1685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4" type="#_x0000_t75" style="position:absolute;margin-left:426.85pt;margin-top:0;width:168.5pt;height:781.3pt;z-index:-251658752;mso-position-horizontal-relative:page;mso-position-vertical-relative:page">
            <v:imagedata r:id="rId5" o:title=""/>
            <w10:wrap anchorx="page" anchory="page"/>
          </v:shape>
        </w:pict>
      </w:r>
      <w:r>
        <w:rPr>
          <w:rFonts w:asciiTheme="majorBidi" w:hAnsiTheme="majorBidi" w:cstheme="majorBidi"/>
          <w:sz w:val="24"/>
          <w:szCs w:val="24"/>
        </w:rPr>
        <w:pict w14:anchorId="49FC7B40">
          <v:shape id="_x0000_i1025" type="#_x0000_t75" style="width:181pt;height:181pt">
            <v:imagedata r:id="rId6" o:title=""/>
          </v:shape>
        </w:pict>
      </w:r>
    </w:p>
    <w:p w14:paraId="5B32B137" w14:textId="58F0BF33" w:rsidR="003740AC" w:rsidRPr="00324853" w:rsidRDefault="00AE3A74">
      <w:pPr>
        <w:spacing w:before="1" w:line="280" w:lineRule="exact"/>
        <w:rPr>
          <w:rFonts w:asciiTheme="majorBidi" w:hAnsiTheme="majorBidi" w:cstheme="majorBidi"/>
          <w:sz w:val="24"/>
          <w:szCs w:val="24"/>
        </w:rPr>
      </w:pPr>
      <w:r>
        <w:rPr>
          <w:rFonts w:asciiTheme="majorBidi" w:hAnsiTheme="majorBidi" w:cstheme="majorBidi"/>
          <w:sz w:val="24"/>
          <w:szCs w:val="24"/>
        </w:rPr>
        <w:lastRenderedPageBreak/>
        <w:t>LAB 10</w:t>
      </w:r>
    </w:p>
    <w:p w14:paraId="2CC704F1" w14:textId="599EA42D" w:rsidR="007A38F5" w:rsidRDefault="006028FB">
      <w:pPr>
        <w:spacing w:before="1" w:line="280" w:lineRule="exact"/>
        <w:rPr>
          <w:rFonts w:asciiTheme="majorBidi" w:hAnsiTheme="majorBidi" w:cstheme="majorBidi"/>
          <w:sz w:val="24"/>
          <w:szCs w:val="24"/>
        </w:rPr>
      </w:pPr>
      <w:r>
        <w:rPr>
          <w:rFonts w:asciiTheme="majorBidi" w:hAnsiTheme="majorBidi" w:cstheme="majorBidi"/>
          <w:sz w:val="24"/>
          <w:szCs w:val="24"/>
        </w:rPr>
        <w:t>Miss Ayesha Majid</w:t>
      </w:r>
    </w:p>
    <w:p w14:paraId="360D3853" w14:textId="0A892F2E" w:rsidR="006028FB" w:rsidRDefault="006028FB">
      <w:pPr>
        <w:spacing w:before="1" w:line="280" w:lineRule="exact"/>
        <w:rPr>
          <w:rFonts w:asciiTheme="majorBidi" w:hAnsiTheme="majorBidi" w:cstheme="majorBidi"/>
          <w:sz w:val="24"/>
          <w:szCs w:val="24"/>
        </w:rPr>
      </w:pPr>
      <w:r>
        <w:rPr>
          <w:rFonts w:asciiTheme="majorBidi" w:hAnsiTheme="majorBidi" w:cstheme="majorBidi"/>
          <w:sz w:val="24"/>
          <w:szCs w:val="24"/>
        </w:rPr>
        <w:t>Muhammad Abdullah</w:t>
      </w:r>
    </w:p>
    <w:p w14:paraId="092DE4EA" w14:textId="3CB7543C" w:rsidR="00362597" w:rsidRPr="00AE3A74" w:rsidRDefault="006028FB" w:rsidP="00AE3A74">
      <w:pPr>
        <w:spacing w:before="1" w:line="280" w:lineRule="exact"/>
        <w:rPr>
          <w:rFonts w:asciiTheme="majorBidi" w:hAnsiTheme="majorBidi" w:cstheme="majorBidi"/>
          <w:sz w:val="24"/>
          <w:szCs w:val="24"/>
        </w:rPr>
      </w:pPr>
      <w:r>
        <w:rPr>
          <w:rFonts w:asciiTheme="majorBidi" w:hAnsiTheme="majorBidi" w:cstheme="majorBidi"/>
          <w:sz w:val="24"/>
          <w:szCs w:val="24"/>
        </w:rPr>
        <w:t>53457</w:t>
      </w:r>
    </w:p>
    <w:p w14:paraId="1BE4ECE4" w14:textId="77777777" w:rsidR="00280259" w:rsidRPr="00324853" w:rsidRDefault="00D00512" w:rsidP="00280259">
      <w:pPr>
        <w:rPr>
          <w:rFonts w:asciiTheme="majorBidi" w:hAnsiTheme="majorBidi" w:cstheme="majorBidi"/>
        </w:rPr>
      </w:pPr>
      <w:r>
        <w:rPr>
          <w:rFonts w:asciiTheme="majorBidi" w:hAnsiTheme="majorBidi" w:cstheme="majorBidi"/>
        </w:rPr>
        <w:pict w14:anchorId="09F927B0">
          <v:rect id="_x0000_i1026" style="width:0;height:1.5pt" o:hralign="center" o:hrstd="t" o:hr="t" fillcolor="#a0a0a0" stroked="f"/>
        </w:pict>
      </w:r>
    </w:p>
    <w:p w14:paraId="3860A70B" w14:textId="0D66B612" w:rsidR="00280259" w:rsidRPr="00324853" w:rsidRDefault="00280259" w:rsidP="006028FB">
      <w:pPr>
        <w:pStyle w:val="Heading2"/>
        <w:numPr>
          <w:ilvl w:val="0"/>
          <w:numId w:val="0"/>
        </w:numPr>
        <w:ind w:left="720" w:hanging="720"/>
        <w:rPr>
          <w:rFonts w:asciiTheme="majorBidi" w:hAnsiTheme="majorBidi"/>
        </w:rPr>
      </w:pPr>
      <w:r w:rsidRPr="00324853">
        <w:rPr>
          <w:rFonts w:asciiTheme="majorBidi" w:hAnsiTheme="majorBidi"/>
        </w:rPr>
        <w:t xml:space="preserve"> </w:t>
      </w:r>
      <w:r w:rsidR="006028FB">
        <w:rPr>
          <w:rFonts w:asciiTheme="majorBidi" w:hAnsiTheme="majorBidi"/>
        </w:rPr>
        <w:t>Creating Schema</w:t>
      </w:r>
    </w:p>
    <w:p w14:paraId="558C3CF9" w14:textId="77777777" w:rsidR="00D8415F" w:rsidRDefault="00D8415F" w:rsidP="00116D56">
      <w:pPr>
        <w:rPr>
          <w:noProof/>
        </w:rPr>
      </w:pPr>
    </w:p>
    <w:p w14:paraId="3BFB98D7" w14:textId="2A508203" w:rsidR="00116D56" w:rsidRDefault="00AE3A74" w:rsidP="00116D56">
      <w:pPr>
        <w:rPr>
          <w:rFonts w:asciiTheme="majorBidi" w:hAnsiTheme="majorBidi" w:cstheme="majorBidi"/>
          <w:sz w:val="24"/>
          <w:szCs w:val="24"/>
        </w:rPr>
      </w:pPr>
      <w:r>
        <w:rPr>
          <w:noProof/>
        </w:rPr>
        <w:drawing>
          <wp:inline distT="0" distB="0" distL="0" distR="0" wp14:anchorId="6D9873AB" wp14:editId="63B26D0F">
            <wp:extent cx="6083300" cy="4466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3300" cy="4466590"/>
                    </a:xfrm>
                    <a:prstGeom prst="rect">
                      <a:avLst/>
                    </a:prstGeom>
                  </pic:spPr>
                </pic:pic>
              </a:graphicData>
            </a:graphic>
          </wp:inline>
        </w:drawing>
      </w:r>
    </w:p>
    <w:p w14:paraId="155C1ED7" w14:textId="77777777" w:rsidR="00AE3A74" w:rsidRDefault="00AE3A74" w:rsidP="00AE3A74">
      <w:pPr>
        <w:pStyle w:val="Heading4"/>
      </w:pPr>
      <w:r>
        <w:rPr>
          <w:rStyle w:val="Strong"/>
        </w:rPr>
        <w:t>Task 1: Identify FDs</w:t>
      </w:r>
    </w:p>
    <w:p w14:paraId="0A17DA0D" w14:textId="77777777" w:rsidR="00AE3A74" w:rsidRPr="00A67497" w:rsidRDefault="00AE3A74" w:rsidP="00A67497">
      <w:pPr>
        <w:spacing w:before="100" w:beforeAutospacing="1" w:after="100" w:afterAutospacing="1"/>
        <w:ind w:left="720"/>
        <w:rPr>
          <w:sz w:val="24"/>
          <w:szCs w:val="24"/>
        </w:rPr>
      </w:pPr>
      <w:r w:rsidRPr="00A67497">
        <w:rPr>
          <w:sz w:val="24"/>
          <w:szCs w:val="24"/>
        </w:rPr>
        <w:t xml:space="preserve">Given the schema </w:t>
      </w:r>
      <w:proofErr w:type="gramStart"/>
      <w:r w:rsidRPr="00A67497">
        <w:rPr>
          <w:rStyle w:val="katex-mathml"/>
          <w:sz w:val="24"/>
          <w:szCs w:val="24"/>
        </w:rPr>
        <w:t>R(</w:t>
      </w:r>
      <w:proofErr w:type="spellStart"/>
      <w:proofErr w:type="gramEnd"/>
      <w:r w:rsidRPr="00A67497">
        <w:rPr>
          <w:rStyle w:val="katex-mathml"/>
          <w:sz w:val="24"/>
          <w:szCs w:val="24"/>
        </w:rPr>
        <w:t>EmployeeID,Name,Department,Manager,Salary</w:t>
      </w:r>
      <w:proofErr w:type="spellEnd"/>
      <w:r w:rsidRPr="00A67497">
        <w:rPr>
          <w:rStyle w:val="katex-mathml"/>
          <w:sz w:val="24"/>
          <w:szCs w:val="24"/>
        </w:rPr>
        <w:t>)</w:t>
      </w:r>
    </w:p>
    <w:p w14:paraId="5014E430" w14:textId="2119E15A" w:rsidR="00AE3A74" w:rsidRPr="00A67497" w:rsidRDefault="00AE3A74" w:rsidP="00AE3A74">
      <w:pPr>
        <w:numPr>
          <w:ilvl w:val="1"/>
          <w:numId w:val="33"/>
        </w:numPr>
        <w:spacing w:before="100" w:beforeAutospacing="1" w:after="100" w:afterAutospacing="1"/>
        <w:rPr>
          <w:sz w:val="24"/>
          <w:szCs w:val="24"/>
        </w:rPr>
      </w:pPr>
      <w:r w:rsidRPr="00A67497">
        <w:rPr>
          <w:sz w:val="24"/>
          <w:szCs w:val="24"/>
        </w:rPr>
        <w:t>Write down potential FDs.</w:t>
      </w:r>
    </w:p>
    <w:p w14:paraId="4F5BF4B0" w14:textId="5EB11277" w:rsidR="00A67497" w:rsidRPr="00A67497" w:rsidRDefault="00A67497" w:rsidP="00A67497">
      <w:pPr>
        <w:pStyle w:val="ListParagraph"/>
        <w:numPr>
          <w:ilvl w:val="2"/>
          <w:numId w:val="33"/>
        </w:numPr>
        <w:rPr>
          <w:rFonts w:asciiTheme="majorBidi" w:hAnsiTheme="majorBidi" w:cstheme="majorBidi"/>
          <w:sz w:val="24"/>
          <w:szCs w:val="24"/>
        </w:rPr>
      </w:pPr>
      <w:r w:rsidRPr="00A67497">
        <w:rPr>
          <w:rFonts w:asciiTheme="majorBidi" w:hAnsiTheme="majorBidi" w:cstheme="majorBidi"/>
          <w:sz w:val="24"/>
          <w:szCs w:val="24"/>
        </w:rPr>
        <w:t xml:space="preserve">EmployeeID → Name, Department, Manager, Salary </w:t>
      </w:r>
    </w:p>
    <w:p w14:paraId="15C6ECC4" w14:textId="71477FAB" w:rsidR="00A67497" w:rsidRPr="00A67497" w:rsidRDefault="00A67497" w:rsidP="00A67497">
      <w:pPr>
        <w:pStyle w:val="ListParagraph"/>
        <w:numPr>
          <w:ilvl w:val="2"/>
          <w:numId w:val="33"/>
        </w:numPr>
        <w:rPr>
          <w:rFonts w:asciiTheme="majorBidi" w:hAnsiTheme="majorBidi" w:cstheme="majorBidi"/>
          <w:sz w:val="24"/>
          <w:szCs w:val="24"/>
        </w:rPr>
      </w:pPr>
      <w:r w:rsidRPr="00A67497">
        <w:rPr>
          <w:rFonts w:asciiTheme="majorBidi" w:hAnsiTheme="majorBidi" w:cstheme="majorBidi"/>
          <w:sz w:val="24"/>
          <w:szCs w:val="24"/>
        </w:rPr>
        <w:t xml:space="preserve">Department → Manager </w:t>
      </w:r>
    </w:p>
    <w:p w14:paraId="78E6F543" w14:textId="49C3FF0E" w:rsidR="00A67497" w:rsidRPr="00A67497" w:rsidRDefault="00A67497" w:rsidP="00A67497">
      <w:pPr>
        <w:pStyle w:val="ListParagraph"/>
        <w:numPr>
          <w:ilvl w:val="2"/>
          <w:numId w:val="33"/>
        </w:numPr>
        <w:rPr>
          <w:rFonts w:asciiTheme="majorBidi" w:hAnsiTheme="majorBidi" w:cstheme="majorBidi"/>
          <w:sz w:val="24"/>
          <w:szCs w:val="24"/>
        </w:rPr>
      </w:pPr>
      <w:r w:rsidRPr="00A67497">
        <w:rPr>
          <w:rFonts w:asciiTheme="majorBidi" w:hAnsiTheme="majorBidi" w:cstheme="majorBidi"/>
          <w:sz w:val="24"/>
          <w:szCs w:val="24"/>
        </w:rPr>
        <w:t>Manager → Department</w:t>
      </w:r>
    </w:p>
    <w:p w14:paraId="4C82D982" w14:textId="7F1CA355" w:rsidR="00AE3A74" w:rsidRDefault="00AE3A74" w:rsidP="00AE3A74">
      <w:pPr>
        <w:numPr>
          <w:ilvl w:val="1"/>
          <w:numId w:val="33"/>
        </w:numPr>
        <w:spacing w:before="100" w:beforeAutospacing="1" w:after="100" w:afterAutospacing="1"/>
        <w:rPr>
          <w:sz w:val="24"/>
          <w:szCs w:val="24"/>
        </w:rPr>
      </w:pPr>
      <w:r w:rsidRPr="00A67497">
        <w:rPr>
          <w:sz w:val="24"/>
          <w:szCs w:val="24"/>
        </w:rPr>
        <w:t>Insert sample data into the table.</w:t>
      </w:r>
    </w:p>
    <w:p w14:paraId="08B2FFA0" w14:textId="281F2876" w:rsidR="00A67497" w:rsidRDefault="00A67497" w:rsidP="00A67497">
      <w:pPr>
        <w:spacing w:before="100" w:beforeAutospacing="1" w:after="100" w:afterAutospacing="1"/>
        <w:ind w:left="1440"/>
        <w:jc w:val="center"/>
        <w:rPr>
          <w:sz w:val="24"/>
          <w:szCs w:val="24"/>
        </w:rPr>
      </w:pPr>
      <w:r>
        <w:rPr>
          <w:noProof/>
        </w:rPr>
        <w:lastRenderedPageBreak/>
        <w:drawing>
          <wp:inline distT="0" distB="0" distL="0" distR="0" wp14:anchorId="23AE06FB" wp14:editId="4EA4ECD9">
            <wp:extent cx="4111575" cy="296608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5631" cy="2969011"/>
                    </a:xfrm>
                    <a:prstGeom prst="rect">
                      <a:avLst/>
                    </a:prstGeom>
                  </pic:spPr>
                </pic:pic>
              </a:graphicData>
            </a:graphic>
          </wp:inline>
        </w:drawing>
      </w:r>
    </w:p>
    <w:p w14:paraId="4E5FF25C" w14:textId="4C378855" w:rsidR="00A67497" w:rsidRPr="00A67497" w:rsidRDefault="00A67497" w:rsidP="00A67497">
      <w:pPr>
        <w:spacing w:before="100" w:beforeAutospacing="1" w:after="100" w:afterAutospacing="1"/>
        <w:ind w:left="1440"/>
        <w:jc w:val="center"/>
        <w:rPr>
          <w:sz w:val="24"/>
          <w:szCs w:val="24"/>
        </w:rPr>
      </w:pPr>
      <w:r>
        <w:rPr>
          <w:noProof/>
        </w:rPr>
        <w:drawing>
          <wp:inline distT="0" distB="0" distL="0" distR="0" wp14:anchorId="09761427" wp14:editId="56461B67">
            <wp:extent cx="4176877" cy="307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6877" cy="3074670"/>
                    </a:xfrm>
                    <a:prstGeom prst="rect">
                      <a:avLst/>
                    </a:prstGeom>
                  </pic:spPr>
                </pic:pic>
              </a:graphicData>
            </a:graphic>
          </wp:inline>
        </w:drawing>
      </w:r>
    </w:p>
    <w:p w14:paraId="52DF226C" w14:textId="0D4A13D2" w:rsidR="00AE3A74" w:rsidRDefault="00AE3A74" w:rsidP="00AE3A74">
      <w:pPr>
        <w:numPr>
          <w:ilvl w:val="1"/>
          <w:numId w:val="33"/>
        </w:numPr>
        <w:spacing w:before="100" w:beforeAutospacing="1" w:after="100" w:afterAutospacing="1"/>
        <w:rPr>
          <w:sz w:val="24"/>
          <w:szCs w:val="24"/>
        </w:rPr>
      </w:pPr>
      <w:r w:rsidRPr="00A67497">
        <w:rPr>
          <w:sz w:val="24"/>
          <w:szCs w:val="24"/>
        </w:rPr>
        <w:t>Verify each FD using SQL queries.</w:t>
      </w:r>
    </w:p>
    <w:p w14:paraId="56C4FCA8" w14:textId="311C5E0F" w:rsidR="00A67497" w:rsidRDefault="00A67497" w:rsidP="00A67497">
      <w:pPr>
        <w:pStyle w:val="ListParagraph"/>
        <w:numPr>
          <w:ilvl w:val="2"/>
          <w:numId w:val="33"/>
        </w:numPr>
        <w:rPr>
          <w:rFonts w:asciiTheme="majorBidi" w:hAnsiTheme="majorBidi" w:cstheme="majorBidi"/>
          <w:sz w:val="24"/>
          <w:szCs w:val="24"/>
        </w:rPr>
      </w:pPr>
      <w:r w:rsidRPr="00A67497">
        <w:rPr>
          <w:rFonts w:asciiTheme="majorBidi" w:hAnsiTheme="majorBidi" w:cstheme="majorBidi"/>
          <w:sz w:val="24"/>
          <w:szCs w:val="24"/>
        </w:rPr>
        <w:t xml:space="preserve">EmployeeID → Name, Department, Manager, Salary </w:t>
      </w:r>
    </w:p>
    <w:p w14:paraId="28512FEE" w14:textId="4EDA8C91" w:rsidR="00A67497" w:rsidRPr="00A67497" w:rsidRDefault="00A67497" w:rsidP="00A67497">
      <w:pPr>
        <w:pStyle w:val="ListParagraph"/>
        <w:ind w:left="2160"/>
        <w:rPr>
          <w:rFonts w:asciiTheme="majorBidi" w:hAnsiTheme="majorBidi" w:cstheme="majorBidi"/>
          <w:sz w:val="24"/>
          <w:szCs w:val="24"/>
        </w:rPr>
      </w:pPr>
      <w:r>
        <w:rPr>
          <w:noProof/>
        </w:rPr>
        <w:drawing>
          <wp:inline distT="0" distB="0" distL="0" distR="0" wp14:anchorId="314F6726" wp14:editId="3305F08A">
            <wp:extent cx="4180840" cy="213057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3148" cy="2131746"/>
                    </a:xfrm>
                    <a:prstGeom prst="rect">
                      <a:avLst/>
                    </a:prstGeom>
                  </pic:spPr>
                </pic:pic>
              </a:graphicData>
            </a:graphic>
          </wp:inline>
        </w:drawing>
      </w:r>
    </w:p>
    <w:p w14:paraId="5E1D921F" w14:textId="05E9B50E" w:rsidR="00A67497" w:rsidRDefault="00A67497" w:rsidP="00A67497">
      <w:pPr>
        <w:pStyle w:val="ListParagraph"/>
        <w:numPr>
          <w:ilvl w:val="2"/>
          <w:numId w:val="33"/>
        </w:numPr>
        <w:rPr>
          <w:rFonts w:asciiTheme="majorBidi" w:hAnsiTheme="majorBidi" w:cstheme="majorBidi"/>
          <w:sz w:val="24"/>
          <w:szCs w:val="24"/>
        </w:rPr>
      </w:pPr>
      <w:r w:rsidRPr="00A67497">
        <w:rPr>
          <w:rFonts w:asciiTheme="majorBidi" w:hAnsiTheme="majorBidi" w:cstheme="majorBidi"/>
          <w:sz w:val="24"/>
          <w:szCs w:val="24"/>
        </w:rPr>
        <w:lastRenderedPageBreak/>
        <w:t xml:space="preserve">Department → Manager </w:t>
      </w:r>
    </w:p>
    <w:p w14:paraId="71D3822B" w14:textId="445591E9" w:rsidR="00A67497" w:rsidRPr="00A67497" w:rsidRDefault="00A67497" w:rsidP="00A67497">
      <w:pPr>
        <w:pStyle w:val="ListParagraph"/>
        <w:ind w:left="2160"/>
        <w:rPr>
          <w:rFonts w:asciiTheme="majorBidi" w:hAnsiTheme="majorBidi" w:cstheme="majorBidi"/>
          <w:sz w:val="24"/>
          <w:szCs w:val="24"/>
        </w:rPr>
      </w:pPr>
      <w:r>
        <w:rPr>
          <w:noProof/>
        </w:rPr>
        <w:drawing>
          <wp:inline distT="0" distB="0" distL="0" distR="0" wp14:anchorId="21CB608D" wp14:editId="6DE5E273">
            <wp:extent cx="4248886" cy="2948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2618" cy="2951530"/>
                    </a:xfrm>
                    <a:prstGeom prst="rect">
                      <a:avLst/>
                    </a:prstGeom>
                  </pic:spPr>
                </pic:pic>
              </a:graphicData>
            </a:graphic>
          </wp:inline>
        </w:drawing>
      </w:r>
    </w:p>
    <w:p w14:paraId="6DE7062D" w14:textId="3F7746C4" w:rsidR="00A67497" w:rsidRDefault="00A67497" w:rsidP="00A67497">
      <w:pPr>
        <w:pStyle w:val="ListParagraph"/>
        <w:numPr>
          <w:ilvl w:val="2"/>
          <w:numId w:val="33"/>
        </w:numPr>
        <w:rPr>
          <w:rFonts w:asciiTheme="majorBidi" w:hAnsiTheme="majorBidi" w:cstheme="majorBidi"/>
          <w:sz w:val="24"/>
          <w:szCs w:val="24"/>
        </w:rPr>
      </w:pPr>
      <w:r w:rsidRPr="00A67497">
        <w:rPr>
          <w:rFonts w:asciiTheme="majorBidi" w:hAnsiTheme="majorBidi" w:cstheme="majorBidi"/>
          <w:sz w:val="24"/>
          <w:szCs w:val="24"/>
        </w:rPr>
        <w:t>Manager → Department</w:t>
      </w:r>
    </w:p>
    <w:p w14:paraId="5DE2A77D" w14:textId="74A2213F" w:rsidR="00A67497" w:rsidRPr="00A67497" w:rsidRDefault="00A67497" w:rsidP="00A67497">
      <w:pPr>
        <w:pStyle w:val="ListParagraph"/>
        <w:ind w:left="2160"/>
        <w:rPr>
          <w:rFonts w:asciiTheme="majorBidi" w:hAnsiTheme="majorBidi" w:cstheme="majorBidi"/>
          <w:sz w:val="24"/>
          <w:szCs w:val="24"/>
        </w:rPr>
      </w:pPr>
      <w:r>
        <w:rPr>
          <w:noProof/>
        </w:rPr>
        <w:drawing>
          <wp:inline distT="0" distB="0" distL="0" distR="0" wp14:anchorId="0AE26ACC" wp14:editId="13B20D3F">
            <wp:extent cx="3968750" cy="367141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4332" cy="3676581"/>
                    </a:xfrm>
                    <a:prstGeom prst="rect">
                      <a:avLst/>
                    </a:prstGeom>
                  </pic:spPr>
                </pic:pic>
              </a:graphicData>
            </a:graphic>
          </wp:inline>
        </w:drawing>
      </w:r>
    </w:p>
    <w:p w14:paraId="55386D0A" w14:textId="77777777" w:rsidR="00AE3A74" w:rsidRDefault="00AE3A74" w:rsidP="00A67497">
      <w:pPr>
        <w:pStyle w:val="Heading4"/>
      </w:pPr>
      <w:r>
        <w:rPr>
          <w:rStyle w:val="Strong"/>
        </w:rPr>
        <w:t>Task 2: Analyze Complex Dependencies</w:t>
      </w:r>
    </w:p>
    <w:p w14:paraId="70BBF05F" w14:textId="77777777" w:rsidR="00AE3A74" w:rsidRPr="00134E69" w:rsidRDefault="00AE3A74" w:rsidP="00134E69">
      <w:pPr>
        <w:spacing w:before="100" w:beforeAutospacing="1" w:after="100" w:afterAutospacing="1"/>
        <w:ind w:left="720"/>
        <w:rPr>
          <w:sz w:val="24"/>
          <w:szCs w:val="24"/>
        </w:rPr>
      </w:pPr>
      <w:r w:rsidRPr="00134E69">
        <w:rPr>
          <w:sz w:val="24"/>
          <w:szCs w:val="24"/>
        </w:rPr>
        <w:t xml:space="preserve">For the schema </w:t>
      </w:r>
      <w:proofErr w:type="gramStart"/>
      <w:r w:rsidRPr="00134E69">
        <w:rPr>
          <w:rStyle w:val="katex-mathml"/>
          <w:sz w:val="24"/>
          <w:szCs w:val="24"/>
        </w:rPr>
        <w:t>R(</w:t>
      </w:r>
      <w:proofErr w:type="spellStart"/>
      <w:proofErr w:type="gramEnd"/>
      <w:r w:rsidRPr="00134E69">
        <w:rPr>
          <w:rStyle w:val="katex-mathml"/>
          <w:sz w:val="24"/>
          <w:szCs w:val="24"/>
        </w:rPr>
        <w:t>OrderID,CustomerID,ProductID,Quantity,Price</w:t>
      </w:r>
      <w:proofErr w:type="spellEnd"/>
      <w:r w:rsidRPr="00134E69">
        <w:rPr>
          <w:rStyle w:val="katex-mathml"/>
          <w:sz w:val="24"/>
          <w:szCs w:val="24"/>
        </w:rPr>
        <w:t>)</w:t>
      </w:r>
    </w:p>
    <w:p w14:paraId="7501613F" w14:textId="72922518" w:rsidR="00AE3A74" w:rsidRDefault="00AE3A74" w:rsidP="00AE3A74">
      <w:pPr>
        <w:numPr>
          <w:ilvl w:val="1"/>
          <w:numId w:val="34"/>
        </w:numPr>
        <w:spacing w:before="100" w:beforeAutospacing="1" w:after="100" w:afterAutospacing="1"/>
        <w:rPr>
          <w:rStyle w:val="katex-mathml"/>
          <w:sz w:val="24"/>
          <w:szCs w:val="24"/>
        </w:rPr>
      </w:pPr>
      <w:r w:rsidRPr="00134E69">
        <w:rPr>
          <w:sz w:val="24"/>
          <w:szCs w:val="24"/>
        </w:rPr>
        <w:t xml:space="preserve">Identify FDs (e.g., </w:t>
      </w:r>
      <w:proofErr w:type="spellStart"/>
      <w:r w:rsidRPr="00134E69">
        <w:rPr>
          <w:rStyle w:val="katex-mathml"/>
          <w:sz w:val="24"/>
          <w:szCs w:val="24"/>
        </w:rPr>
        <w:t>OrderID→CustomerID</w:t>
      </w:r>
      <w:proofErr w:type="spellEnd"/>
      <w:r w:rsidR="00134E69">
        <w:rPr>
          <w:rStyle w:val="katex-mathml"/>
          <w:sz w:val="24"/>
          <w:szCs w:val="24"/>
        </w:rPr>
        <w:t>)</w:t>
      </w:r>
    </w:p>
    <w:p w14:paraId="06DDADA8" w14:textId="48DA1CDD" w:rsidR="00134E69" w:rsidRPr="00134E69" w:rsidRDefault="00134E69" w:rsidP="00134E69">
      <w:pPr>
        <w:numPr>
          <w:ilvl w:val="2"/>
          <w:numId w:val="34"/>
        </w:numPr>
        <w:spacing w:before="100" w:beforeAutospacing="1" w:after="100" w:afterAutospacing="1"/>
        <w:rPr>
          <w:sz w:val="24"/>
          <w:szCs w:val="24"/>
        </w:rPr>
      </w:pPr>
      <w:proofErr w:type="spellStart"/>
      <w:r w:rsidRPr="00134E69">
        <w:rPr>
          <w:sz w:val="24"/>
          <w:szCs w:val="24"/>
        </w:rPr>
        <w:t>OrderID</w:t>
      </w:r>
      <w:proofErr w:type="spellEnd"/>
      <w:r w:rsidRPr="00134E69">
        <w:rPr>
          <w:sz w:val="24"/>
          <w:szCs w:val="24"/>
        </w:rPr>
        <w:t xml:space="preserve"> → CustomerID, </w:t>
      </w:r>
      <w:proofErr w:type="spellStart"/>
      <w:r w:rsidRPr="00134E69">
        <w:rPr>
          <w:sz w:val="24"/>
          <w:szCs w:val="24"/>
        </w:rPr>
        <w:t>ProductID</w:t>
      </w:r>
      <w:proofErr w:type="spellEnd"/>
      <w:r w:rsidRPr="00134E69">
        <w:rPr>
          <w:sz w:val="24"/>
          <w:szCs w:val="24"/>
        </w:rPr>
        <w:t xml:space="preserve">, Quantity, Price </w:t>
      </w:r>
    </w:p>
    <w:p w14:paraId="015BAF79" w14:textId="249024A2" w:rsidR="00134E69" w:rsidRPr="00134E69" w:rsidRDefault="00134E69" w:rsidP="00134E69">
      <w:pPr>
        <w:numPr>
          <w:ilvl w:val="2"/>
          <w:numId w:val="34"/>
        </w:numPr>
        <w:spacing w:before="100" w:beforeAutospacing="1" w:after="100" w:afterAutospacing="1"/>
        <w:rPr>
          <w:sz w:val="24"/>
          <w:szCs w:val="24"/>
        </w:rPr>
      </w:pPr>
      <w:proofErr w:type="spellStart"/>
      <w:r w:rsidRPr="00134E69">
        <w:rPr>
          <w:sz w:val="24"/>
          <w:szCs w:val="24"/>
        </w:rPr>
        <w:t>ProductID</w:t>
      </w:r>
      <w:proofErr w:type="spellEnd"/>
      <w:r w:rsidRPr="00134E69">
        <w:rPr>
          <w:sz w:val="24"/>
          <w:szCs w:val="24"/>
        </w:rPr>
        <w:t xml:space="preserve"> → Price</w:t>
      </w:r>
    </w:p>
    <w:p w14:paraId="3567533B" w14:textId="27E5E64F" w:rsidR="00134E69" w:rsidRDefault="00134E69" w:rsidP="00134E69">
      <w:pPr>
        <w:numPr>
          <w:ilvl w:val="2"/>
          <w:numId w:val="34"/>
        </w:numPr>
        <w:spacing w:before="100" w:beforeAutospacing="1" w:after="100" w:afterAutospacing="1"/>
        <w:rPr>
          <w:sz w:val="24"/>
          <w:szCs w:val="24"/>
        </w:rPr>
      </w:pPr>
      <w:r w:rsidRPr="00134E69">
        <w:rPr>
          <w:sz w:val="24"/>
          <w:szCs w:val="24"/>
        </w:rPr>
        <w:t xml:space="preserve">CustomerID → </w:t>
      </w:r>
      <w:proofErr w:type="spellStart"/>
      <w:r w:rsidRPr="00134E69">
        <w:rPr>
          <w:sz w:val="24"/>
          <w:szCs w:val="24"/>
        </w:rPr>
        <w:t>OrderID</w:t>
      </w:r>
      <w:proofErr w:type="spellEnd"/>
      <w:r w:rsidRPr="00134E69">
        <w:rPr>
          <w:sz w:val="24"/>
          <w:szCs w:val="24"/>
        </w:rPr>
        <w:t xml:space="preserve"> </w:t>
      </w:r>
    </w:p>
    <w:p w14:paraId="39C12AFC" w14:textId="77777777" w:rsidR="00134E69" w:rsidRPr="00134E69" w:rsidRDefault="00134E69" w:rsidP="00134E69">
      <w:pPr>
        <w:spacing w:before="100" w:beforeAutospacing="1" w:after="100" w:afterAutospacing="1"/>
        <w:ind w:left="2160"/>
        <w:rPr>
          <w:sz w:val="24"/>
          <w:szCs w:val="24"/>
        </w:rPr>
      </w:pPr>
    </w:p>
    <w:p w14:paraId="50FCAE17" w14:textId="0DB30683" w:rsidR="00AE3A74" w:rsidRDefault="00AE3A74" w:rsidP="00134E69">
      <w:pPr>
        <w:numPr>
          <w:ilvl w:val="1"/>
          <w:numId w:val="34"/>
        </w:numPr>
        <w:spacing w:before="100" w:beforeAutospacing="1" w:after="100" w:afterAutospacing="1"/>
        <w:rPr>
          <w:sz w:val="24"/>
          <w:szCs w:val="24"/>
        </w:rPr>
      </w:pPr>
      <w:r w:rsidRPr="00134E69">
        <w:rPr>
          <w:sz w:val="24"/>
          <w:szCs w:val="24"/>
        </w:rPr>
        <w:lastRenderedPageBreak/>
        <w:t>Populate the table and test if each FD holds.</w:t>
      </w:r>
    </w:p>
    <w:p w14:paraId="280D78F4" w14:textId="612794E6" w:rsidR="00134E69" w:rsidRDefault="00880399" w:rsidP="00134E69">
      <w:pPr>
        <w:spacing w:before="100" w:beforeAutospacing="1" w:after="100" w:afterAutospacing="1"/>
        <w:ind w:left="1440"/>
        <w:rPr>
          <w:sz w:val="24"/>
          <w:szCs w:val="24"/>
        </w:rPr>
      </w:pPr>
      <w:r>
        <w:rPr>
          <w:noProof/>
        </w:rPr>
        <w:drawing>
          <wp:inline distT="0" distB="0" distL="0" distR="0" wp14:anchorId="46882F78" wp14:editId="2D79157F">
            <wp:extent cx="3346450" cy="341164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6515" cy="3411706"/>
                    </a:xfrm>
                    <a:prstGeom prst="rect">
                      <a:avLst/>
                    </a:prstGeom>
                  </pic:spPr>
                </pic:pic>
              </a:graphicData>
            </a:graphic>
          </wp:inline>
        </w:drawing>
      </w:r>
    </w:p>
    <w:p w14:paraId="6145767C" w14:textId="5676DA78" w:rsidR="002154E1" w:rsidRDefault="00880399" w:rsidP="00134E69">
      <w:pPr>
        <w:spacing w:before="100" w:beforeAutospacing="1" w:after="100" w:afterAutospacing="1"/>
        <w:ind w:left="1440"/>
        <w:rPr>
          <w:sz w:val="24"/>
          <w:szCs w:val="24"/>
        </w:rPr>
      </w:pPr>
      <w:r>
        <w:rPr>
          <w:noProof/>
        </w:rPr>
        <w:drawing>
          <wp:inline distT="0" distB="0" distL="0" distR="0" wp14:anchorId="1768C0C5" wp14:editId="5AD3718B">
            <wp:extent cx="3477021" cy="2971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9722" cy="2974109"/>
                    </a:xfrm>
                    <a:prstGeom prst="rect">
                      <a:avLst/>
                    </a:prstGeom>
                  </pic:spPr>
                </pic:pic>
              </a:graphicData>
            </a:graphic>
          </wp:inline>
        </w:drawing>
      </w:r>
    </w:p>
    <w:p w14:paraId="03AFC553" w14:textId="4E902F76" w:rsidR="006B7556" w:rsidRDefault="006B7556" w:rsidP="006B7556">
      <w:pPr>
        <w:numPr>
          <w:ilvl w:val="2"/>
          <w:numId w:val="34"/>
        </w:numPr>
        <w:spacing w:before="100" w:beforeAutospacing="1" w:after="100" w:afterAutospacing="1"/>
        <w:rPr>
          <w:sz w:val="24"/>
          <w:szCs w:val="24"/>
        </w:rPr>
      </w:pPr>
      <w:proofErr w:type="spellStart"/>
      <w:r w:rsidRPr="00134E69">
        <w:rPr>
          <w:sz w:val="24"/>
          <w:szCs w:val="24"/>
        </w:rPr>
        <w:t>OrderID</w:t>
      </w:r>
      <w:proofErr w:type="spellEnd"/>
      <w:r w:rsidRPr="00134E69">
        <w:rPr>
          <w:sz w:val="24"/>
          <w:szCs w:val="24"/>
        </w:rPr>
        <w:t xml:space="preserve"> → CustomerID, </w:t>
      </w:r>
      <w:proofErr w:type="spellStart"/>
      <w:r w:rsidRPr="00134E69">
        <w:rPr>
          <w:sz w:val="24"/>
          <w:szCs w:val="24"/>
        </w:rPr>
        <w:t>ProductID</w:t>
      </w:r>
      <w:proofErr w:type="spellEnd"/>
      <w:r w:rsidRPr="00134E69">
        <w:rPr>
          <w:sz w:val="24"/>
          <w:szCs w:val="24"/>
        </w:rPr>
        <w:t xml:space="preserve">, Quantity, Price </w:t>
      </w:r>
    </w:p>
    <w:p w14:paraId="0C798ED2" w14:textId="4B37D1CE" w:rsidR="006B7556" w:rsidRPr="00134E69" w:rsidRDefault="006B7556" w:rsidP="006B7556">
      <w:pPr>
        <w:spacing w:before="100" w:beforeAutospacing="1" w:after="100" w:afterAutospacing="1"/>
        <w:ind w:left="2160"/>
        <w:rPr>
          <w:sz w:val="24"/>
          <w:szCs w:val="24"/>
        </w:rPr>
      </w:pPr>
      <w:r>
        <w:rPr>
          <w:noProof/>
        </w:rPr>
        <w:lastRenderedPageBreak/>
        <w:drawing>
          <wp:inline distT="0" distB="0" distL="0" distR="0" wp14:anchorId="37789E08" wp14:editId="1EAF2237">
            <wp:extent cx="4489450" cy="2099451"/>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2356" cy="2100810"/>
                    </a:xfrm>
                    <a:prstGeom prst="rect">
                      <a:avLst/>
                    </a:prstGeom>
                  </pic:spPr>
                </pic:pic>
              </a:graphicData>
            </a:graphic>
          </wp:inline>
        </w:drawing>
      </w:r>
    </w:p>
    <w:p w14:paraId="0931BC0D" w14:textId="260EBBBB" w:rsidR="006B7556" w:rsidRDefault="006B7556" w:rsidP="006B7556">
      <w:pPr>
        <w:numPr>
          <w:ilvl w:val="2"/>
          <w:numId w:val="34"/>
        </w:numPr>
        <w:spacing w:before="100" w:beforeAutospacing="1" w:after="100" w:afterAutospacing="1"/>
        <w:rPr>
          <w:sz w:val="24"/>
          <w:szCs w:val="24"/>
        </w:rPr>
      </w:pPr>
      <w:proofErr w:type="spellStart"/>
      <w:r w:rsidRPr="00134E69">
        <w:rPr>
          <w:sz w:val="24"/>
          <w:szCs w:val="24"/>
        </w:rPr>
        <w:t>ProductID</w:t>
      </w:r>
      <w:proofErr w:type="spellEnd"/>
      <w:r w:rsidRPr="00134E69">
        <w:rPr>
          <w:sz w:val="24"/>
          <w:szCs w:val="24"/>
        </w:rPr>
        <w:t xml:space="preserve"> → Price</w:t>
      </w:r>
    </w:p>
    <w:p w14:paraId="0F896841" w14:textId="6FE9B8F4" w:rsidR="006B7556" w:rsidRPr="006B7556" w:rsidRDefault="006B7556" w:rsidP="006B7556">
      <w:pPr>
        <w:spacing w:before="100" w:beforeAutospacing="1" w:after="100" w:afterAutospacing="1"/>
        <w:ind w:left="2160"/>
        <w:rPr>
          <w:sz w:val="24"/>
          <w:szCs w:val="24"/>
        </w:rPr>
      </w:pPr>
      <w:r>
        <w:rPr>
          <w:noProof/>
        </w:rPr>
        <w:drawing>
          <wp:inline distT="0" distB="0" distL="0" distR="0" wp14:anchorId="52FB68CC" wp14:editId="1E85199A">
            <wp:extent cx="2499423" cy="29464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3635" cy="2951365"/>
                    </a:xfrm>
                    <a:prstGeom prst="rect">
                      <a:avLst/>
                    </a:prstGeom>
                  </pic:spPr>
                </pic:pic>
              </a:graphicData>
            </a:graphic>
          </wp:inline>
        </w:drawing>
      </w:r>
    </w:p>
    <w:p w14:paraId="0A359FAE" w14:textId="3FED5958" w:rsidR="006B7556" w:rsidRDefault="006B7556" w:rsidP="006B7556">
      <w:pPr>
        <w:numPr>
          <w:ilvl w:val="2"/>
          <w:numId w:val="34"/>
        </w:numPr>
        <w:spacing w:before="100" w:beforeAutospacing="1" w:after="100" w:afterAutospacing="1"/>
        <w:rPr>
          <w:sz w:val="24"/>
          <w:szCs w:val="24"/>
        </w:rPr>
      </w:pPr>
      <w:r w:rsidRPr="00134E69">
        <w:rPr>
          <w:sz w:val="24"/>
          <w:szCs w:val="24"/>
        </w:rPr>
        <w:t xml:space="preserve">CustomerID → </w:t>
      </w:r>
      <w:proofErr w:type="spellStart"/>
      <w:r w:rsidRPr="00134E69">
        <w:rPr>
          <w:sz w:val="24"/>
          <w:szCs w:val="24"/>
        </w:rPr>
        <w:t>OrderID</w:t>
      </w:r>
      <w:proofErr w:type="spellEnd"/>
    </w:p>
    <w:p w14:paraId="5407E95B" w14:textId="2395A63C" w:rsidR="006B7556" w:rsidRDefault="006B7556" w:rsidP="006B7556">
      <w:pPr>
        <w:spacing w:before="100" w:beforeAutospacing="1" w:after="100" w:afterAutospacing="1"/>
        <w:ind w:left="2160"/>
        <w:rPr>
          <w:sz w:val="24"/>
          <w:szCs w:val="24"/>
        </w:rPr>
      </w:pPr>
      <w:r>
        <w:rPr>
          <w:noProof/>
        </w:rPr>
        <w:drawing>
          <wp:inline distT="0" distB="0" distL="0" distR="0" wp14:anchorId="3F171AD9" wp14:editId="65A39B4E">
            <wp:extent cx="2330933" cy="26809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7446" cy="2688461"/>
                    </a:xfrm>
                    <a:prstGeom prst="rect">
                      <a:avLst/>
                    </a:prstGeom>
                  </pic:spPr>
                </pic:pic>
              </a:graphicData>
            </a:graphic>
          </wp:inline>
        </w:drawing>
      </w:r>
      <w:r w:rsidRPr="00134E69">
        <w:rPr>
          <w:sz w:val="24"/>
          <w:szCs w:val="24"/>
        </w:rPr>
        <w:t xml:space="preserve"> </w:t>
      </w:r>
    </w:p>
    <w:p w14:paraId="28A80629" w14:textId="77777777" w:rsidR="006B7556" w:rsidRPr="00134E69" w:rsidRDefault="006B7556" w:rsidP="00134E69">
      <w:pPr>
        <w:spacing w:before="100" w:beforeAutospacing="1" w:after="100" w:afterAutospacing="1"/>
        <w:ind w:left="1440"/>
        <w:rPr>
          <w:sz w:val="24"/>
          <w:szCs w:val="24"/>
        </w:rPr>
      </w:pPr>
    </w:p>
    <w:p w14:paraId="08AF7A1B" w14:textId="77777777" w:rsidR="00AE3A74" w:rsidRDefault="00AE3A74" w:rsidP="00AE3A74">
      <w:pPr>
        <w:pStyle w:val="Heading3"/>
        <w:rPr>
          <w:sz w:val="27"/>
          <w:szCs w:val="27"/>
        </w:rPr>
      </w:pPr>
      <w:r>
        <w:rPr>
          <w:rStyle w:val="Strong"/>
        </w:rPr>
        <w:t>Lab Questions:</w:t>
      </w:r>
    </w:p>
    <w:p w14:paraId="4EEC17CD" w14:textId="4CEF0DAA" w:rsidR="00AE3A74" w:rsidRPr="006B7556" w:rsidRDefault="00AE3A74" w:rsidP="00AE3A74">
      <w:pPr>
        <w:numPr>
          <w:ilvl w:val="0"/>
          <w:numId w:val="35"/>
        </w:numPr>
        <w:spacing w:before="100" w:beforeAutospacing="1" w:after="100" w:afterAutospacing="1"/>
        <w:rPr>
          <w:b/>
          <w:bCs/>
          <w:sz w:val="24"/>
          <w:szCs w:val="24"/>
        </w:rPr>
      </w:pPr>
      <w:r w:rsidRPr="006B7556">
        <w:rPr>
          <w:b/>
          <w:bCs/>
          <w:sz w:val="24"/>
          <w:szCs w:val="24"/>
        </w:rPr>
        <w:t>Define functional dependency. Provide an example.</w:t>
      </w:r>
    </w:p>
    <w:p w14:paraId="531C0722" w14:textId="77777777" w:rsidR="002154E1" w:rsidRPr="002154E1" w:rsidRDefault="002154E1" w:rsidP="002154E1">
      <w:pPr>
        <w:spacing w:before="100" w:beforeAutospacing="1" w:after="100" w:afterAutospacing="1"/>
        <w:ind w:left="360"/>
        <w:rPr>
          <w:sz w:val="24"/>
          <w:szCs w:val="24"/>
        </w:rPr>
      </w:pPr>
      <w:r w:rsidRPr="002154E1">
        <w:rPr>
          <w:sz w:val="24"/>
          <w:szCs w:val="24"/>
        </w:rPr>
        <w:t xml:space="preserve">A Functional Dependency is a relationship between two attributes where one attribute uniquely determines another. </w:t>
      </w:r>
    </w:p>
    <w:p w14:paraId="4E6250A8" w14:textId="6A2BCD9B" w:rsidR="002154E1" w:rsidRPr="002154E1" w:rsidRDefault="002154E1" w:rsidP="002154E1">
      <w:pPr>
        <w:spacing w:before="100" w:beforeAutospacing="1" w:after="100" w:afterAutospacing="1"/>
        <w:ind w:left="360"/>
        <w:rPr>
          <w:sz w:val="24"/>
          <w:szCs w:val="24"/>
        </w:rPr>
      </w:pPr>
      <w:r w:rsidRPr="002154E1">
        <w:rPr>
          <w:sz w:val="24"/>
          <w:szCs w:val="24"/>
        </w:rPr>
        <w:t xml:space="preserve">Example: In a schema </w:t>
      </w:r>
      <w:proofErr w:type="gramStart"/>
      <w:r w:rsidRPr="002154E1">
        <w:rPr>
          <w:sz w:val="24"/>
          <w:szCs w:val="24"/>
        </w:rPr>
        <w:t>R(</w:t>
      </w:r>
      <w:proofErr w:type="spellStart"/>
      <w:proofErr w:type="gramEnd"/>
      <w:r w:rsidRPr="002154E1">
        <w:rPr>
          <w:sz w:val="24"/>
          <w:szCs w:val="24"/>
        </w:rPr>
        <w:t>StudentID</w:t>
      </w:r>
      <w:proofErr w:type="spellEnd"/>
      <w:r w:rsidRPr="002154E1">
        <w:rPr>
          <w:sz w:val="24"/>
          <w:szCs w:val="24"/>
        </w:rPr>
        <w:t xml:space="preserve">, Name, Age) we have FD </w:t>
      </w:r>
      <w:proofErr w:type="spellStart"/>
      <w:r w:rsidRPr="002154E1">
        <w:rPr>
          <w:sz w:val="24"/>
          <w:szCs w:val="24"/>
        </w:rPr>
        <w:t>StudentID</w:t>
      </w:r>
      <w:proofErr w:type="spellEnd"/>
      <w:r w:rsidRPr="002154E1">
        <w:rPr>
          <w:sz w:val="24"/>
          <w:szCs w:val="24"/>
        </w:rPr>
        <w:t xml:space="preserve"> → Name, Age </w:t>
      </w:r>
    </w:p>
    <w:p w14:paraId="09EC1EBC" w14:textId="4639F039" w:rsidR="002154E1" w:rsidRPr="002154E1" w:rsidRDefault="002154E1" w:rsidP="002154E1">
      <w:pPr>
        <w:spacing w:before="100" w:beforeAutospacing="1" w:after="100" w:afterAutospacing="1"/>
        <w:rPr>
          <w:sz w:val="24"/>
          <w:szCs w:val="24"/>
        </w:rPr>
      </w:pPr>
    </w:p>
    <w:p w14:paraId="525A03F0" w14:textId="0BC1B1AF" w:rsidR="00AE3A74" w:rsidRDefault="00AE3A74" w:rsidP="00AE3A74">
      <w:pPr>
        <w:numPr>
          <w:ilvl w:val="0"/>
          <w:numId w:val="35"/>
        </w:numPr>
        <w:spacing w:before="100" w:beforeAutospacing="1" w:after="100" w:afterAutospacing="1"/>
        <w:rPr>
          <w:sz w:val="24"/>
          <w:szCs w:val="24"/>
        </w:rPr>
      </w:pPr>
      <w:r w:rsidRPr="002154E1">
        <w:rPr>
          <w:sz w:val="24"/>
          <w:szCs w:val="24"/>
        </w:rPr>
        <w:t>How can you verify a functional dependency in a database?</w:t>
      </w:r>
    </w:p>
    <w:p w14:paraId="48D4A3B9" w14:textId="4958C3F8" w:rsidR="00CA35D6" w:rsidRDefault="00880399" w:rsidP="00CA35D6">
      <w:pPr>
        <w:spacing w:before="100" w:beforeAutospacing="1" w:after="100" w:afterAutospacing="1"/>
        <w:ind w:left="720"/>
        <w:jc w:val="both"/>
        <w:rPr>
          <w:sz w:val="24"/>
          <w:szCs w:val="24"/>
        </w:rPr>
      </w:pPr>
      <w:r>
        <w:rPr>
          <w:sz w:val="24"/>
          <w:szCs w:val="24"/>
        </w:rPr>
        <w:t xml:space="preserve">We can verify the functional </w:t>
      </w:r>
      <w:r w:rsidR="006B7556">
        <w:rPr>
          <w:sz w:val="24"/>
          <w:szCs w:val="24"/>
        </w:rPr>
        <w:t>depende</w:t>
      </w:r>
      <w:r w:rsidR="00CA35D6">
        <w:rPr>
          <w:sz w:val="24"/>
          <w:szCs w:val="24"/>
        </w:rPr>
        <w:t xml:space="preserve">ncy by writing a query that will result in showing all determinants and the distinct count of all dependent attributes and grouping them by determinant. We will get all distinct counts equal to one and thus the functional dependency </w:t>
      </w:r>
      <w:proofErr w:type="gramStart"/>
      <w:r w:rsidR="00CA35D6">
        <w:rPr>
          <w:sz w:val="24"/>
          <w:szCs w:val="24"/>
        </w:rPr>
        <w:t>is verified</w:t>
      </w:r>
      <w:proofErr w:type="gramEnd"/>
      <w:r w:rsidR="00CA35D6">
        <w:rPr>
          <w:sz w:val="24"/>
          <w:szCs w:val="24"/>
        </w:rPr>
        <w:t>. Following is an example of the verification of functional dependency of determinant (</w:t>
      </w:r>
      <w:proofErr w:type="spellStart"/>
      <w:r w:rsidR="00CA35D6">
        <w:rPr>
          <w:sz w:val="24"/>
          <w:szCs w:val="24"/>
        </w:rPr>
        <w:t>orderID</w:t>
      </w:r>
      <w:proofErr w:type="spellEnd"/>
      <w:r w:rsidR="00CA35D6">
        <w:rPr>
          <w:sz w:val="24"/>
          <w:szCs w:val="24"/>
        </w:rPr>
        <w:t>) with dependents (</w:t>
      </w:r>
      <w:r w:rsidR="00CA35D6" w:rsidRPr="00134E69">
        <w:rPr>
          <w:sz w:val="24"/>
          <w:szCs w:val="24"/>
        </w:rPr>
        <w:t xml:space="preserve">CustomerID, </w:t>
      </w:r>
      <w:proofErr w:type="spellStart"/>
      <w:r w:rsidR="00CA35D6" w:rsidRPr="00134E69">
        <w:rPr>
          <w:sz w:val="24"/>
          <w:szCs w:val="24"/>
        </w:rPr>
        <w:t>ProductID</w:t>
      </w:r>
      <w:proofErr w:type="spellEnd"/>
      <w:r w:rsidR="00CA35D6" w:rsidRPr="00134E69">
        <w:rPr>
          <w:sz w:val="24"/>
          <w:szCs w:val="24"/>
        </w:rPr>
        <w:t xml:space="preserve">, Quantity, </w:t>
      </w:r>
      <w:proofErr w:type="gramStart"/>
      <w:r w:rsidR="00CA35D6" w:rsidRPr="00134E69">
        <w:rPr>
          <w:sz w:val="24"/>
          <w:szCs w:val="24"/>
        </w:rPr>
        <w:t xml:space="preserve">Price </w:t>
      </w:r>
      <w:r w:rsidR="00CA35D6">
        <w:rPr>
          <w:sz w:val="24"/>
          <w:szCs w:val="24"/>
        </w:rPr>
        <w:t>)</w:t>
      </w:r>
      <w:proofErr w:type="gramEnd"/>
      <w:r w:rsidR="00CA35D6">
        <w:rPr>
          <w:sz w:val="24"/>
          <w:szCs w:val="24"/>
        </w:rPr>
        <w:t>.</w:t>
      </w:r>
    </w:p>
    <w:p w14:paraId="20CA3423" w14:textId="3AF668AF" w:rsidR="00880399" w:rsidRPr="002154E1" w:rsidRDefault="00CA35D6" w:rsidP="00CA35D6">
      <w:pPr>
        <w:spacing w:before="100" w:beforeAutospacing="1" w:after="100" w:afterAutospacing="1"/>
        <w:ind w:left="720"/>
        <w:jc w:val="both"/>
        <w:rPr>
          <w:sz w:val="24"/>
          <w:szCs w:val="24"/>
        </w:rPr>
      </w:pPr>
      <w:r>
        <w:rPr>
          <w:noProof/>
        </w:rPr>
        <w:drawing>
          <wp:inline distT="0" distB="0" distL="0" distR="0" wp14:anchorId="1A1AE5D5" wp14:editId="14EFD135">
            <wp:extent cx="4489450" cy="2099451"/>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2356" cy="2100810"/>
                    </a:xfrm>
                    <a:prstGeom prst="rect">
                      <a:avLst/>
                    </a:prstGeom>
                  </pic:spPr>
                </pic:pic>
              </a:graphicData>
            </a:graphic>
          </wp:inline>
        </w:drawing>
      </w:r>
    </w:p>
    <w:p w14:paraId="625600AD" w14:textId="4F3993E7" w:rsidR="00AE3A74" w:rsidRDefault="00AE3A74" w:rsidP="00AE3A74">
      <w:pPr>
        <w:numPr>
          <w:ilvl w:val="0"/>
          <w:numId w:val="35"/>
        </w:numPr>
        <w:spacing w:before="100" w:beforeAutospacing="1" w:after="100" w:afterAutospacing="1"/>
        <w:rPr>
          <w:sz w:val="24"/>
          <w:szCs w:val="24"/>
        </w:rPr>
      </w:pPr>
      <w:r w:rsidRPr="002154E1">
        <w:rPr>
          <w:sz w:val="24"/>
          <w:szCs w:val="24"/>
        </w:rPr>
        <w:t>What are trivial and non-trivial FDs? Provide examples.</w:t>
      </w:r>
    </w:p>
    <w:p w14:paraId="3B92C060" w14:textId="7FC1923C" w:rsidR="00CA35D6" w:rsidRPr="00CA35D6" w:rsidRDefault="00CA35D6" w:rsidP="00CA35D6">
      <w:pPr>
        <w:ind w:left="720"/>
        <w:rPr>
          <w:sz w:val="24"/>
          <w:szCs w:val="24"/>
        </w:rPr>
      </w:pPr>
      <w:r w:rsidRPr="00CA35D6">
        <w:rPr>
          <w:rStyle w:val="Strong"/>
          <w:rFonts w:eastAsiaTheme="majorEastAsia"/>
          <w:sz w:val="24"/>
          <w:szCs w:val="24"/>
        </w:rPr>
        <w:t>Trivial FD:</w:t>
      </w:r>
      <w:r>
        <w:rPr>
          <w:sz w:val="24"/>
          <w:szCs w:val="24"/>
        </w:rPr>
        <w:t xml:space="preserve"> A</w:t>
      </w:r>
      <w:r w:rsidRPr="00CA35D6">
        <w:rPr>
          <w:sz w:val="24"/>
          <w:szCs w:val="24"/>
        </w:rPr>
        <w:t xml:space="preserve"> FD is trivial if the dependent attribute is a subset of the determinant.</w:t>
      </w:r>
      <w:r w:rsidRPr="00CA35D6">
        <w:rPr>
          <w:sz w:val="24"/>
          <w:szCs w:val="24"/>
        </w:rPr>
        <w:br/>
      </w:r>
      <w:r w:rsidRPr="00CA35D6">
        <w:rPr>
          <w:rStyle w:val="Strong"/>
          <w:rFonts w:eastAsiaTheme="majorEastAsia"/>
          <w:sz w:val="24"/>
          <w:szCs w:val="24"/>
        </w:rPr>
        <w:t>Example:</w:t>
      </w:r>
      <w:r w:rsidRPr="00CA35D6">
        <w:rPr>
          <w:sz w:val="24"/>
          <w:szCs w:val="24"/>
        </w:rPr>
        <w:t xml:space="preserve"> {Name, Age} → Name.</w:t>
      </w:r>
    </w:p>
    <w:p w14:paraId="6EEBE0DA" w14:textId="3CBFD61E" w:rsidR="00CA35D6" w:rsidRPr="00CA35D6" w:rsidRDefault="00CA35D6" w:rsidP="00CA35D6">
      <w:pPr>
        <w:spacing w:before="100" w:beforeAutospacing="1" w:after="100" w:afterAutospacing="1"/>
        <w:ind w:left="720"/>
        <w:rPr>
          <w:sz w:val="28"/>
          <w:szCs w:val="28"/>
        </w:rPr>
      </w:pPr>
      <w:r w:rsidRPr="00CA35D6">
        <w:rPr>
          <w:rStyle w:val="Strong"/>
          <w:rFonts w:eastAsiaTheme="majorEastAsia"/>
          <w:sz w:val="24"/>
          <w:szCs w:val="24"/>
        </w:rPr>
        <w:t>Non-Trivial FD:</w:t>
      </w:r>
      <w:r w:rsidRPr="00CA35D6">
        <w:rPr>
          <w:sz w:val="24"/>
          <w:szCs w:val="24"/>
        </w:rPr>
        <w:t xml:space="preserve"> </w:t>
      </w:r>
      <w:r>
        <w:rPr>
          <w:sz w:val="24"/>
          <w:szCs w:val="24"/>
        </w:rPr>
        <w:t xml:space="preserve">A </w:t>
      </w:r>
      <w:r w:rsidRPr="00CA35D6">
        <w:rPr>
          <w:sz w:val="24"/>
          <w:szCs w:val="24"/>
        </w:rPr>
        <w:t>FD is non-trivial if the dependent attribute is not a subset of the determinant.</w:t>
      </w:r>
      <w:r w:rsidRPr="00CA35D6">
        <w:rPr>
          <w:sz w:val="24"/>
          <w:szCs w:val="24"/>
        </w:rPr>
        <w:br/>
      </w:r>
      <w:r w:rsidRPr="00CA35D6">
        <w:rPr>
          <w:rStyle w:val="Strong"/>
          <w:rFonts w:eastAsiaTheme="majorEastAsia"/>
          <w:sz w:val="24"/>
          <w:szCs w:val="24"/>
        </w:rPr>
        <w:t>Example:</w:t>
      </w:r>
      <w:r w:rsidRPr="00CA35D6">
        <w:rPr>
          <w:sz w:val="24"/>
          <w:szCs w:val="24"/>
        </w:rPr>
        <w:t xml:space="preserve"> {</w:t>
      </w:r>
      <w:proofErr w:type="spellStart"/>
      <w:r w:rsidRPr="00CA35D6">
        <w:rPr>
          <w:sz w:val="24"/>
          <w:szCs w:val="24"/>
        </w:rPr>
        <w:t>StudentID</w:t>
      </w:r>
      <w:proofErr w:type="spellEnd"/>
      <w:r w:rsidRPr="00CA35D6">
        <w:rPr>
          <w:sz w:val="24"/>
          <w:szCs w:val="24"/>
        </w:rPr>
        <w:t>} → Name</w:t>
      </w:r>
    </w:p>
    <w:p w14:paraId="3EEF77CF" w14:textId="042DF71C" w:rsidR="00F22B65" w:rsidRDefault="00AE3A74" w:rsidP="00D00512">
      <w:pPr>
        <w:numPr>
          <w:ilvl w:val="0"/>
          <w:numId w:val="35"/>
        </w:numPr>
        <w:spacing w:before="100" w:beforeAutospacing="1" w:after="100" w:afterAutospacing="1"/>
        <w:rPr>
          <w:rStyle w:val="katex-mathml"/>
          <w:sz w:val="24"/>
          <w:szCs w:val="24"/>
        </w:rPr>
      </w:pPr>
      <w:r w:rsidRPr="002154E1">
        <w:rPr>
          <w:sz w:val="24"/>
          <w:szCs w:val="24"/>
        </w:rPr>
        <w:t xml:space="preserve">Identify and list FDs for the schema </w:t>
      </w:r>
      <w:r w:rsidRPr="002154E1">
        <w:rPr>
          <w:rStyle w:val="katex-mathml"/>
          <w:sz w:val="24"/>
          <w:szCs w:val="24"/>
        </w:rPr>
        <w:t>R(</w:t>
      </w:r>
      <w:proofErr w:type="spellStart"/>
      <w:r w:rsidRPr="002154E1">
        <w:rPr>
          <w:rStyle w:val="katex-mathml"/>
          <w:sz w:val="24"/>
          <w:szCs w:val="24"/>
        </w:rPr>
        <w:t>DoctorID,PatientID,AppointmentDate,Diagnosis</w:t>
      </w:r>
      <w:proofErr w:type="spellEnd"/>
      <w:r w:rsidRPr="002154E1">
        <w:rPr>
          <w:rStyle w:val="katex-mathml"/>
          <w:sz w:val="24"/>
          <w:szCs w:val="24"/>
        </w:rPr>
        <w:t>)</w:t>
      </w:r>
    </w:p>
    <w:p w14:paraId="36C47890" w14:textId="2FB05B23" w:rsidR="00D00512" w:rsidRPr="00D00512" w:rsidRDefault="00D00512" w:rsidP="00D00512">
      <w:pPr>
        <w:pStyle w:val="ListParagraph"/>
        <w:numPr>
          <w:ilvl w:val="2"/>
          <w:numId w:val="33"/>
        </w:numPr>
        <w:rPr>
          <w:rFonts w:asciiTheme="majorBidi" w:hAnsiTheme="majorBidi" w:cstheme="majorBidi"/>
          <w:sz w:val="24"/>
          <w:szCs w:val="24"/>
        </w:rPr>
      </w:pPr>
      <w:proofErr w:type="spellStart"/>
      <w:r w:rsidRPr="00D00512">
        <w:rPr>
          <w:rFonts w:asciiTheme="majorBidi" w:hAnsiTheme="majorBidi" w:cstheme="majorBidi"/>
          <w:sz w:val="24"/>
          <w:szCs w:val="24"/>
        </w:rPr>
        <w:t>DoctorID</w:t>
      </w:r>
      <w:proofErr w:type="spellEnd"/>
      <w:r w:rsidRPr="00D00512">
        <w:rPr>
          <w:rFonts w:asciiTheme="majorBidi" w:hAnsiTheme="majorBidi" w:cstheme="majorBidi"/>
          <w:sz w:val="24"/>
          <w:szCs w:val="24"/>
        </w:rPr>
        <w:t xml:space="preserve">, PatientID, </w:t>
      </w:r>
      <w:proofErr w:type="spellStart"/>
      <w:r w:rsidRPr="00D00512">
        <w:rPr>
          <w:rFonts w:asciiTheme="majorBidi" w:hAnsiTheme="majorBidi" w:cstheme="majorBidi"/>
          <w:sz w:val="24"/>
          <w:szCs w:val="24"/>
        </w:rPr>
        <w:t>AppointmentDate</w:t>
      </w:r>
      <w:proofErr w:type="spellEnd"/>
      <w:r w:rsidRPr="00D00512">
        <w:rPr>
          <w:rFonts w:asciiTheme="majorBidi" w:hAnsiTheme="majorBidi" w:cstheme="majorBidi"/>
          <w:sz w:val="24"/>
          <w:szCs w:val="24"/>
        </w:rPr>
        <w:t xml:space="preserve"> → Diagnosis</w:t>
      </w:r>
      <w:r w:rsidRPr="00D00512">
        <w:rPr>
          <w:rFonts w:asciiTheme="majorBidi" w:hAnsiTheme="majorBidi" w:cstheme="majorBidi"/>
          <w:sz w:val="24"/>
          <w:szCs w:val="24"/>
        </w:rPr>
        <w:t xml:space="preserve"> </w:t>
      </w:r>
    </w:p>
    <w:p w14:paraId="0B08E7A5" w14:textId="77777777" w:rsidR="00D00512" w:rsidRPr="00D00512" w:rsidRDefault="00D00512" w:rsidP="00D00512">
      <w:pPr>
        <w:pStyle w:val="ListParagraph"/>
        <w:numPr>
          <w:ilvl w:val="2"/>
          <w:numId w:val="33"/>
        </w:numPr>
        <w:rPr>
          <w:rFonts w:asciiTheme="majorBidi" w:hAnsiTheme="majorBidi" w:cstheme="majorBidi"/>
          <w:sz w:val="24"/>
          <w:szCs w:val="24"/>
        </w:rPr>
      </w:pPr>
      <w:proofErr w:type="spellStart"/>
      <w:r w:rsidRPr="00D00512">
        <w:rPr>
          <w:rFonts w:asciiTheme="majorBidi" w:hAnsiTheme="majorBidi" w:cstheme="majorBidi"/>
          <w:sz w:val="24"/>
          <w:szCs w:val="24"/>
        </w:rPr>
        <w:t>DoctorID</w:t>
      </w:r>
      <w:proofErr w:type="spellEnd"/>
      <w:r w:rsidRPr="00D00512">
        <w:rPr>
          <w:rFonts w:asciiTheme="majorBidi" w:hAnsiTheme="majorBidi" w:cstheme="majorBidi"/>
          <w:sz w:val="24"/>
          <w:szCs w:val="24"/>
        </w:rPr>
        <w:t xml:space="preserve"> → </w:t>
      </w:r>
      <w:proofErr w:type="spellStart"/>
      <w:r w:rsidRPr="00D00512">
        <w:rPr>
          <w:rFonts w:asciiTheme="majorBidi" w:hAnsiTheme="majorBidi" w:cstheme="majorBidi"/>
          <w:sz w:val="24"/>
          <w:szCs w:val="24"/>
        </w:rPr>
        <w:t>AppointmentDate</w:t>
      </w:r>
      <w:proofErr w:type="spellEnd"/>
      <w:r w:rsidRPr="00D00512">
        <w:rPr>
          <w:rFonts w:asciiTheme="majorBidi" w:hAnsiTheme="majorBidi" w:cstheme="majorBidi"/>
          <w:sz w:val="24"/>
          <w:szCs w:val="24"/>
        </w:rPr>
        <w:t xml:space="preserve"> </w:t>
      </w:r>
    </w:p>
    <w:p w14:paraId="726DA5F7" w14:textId="1472969E" w:rsidR="00D00512" w:rsidRPr="00D00512" w:rsidRDefault="00D00512" w:rsidP="00D00512">
      <w:pPr>
        <w:pStyle w:val="ListParagraph"/>
        <w:numPr>
          <w:ilvl w:val="2"/>
          <w:numId w:val="33"/>
        </w:numPr>
        <w:rPr>
          <w:rFonts w:asciiTheme="majorBidi" w:hAnsiTheme="majorBidi" w:cstheme="majorBidi"/>
          <w:sz w:val="24"/>
          <w:szCs w:val="24"/>
        </w:rPr>
      </w:pPr>
      <w:r w:rsidRPr="00D00512">
        <w:rPr>
          <w:rFonts w:asciiTheme="majorBidi" w:hAnsiTheme="majorBidi" w:cstheme="majorBidi"/>
          <w:sz w:val="24"/>
          <w:szCs w:val="24"/>
        </w:rPr>
        <w:t>PatientID → Diagnosis</w:t>
      </w:r>
      <w:r w:rsidRPr="00D00512">
        <w:rPr>
          <w:rFonts w:asciiTheme="majorBidi" w:hAnsiTheme="majorBidi" w:cstheme="majorBidi"/>
          <w:sz w:val="24"/>
          <w:szCs w:val="24"/>
        </w:rPr>
        <w:t xml:space="preserve"> </w:t>
      </w:r>
      <w:bookmarkStart w:id="0" w:name="_GoBack"/>
      <w:bookmarkEnd w:id="0"/>
    </w:p>
    <w:sectPr w:rsidR="00D00512" w:rsidRPr="00D00512">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E8224BC"/>
    <w:multiLevelType w:val="multilevel"/>
    <w:tmpl w:val="FE8224B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07061174"/>
    <w:multiLevelType w:val="hybridMultilevel"/>
    <w:tmpl w:val="7186A872"/>
    <w:lvl w:ilvl="0" w:tplc="44AE1796">
      <w:numFmt w:val="bullet"/>
      <w:lvlText w:val=""/>
      <w:lvlJc w:val="left"/>
      <w:pPr>
        <w:ind w:left="2225" w:hanging="585"/>
      </w:pPr>
      <w:rPr>
        <w:rFonts w:ascii="Arial Unicode MS" w:eastAsia="Arial Unicode MS" w:hAnsi="Arial Unicode MS" w:cs="Arial Unicode MS" w:hint="eastAsia"/>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 w15:restartNumberingAfterBreak="0">
    <w:nsid w:val="087525A1"/>
    <w:multiLevelType w:val="multilevel"/>
    <w:tmpl w:val="99F4C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E7A04"/>
    <w:multiLevelType w:val="multilevel"/>
    <w:tmpl w:val="71C2AA7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720"/>
        </w:tabs>
        <w:ind w:left="720" w:hanging="720"/>
      </w:pPr>
    </w:lvl>
    <w:lvl w:ilvl="2">
      <w:start w:val="1"/>
      <w:numFmt w:val="decimal"/>
      <w:pStyle w:val="Heading3"/>
      <w:lvlText w:val="%3."/>
      <w:lvlJc w:val="left"/>
      <w:pPr>
        <w:tabs>
          <w:tab w:val="num" w:pos="720"/>
        </w:tabs>
        <w:ind w:left="720" w:hanging="720"/>
      </w:pPr>
    </w:lvl>
    <w:lvl w:ilvl="3">
      <w:start w:val="1"/>
      <w:numFmt w:val="decimal"/>
      <w:pStyle w:val="Heading4"/>
      <w:lvlText w:val="%4."/>
      <w:lvlJc w:val="left"/>
      <w:pPr>
        <w:tabs>
          <w:tab w:val="num" w:pos="862"/>
        </w:tabs>
        <w:ind w:left="862"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18134D3C"/>
    <w:multiLevelType w:val="multilevel"/>
    <w:tmpl w:val="6BDC4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E1AA5"/>
    <w:multiLevelType w:val="multilevel"/>
    <w:tmpl w:val="AE44D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073EA"/>
    <w:multiLevelType w:val="multilevel"/>
    <w:tmpl w:val="36222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C7DA1"/>
    <w:multiLevelType w:val="multilevel"/>
    <w:tmpl w:val="D7CE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379CF"/>
    <w:multiLevelType w:val="hybridMultilevel"/>
    <w:tmpl w:val="37EA5C76"/>
    <w:lvl w:ilvl="0" w:tplc="44AE1796">
      <w:numFmt w:val="bullet"/>
      <w:lvlText w:val=""/>
      <w:lvlJc w:val="left"/>
      <w:pPr>
        <w:ind w:left="1405" w:hanging="585"/>
      </w:pPr>
      <w:rPr>
        <w:rFonts w:ascii="Arial Unicode MS" w:eastAsia="Arial Unicode MS" w:hAnsi="Arial Unicode MS" w:cs="Arial Unicode MS" w:hint="eastAsia"/>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9" w15:restartNumberingAfterBreak="0">
    <w:nsid w:val="23AF2B5A"/>
    <w:multiLevelType w:val="hybridMultilevel"/>
    <w:tmpl w:val="92949D66"/>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0" w15:restartNumberingAfterBreak="0">
    <w:nsid w:val="251D76FA"/>
    <w:multiLevelType w:val="multilevel"/>
    <w:tmpl w:val="3AD4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0E67C0"/>
    <w:multiLevelType w:val="hybridMultilevel"/>
    <w:tmpl w:val="F07E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157163"/>
    <w:multiLevelType w:val="multilevel"/>
    <w:tmpl w:val="3A26243E"/>
    <w:lvl w:ilvl="0">
      <w:start w:val="7"/>
      <w:numFmt w:val="decimal"/>
      <w:lvlText w:val="%1."/>
      <w:lvlJc w:val="left"/>
      <w:pPr>
        <w:ind w:left="390" w:hanging="390"/>
      </w:pPr>
      <w:rPr>
        <w:rFonts w:hint="default"/>
      </w:rPr>
    </w:lvl>
    <w:lvl w:ilvl="1">
      <w:start w:val="1"/>
      <w:numFmt w:val="decimal"/>
      <w:lvlText w:val="%1.%2."/>
      <w:lvlJc w:val="left"/>
      <w:pPr>
        <w:ind w:left="720" w:hanging="720"/>
      </w:pPr>
      <w:rPr>
        <w:rFonts w:hint="default"/>
        <w:color w:val="4F81BD" w:themeColor="accen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016748C"/>
    <w:multiLevelType w:val="hybridMultilevel"/>
    <w:tmpl w:val="2666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A7772A"/>
    <w:multiLevelType w:val="hybridMultilevel"/>
    <w:tmpl w:val="6B062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670960"/>
    <w:multiLevelType w:val="multilevel"/>
    <w:tmpl w:val="B6F2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672F87"/>
    <w:multiLevelType w:val="multilevel"/>
    <w:tmpl w:val="13C0209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55" w:hanging="37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7D0E1D"/>
    <w:multiLevelType w:val="multilevel"/>
    <w:tmpl w:val="3752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DF1209"/>
    <w:multiLevelType w:val="multilevel"/>
    <w:tmpl w:val="0998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8C7756"/>
    <w:multiLevelType w:val="multilevel"/>
    <w:tmpl w:val="ED30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4A1559"/>
    <w:multiLevelType w:val="hybridMultilevel"/>
    <w:tmpl w:val="4AF294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A711902"/>
    <w:multiLevelType w:val="multilevel"/>
    <w:tmpl w:val="3424B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0E0ACB"/>
    <w:multiLevelType w:val="multilevel"/>
    <w:tmpl w:val="6B0C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FE0CD0"/>
    <w:multiLevelType w:val="multilevel"/>
    <w:tmpl w:val="66F8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22A60"/>
    <w:multiLevelType w:val="multilevel"/>
    <w:tmpl w:val="8A5A315E"/>
    <w:lvl w:ilvl="0">
      <w:start w:val="2"/>
      <w:numFmt w:val="decimal"/>
      <w:lvlText w:val="%1."/>
      <w:lvlJc w:val="left"/>
      <w:pPr>
        <w:ind w:left="390" w:hanging="390"/>
      </w:pPr>
      <w:rPr>
        <w:rFonts w:hint="default"/>
        <w:b/>
        <w:i w:val="0"/>
        <w:color w:val="365F91" w:themeColor="accent1" w:themeShade="BF"/>
        <w:sz w:val="24"/>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color w:val="365F91" w:themeColor="accent1" w:themeShade="BF"/>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4396335"/>
    <w:multiLevelType w:val="multilevel"/>
    <w:tmpl w:val="86C0E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2C1831"/>
    <w:multiLevelType w:val="hybridMultilevel"/>
    <w:tmpl w:val="67604CB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7" w15:restartNumberingAfterBreak="0">
    <w:nsid w:val="634A69BB"/>
    <w:multiLevelType w:val="multilevel"/>
    <w:tmpl w:val="E2D8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7204E7"/>
    <w:multiLevelType w:val="multilevel"/>
    <w:tmpl w:val="A01E0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5AD5E65"/>
    <w:multiLevelType w:val="multilevel"/>
    <w:tmpl w:val="0296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096775"/>
    <w:multiLevelType w:val="multilevel"/>
    <w:tmpl w:val="9E4677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B8E64E8"/>
    <w:multiLevelType w:val="multilevel"/>
    <w:tmpl w:val="E45E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A14188"/>
    <w:multiLevelType w:val="multilevel"/>
    <w:tmpl w:val="998899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B3199B"/>
    <w:multiLevelType w:val="hybridMultilevel"/>
    <w:tmpl w:val="F4B0B3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19B1CE7"/>
    <w:multiLevelType w:val="hybridMultilevel"/>
    <w:tmpl w:val="F43E87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7480207D"/>
    <w:multiLevelType w:val="hybridMultilevel"/>
    <w:tmpl w:val="0408EF62"/>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36" w15:restartNumberingAfterBreak="0">
    <w:nsid w:val="77071E12"/>
    <w:multiLevelType w:val="multilevel"/>
    <w:tmpl w:val="8182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046AB1"/>
    <w:multiLevelType w:val="multilevel"/>
    <w:tmpl w:val="C3A0555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BA2FC3"/>
    <w:multiLevelType w:val="multilevel"/>
    <w:tmpl w:val="06A8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A2EC3"/>
    <w:multiLevelType w:val="hybridMultilevel"/>
    <w:tmpl w:val="6A1C1E12"/>
    <w:lvl w:ilvl="0" w:tplc="44AE1796">
      <w:numFmt w:val="bullet"/>
      <w:lvlText w:val=""/>
      <w:lvlJc w:val="left"/>
      <w:pPr>
        <w:ind w:left="2225" w:hanging="585"/>
      </w:pPr>
      <w:rPr>
        <w:rFonts w:ascii="Arial Unicode MS" w:eastAsia="Arial Unicode MS" w:hAnsi="Arial Unicode MS" w:cs="Arial Unicode MS" w:hint="eastAsia"/>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40" w15:restartNumberingAfterBreak="0">
    <w:nsid w:val="7FF356BA"/>
    <w:multiLevelType w:val="multilevel"/>
    <w:tmpl w:val="E29C2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5"/>
  </w:num>
  <w:num w:numId="3">
    <w:abstractNumId w:val="8"/>
  </w:num>
  <w:num w:numId="4">
    <w:abstractNumId w:val="39"/>
  </w:num>
  <w:num w:numId="5">
    <w:abstractNumId w:val="1"/>
  </w:num>
  <w:num w:numId="6">
    <w:abstractNumId w:val="16"/>
  </w:num>
  <w:num w:numId="7">
    <w:abstractNumId w:val="12"/>
  </w:num>
  <w:num w:numId="8">
    <w:abstractNumId w:val="24"/>
  </w:num>
  <w:num w:numId="9">
    <w:abstractNumId w:val="31"/>
  </w:num>
  <w:num w:numId="10">
    <w:abstractNumId w:val="0"/>
  </w:num>
  <w:num w:numId="11">
    <w:abstractNumId w:val="26"/>
  </w:num>
  <w:num w:numId="12">
    <w:abstractNumId w:val="9"/>
  </w:num>
  <w:num w:numId="13">
    <w:abstractNumId w:val="37"/>
  </w:num>
  <w:num w:numId="14">
    <w:abstractNumId w:val="30"/>
  </w:num>
  <w:num w:numId="15">
    <w:abstractNumId w:val="28"/>
  </w:num>
  <w:num w:numId="16">
    <w:abstractNumId w:val="27"/>
  </w:num>
  <w:num w:numId="17">
    <w:abstractNumId w:val="2"/>
  </w:num>
  <w:num w:numId="18">
    <w:abstractNumId w:val="25"/>
  </w:num>
  <w:num w:numId="19">
    <w:abstractNumId w:val="23"/>
  </w:num>
  <w:num w:numId="20">
    <w:abstractNumId w:val="22"/>
  </w:num>
  <w:num w:numId="21">
    <w:abstractNumId w:val="17"/>
  </w:num>
  <w:num w:numId="22">
    <w:abstractNumId w:val="36"/>
  </w:num>
  <w:num w:numId="23">
    <w:abstractNumId w:val="10"/>
  </w:num>
  <w:num w:numId="24">
    <w:abstractNumId w:val="13"/>
  </w:num>
  <w:num w:numId="25">
    <w:abstractNumId w:val="40"/>
  </w:num>
  <w:num w:numId="26">
    <w:abstractNumId w:val="15"/>
  </w:num>
  <w:num w:numId="27">
    <w:abstractNumId w:val="21"/>
  </w:num>
  <w:num w:numId="28">
    <w:abstractNumId w:val="4"/>
  </w:num>
  <w:num w:numId="29">
    <w:abstractNumId w:val="7"/>
  </w:num>
  <w:num w:numId="30">
    <w:abstractNumId w:val="18"/>
  </w:num>
  <w:num w:numId="31">
    <w:abstractNumId w:val="5"/>
  </w:num>
  <w:num w:numId="32">
    <w:abstractNumId w:val="14"/>
  </w:num>
  <w:num w:numId="33">
    <w:abstractNumId w:val="6"/>
  </w:num>
  <w:num w:numId="34">
    <w:abstractNumId w:val="32"/>
  </w:num>
  <w:num w:numId="35">
    <w:abstractNumId w:val="29"/>
  </w:num>
  <w:num w:numId="36">
    <w:abstractNumId w:val="20"/>
  </w:num>
  <w:num w:numId="37">
    <w:abstractNumId w:val="33"/>
  </w:num>
  <w:num w:numId="38">
    <w:abstractNumId w:val="11"/>
  </w:num>
  <w:num w:numId="39">
    <w:abstractNumId w:val="34"/>
  </w:num>
  <w:num w:numId="40">
    <w:abstractNumId w:val="38"/>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0AC"/>
    <w:rsid w:val="000331E5"/>
    <w:rsid w:val="00033CFD"/>
    <w:rsid w:val="00074707"/>
    <w:rsid w:val="000A7656"/>
    <w:rsid w:val="000C65D5"/>
    <w:rsid w:val="000D0F45"/>
    <w:rsid w:val="00114414"/>
    <w:rsid w:val="00116D56"/>
    <w:rsid w:val="00132BAB"/>
    <w:rsid w:val="00134E69"/>
    <w:rsid w:val="001767F8"/>
    <w:rsid w:val="001842D5"/>
    <w:rsid w:val="00187404"/>
    <w:rsid w:val="001F4EE0"/>
    <w:rsid w:val="00201BA8"/>
    <w:rsid w:val="002154E1"/>
    <w:rsid w:val="00224478"/>
    <w:rsid w:val="002271E4"/>
    <w:rsid w:val="00243698"/>
    <w:rsid w:val="002542AE"/>
    <w:rsid w:val="00280259"/>
    <w:rsid w:val="002924D5"/>
    <w:rsid w:val="00292E09"/>
    <w:rsid w:val="002B7C50"/>
    <w:rsid w:val="002D7198"/>
    <w:rsid w:val="002E1C42"/>
    <w:rsid w:val="00324853"/>
    <w:rsid w:val="0034219C"/>
    <w:rsid w:val="00355479"/>
    <w:rsid w:val="00362597"/>
    <w:rsid w:val="003638F9"/>
    <w:rsid w:val="003740AC"/>
    <w:rsid w:val="00421D56"/>
    <w:rsid w:val="004726C4"/>
    <w:rsid w:val="004741DE"/>
    <w:rsid w:val="004A31FF"/>
    <w:rsid w:val="004B17E7"/>
    <w:rsid w:val="004C2936"/>
    <w:rsid w:val="004E0E12"/>
    <w:rsid w:val="00515BCE"/>
    <w:rsid w:val="00552371"/>
    <w:rsid w:val="005622C4"/>
    <w:rsid w:val="005907C4"/>
    <w:rsid w:val="005F0A95"/>
    <w:rsid w:val="005F1C53"/>
    <w:rsid w:val="006028FB"/>
    <w:rsid w:val="00621E9E"/>
    <w:rsid w:val="006252AD"/>
    <w:rsid w:val="0066185A"/>
    <w:rsid w:val="00675D6D"/>
    <w:rsid w:val="006764BD"/>
    <w:rsid w:val="006B7556"/>
    <w:rsid w:val="006D66D1"/>
    <w:rsid w:val="00733D5F"/>
    <w:rsid w:val="00773FF7"/>
    <w:rsid w:val="00790FFD"/>
    <w:rsid w:val="00792CFD"/>
    <w:rsid w:val="007931DA"/>
    <w:rsid w:val="007A04F3"/>
    <w:rsid w:val="007A38F5"/>
    <w:rsid w:val="007E025D"/>
    <w:rsid w:val="008118E1"/>
    <w:rsid w:val="00874DE4"/>
    <w:rsid w:val="00880399"/>
    <w:rsid w:val="008A4938"/>
    <w:rsid w:val="008B0F6F"/>
    <w:rsid w:val="008C590F"/>
    <w:rsid w:val="008F53F3"/>
    <w:rsid w:val="0090715C"/>
    <w:rsid w:val="00914FFE"/>
    <w:rsid w:val="00916617"/>
    <w:rsid w:val="00961085"/>
    <w:rsid w:val="00972782"/>
    <w:rsid w:val="0098647E"/>
    <w:rsid w:val="009B4D4C"/>
    <w:rsid w:val="009F0EF1"/>
    <w:rsid w:val="00A207F6"/>
    <w:rsid w:val="00A32C88"/>
    <w:rsid w:val="00A53E03"/>
    <w:rsid w:val="00A67497"/>
    <w:rsid w:val="00A7775B"/>
    <w:rsid w:val="00A96345"/>
    <w:rsid w:val="00A96C65"/>
    <w:rsid w:val="00AD5834"/>
    <w:rsid w:val="00AE3A74"/>
    <w:rsid w:val="00AF60AE"/>
    <w:rsid w:val="00B337CF"/>
    <w:rsid w:val="00B75BE7"/>
    <w:rsid w:val="00B9643B"/>
    <w:rsid w:val="00BE7A6B"/>
    <w:rsid w:val="00C629F8"/>
    <w:rsid w:val="00C67271"/>
    <w:rsid w:val="00C714B3"/>
    <w:rsid w:val="00C9350C"/>
    <w:rsid w:val="00C949B9"/>
    <w:rsid w:val="00C9523E"/>
    <w:rsid w:val="00CA35D6"/>
    <w:rsid w:val="00CA5294"/>
    <w:rsid w:val="00CB017F"/>
    <w:rsid w:val="00CB05D4"/>
    <w:rsid w:val="00CC17FD"/>
    <w:rsid w:val="00D00512"/>
    <w:rsid w:val="00D157F2"/>
    <w:rsid w:val="00D7496B"/>
    <w:rsid w:val="00D8415F"/>
    <w:rsid w:val="00DA16D4"/>
    <w:rsid w:val="00E11ABB"/>
    <w:rsid w:val="00E53EA3"/>
    <w:rsid w:val="00E5649E"/>
    <w:rsid w:val="00E74F35"/>
    <w:rsid w:val="00EB3C9C"/>
    <w:rsid w:val="00EC640B"/>
    <w:rsid w:val="00EE0FD9"/>
    <w:rsid w:val="00EE1AB0"/>
    <w:rsid w:val="00F22B65"/>
    <w:rsid w:val="00F24B1A"/>
    <w:rsid w:val="00F5699E"/>
    <w:rsid w:val="00FD36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85"/>
    <o:shapelayout v:ext="edit">
      <o:idmap v:ext="edit" data="1"/>
    </o:shapelayout>
  </w:shapeDefaults>
  <w:decimalSymbol w:val="."/>
  <w:listSeparator w:val=","/>
  <w14:docId w14:val="2081F2BB"/>
  <w15:docId w15:val="{4E5572EB-8AB6-45C9-8D7F-BE183614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5D6"/>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1"/>
    <w:qFormat/>
    <w:rsid w:val="00EC640B"/>
    <w:pPr>
      <w:ind w:left="720"/>
      <w:contextualSpacing/>
    </w:pPr>
  </w:style>
  <w:style w:type="paragraph" w:styleId="NormalWeb">
    <w:name w:val="Normal (Web)"/>
    <w:basedOn w:val="Normal"/>
    <w:uiPriority w:val="99"/>
    <w:unhideWhenUsed/>
    <w:rsid w:val="00C9523E"/>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C952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9523E"/>
    <w:rPr>
      <w:rFonts w:ascii="Courier New" w:hAnsi="Courier New" w:cs="Courier New"/>
    </w:rPr>
  </w:style>
  <w:style w:type="character" w:styleId="Hyperlink">
    <w:name w:val="Hyperlink"/>
    <w:basedOn w:val="DefaultParagraphFont"/>
    <w:uiPriority w:val="99"/>
    <w:unhideWhenUsed/>
    <w:rsid w:val="00C9523E"/>
    <w:rPr>
      <w:color w:val="0000FF" w:themeColor="hyperlink"/>
      <w:u w:val="single"/>
    </w:rPr>
  </w:style>
  <w:style w:type="table" w:styleId="TableGrid">
    <w:name w:val="Table Grid"/>
    <w:basedOn w:val="TableNormal"/>
    <w:uiPriority w:val="59"/>
    <w:rsid w:val="00C94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3EA3"/>
    <w:pPr>
      <w:spacing w:after="200"/>
    </w:pPr>
    <w:rPr>
      <w:i/>
      <w:iCs/>
      <w:color w:val="1F497D" w:themeColor="text2"/>
      <w:sz w:val="18"/>
      <w:szCs w:val="18"/>
    </w:rPr>
  </w:style>
  <w:style w:type="character" w:styleId="Strong">
    <w:name w:val="Strong"/>
    <w:basedOn w:val="DefaultParagraphFont"/>
    <w:uiPriority w:val="22"/>
    <w:qFormat/>
    <w:rsid w:val="00224478"/>
    <w:rPr>
      <w:b/>
      <w:bCs/>
    </w:rPr>
  </w:style>
  <w:style w:type="character" w:customStyle="1" w:styleId="pln">
    <w:name w:val="pln"/>
    <w:basedOn w:val="DefaultParagraphFont"/>
    <w:rsid w:val="00224478"/>
  </w:style>
  <w:style w:type="character" w:customStyle="1" w:styleId="pun">
    <w:name w:val="pun"/>
    <w:basedOn w:val="DefaultParagraphFont"/>
    <w:rsid w:val="00224478"/>
  </w:style>
  <w:style w:type="character" w:customStyle="1" w:styleId="com">
    <w:name w:val="com"/>
    <w:basedOn w:val="DefaultParagraphFont"/>
    <w:rsid w:val="00224478"/>
  </w:style>
  <w:style w:type="character" w:customStyle="1" w:styleId="str">
    <w:name w:val="str"/>
    <w:basedOn w:val="DefaultParagraphFont"/>
    <w:rsid w:val="00224478"/>
  </w:style>
  <w:style w:type="character" w:customStyle="1" w:styleId="kwd">
    <w:name w:val="kwd"/>
    <w:basedOn w:val="DefaultParagraphFont"/>
    <w:rsid w:val="00224478"/>
  </w:style>
  <w:style w:type="character" w:customStyle="1" w:styleId="lit">
    <w:name w:val="lit"/>
    <w:basedOn w:val="DefaultParagraphFont"/>
    <w:rsid w:val="00224478"/>
  </w:style>
  <w:style w:type="character" w:styleId="HTMLCode">
    <w:name w:val="HTML Code"/>
    <w:basedOn w:val="DefaultParagraphFont"/>
    <w:uiPriority w:val="99"/>
    <w:semiHidden/>
    <w:unhideWhenUsed/>
    <w:rsid w:val="006764BD"/>
    <w:rPr>
      <w:rFonts w:ascii="Courier New" w:eastAsia="Times New Roman" w:hAnsi="Courier New" w:cs="Courier New"/>
      <w:sz w:val="20"/>
      <w:szCs w:val="20"/>
    </w:rPr>
  </w:style>
  <w:style w:type="character" w:customStyle="1" w:styleId="katex-mathml">
    <w:name w:val="katex-mathml"/>
    <w:basedOn w:val="DefaultParagraphFont"/>
    <w:rsid w:val="008C590F"/>
  </w:style>
  <w:style w:type="character" w:customStyle="1" w:styleId="mord">
    <w:name w:val="mord"/>
    <w:basedOn w:val="DefaultParagraphFont"/>
    <w:rsid w:val="008C590F"/>
  </w:style>
  <w:style w:type="character" w:customStyle="1" w:styleId="mopen">
    <w:name w:val="mopen"/>
    <w:basedOn w:val="DefaultParagraphFont"/>
    <w:rsid w:val="008C590F"/>
  </w:style>
  <w:style w:type="character" w:customStyle="1" w:styleId="mop">
    <w:name w:val="mop"/>
    <w:basedOn w:val="DefaultParagraphFont"/>
    <w:rsid w:val="008C590F"/>
  </w:style>
  <w:style w:type="character" w:customStyle="1" w:styleId="mclose">
    <w:name w:val="mclose"/>
    <w:basedOn w:val="DefaultParagraphFont"/>
    <w:rsid w:val="008C590F"/>
  </w:style>
  <w:style w:type="character" w:customStyle="1" w:styleId="hljs-function">
    <w:name w:val="hljs-function"/>
    <w:basedOn w:val="DefaultParagraphFont"/>
    <w:rsid w:val="00280259"/>
  </w:style>
  <w:style w:type="character" w:customStyle="1" w:styleId="hljs-type">
    <w:name w:val="hljs-type"/>
    <w:basedOn w:val="DefaultParagraphFont"/>
    <w:rsid w:val="00280259"/>
  </w:style>
  <w:style w:type="character" w:customStyle="1" w:styleId="hljs-title">
    <w:name w:val="hljs-title"/>
    <w:basedOn w:val="DefaultParagraphFont"/>
    <w:rsid w:val="00280259"/>
  </w:style>
  <w:style w:type="character" w:customStyle="1" w:styleId="hljs-params">
    <w:name w:val="hljs-params"/>
    <w:basedOn w:val="DefaultParagraphFont"/>
    <w:rsid w:val="00280259"/>
  </w:style>
  <w:style w:type="character" w:customStyle="1" w:styleId="hljs-keyword">
    <w:name w:val="hljs-keyword"/>
    <w:basedOn w:val="DefaultParagraphFont"/>
    <w:rsid w:val="00280259"/>
  </w:style>
  <w:style w:type="character" w:customStyle="1" w:styleId="hljs-builtin">
    <w:name w:val="hljs-built_in"/>
    <w:basedOn w:val="DefaultParagraphFont"/>
    <w:rsid w:val="00280259"/>
  </w:style>
  <w:style w:type="character" w:customStyle="1" w:styleId="hljs-number">
    <w:name w:val="hljs-number"/>
    <w:basedOn w:val="DefaultParagraphFont"/>
    <w:rsid w:val="00280259"/>
  </w:style>
  <w:style w:type="character" w:customStyle="1" w:styleId="mpunct">
    <w:name w:val="mpunct"/>
    <w:basedOn w:val="DefaultParagraphFont"/>
    <w:rsid w:val="00AE3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720">
      <w:bodyDiv w:val="1"/>
      <w:marLeft w:val="0"/>
      <w:marRight w:val="0"/>
      <w:marTop w:val="0"/>
      <w:marBottom w:val="0"/>
      <w:divBdr>
        <w:top w:val="none" w:sz="0" w:space="0" w:color="auto"/>
        <w:left w:val="none" w:sz="0" w:space="0" w:color="auto"/>
        <w:bottom w:val="none" w:sz="0" w:space="0" w:color="auto"/>
        <w:right w:val="none" w:sz="0" w:space="0" w:color="auto"/>
      </w:divBdr>
    </w:div>
    <w:div w:id="20669496">
      <w:bodyDiv w:val="1"/>
      <w:marLeft w:val="0"/>
      <w:marRight w:val="0"/>
      <w:marTop w:val="0"/>
      <w:marBottom w:val="0"/>
      <w:divBdr>
        <w:top w:val="none" w:sz="0" w:space="0" w:color="auto"/>
        <w:left w:val="none" w:sz="0" w:space="0" w:color="auto"/>
        <w:bottom w:val="none" w:sz="0" w:space="0" w:color="auto"/>
        <w:right w:val="none" w:sz="0" w:space="0" w:color="auto"/>
      </w:divBdr>
    </w:div>
    <w:div w:id="34349738">
      <w:bodyDiv w:val="1"/>
      <w:marLeft w:val="0"/>
      <w:marRight w:val="0"/>
      <w:marTop w:val="0"/>
      <w:marBottom w:val="0"/>
      <w:divBdr>
        <w:top w:val="none" w:sz="0" w:space="0" w:color="auto"/>
        <w:left w:val="none" w:sz="0" w:space="0" w:color="auto"/>
        <w:bottom w:val="none" w:sz="0" w:space="0" w:color="auto"/>
        <w:right w:val="none" w:sz="0" w:space="0" w:color="auto"/>
      </w:divBdr>
      <w:divsChild>
        <w:div w:id="1784762460">
          <w:marLeft w:val="0"/>
          <w:marRight w:val="0"/>
          <w:marTop w:val="0"/>
          <w:marBottom w:val="0"/>
          <w:divBdr>
            <w:top w:val="none" w:sz="0" w:space="0" w:color="auto"/>
            <w:left w:val="none" w:sz="0" w:space="0" w:color="auto"/>
            <w:bottom w:val="none" w:sz="0" w:space="0" w:color="auto"/>
            <w:right w:val="none" w:sz="0" w:space="0" w:color="auto"/>
          </w:divBdr>
          <w:divsChild>
            <w:div w:id="1941332429">
              <w:marLeft w:val="0"/>
              <w:marRight w:val="0"/>
              <w:marTop w:val="0"/>
              <w:marBottom w:val="0"/>
              <w:divBdr>
                <w:top w:val="none" w:sz="0" w:space="0" w:color="auto"/>
                <w:left w:val="none" w:sz="0" w:space="0" w:color="auto"/>
                <w:bottom w:val="none" w:sz="0" w:space="0" w:color="auto"/>
                <w:right w:val="none" w:sz="0" w:space="0" w:color="auto"/>
              </w:divBdr>
            </w:div>
            <w:div w:id="348990975">
              <w:marLeft w:val="0"/>
              <w:marRight w:val="0"/>
              <w:marTop w:val="0"/>
              <w:marBottom w:val="0"/>
              <w:divBdr>
                <w:top w:val="none" w:sz="0" w:space="0" w:color="auto"/>
                <w:left w:val="none" w:sz="0" w:space="0" w:color="auto"/>
                <w:bottom w:val="none" w:sz="0" w:space="0" w:color="auto"/>
                <w:right w:val="none" w:sz="0" w:space="0" w:color="auto"/>
              </w:divBdr>
            </w:div>
            <w:div w:id="482478100">
              <w:marLeft w:val="0"/>
              <w:marRight w:val="0"/>
              <w:marTop w:val="0"/>
              <w:marBottom w:val="0"/>
              <w:divBdr>
                <w:top w:val="none" w:sz="0" w:space="0" w:color="auto"/>
                <w:left w:val="none" w:sz="0" w:space="0" w:color="auto"/>
                <w:bottom w:val="none" w:sz="0" w:space="0" w:color="auto"/>
                <w:right w:val="none" w:sz="0" w:space="0" w:color="auto"/>
              </w:divBdr>
            </w:div>
            <w:div w:id="1650750475">
              <w:marLeft w:val="0"/>
              <w:marRight w:val="0"/>
              <w:marTop w:val="0"/>
              <w:marBottom w:val="0"/>
              <w:divBdr>
                <w:top w:val="none" w:sz="0" w:space="0" w:color="auto"/>
                <w:left w:val="none" w:sz="0" w:space="0" w:color="auto"/>
                <w:bottom w:val="none" w:sz="0" w:space="0" w:color="auto"/>
                <w:right w:val="none" w:sz="0" w:space="0" w:color="auto"/>
              </w:divBdr>
            </w:div>
            <w:div w:id="2128504946">
              <w:marLeft w:val="0"/>
              <w:marRight w:val="0"/>
              <w:marTop w:val="0"/>
              <w:marBottom w:val="0"/>
              <w:divBdr>
                <w:top w:val="none" w:sz="0" w:space="0" w:color="auto"/>
                <w:left w:val="none" w:sz="0" w:space="0" w:color="auto"/>
                <w:bottom w:val="none" w:sz="0" w:space="0" w:color="auto"/>
                <w:right w:val="none" w:sz="0" w:space="0" w:color="auto"/>
              </w:divBdr>
            </w:div>
            <w:div w:id="2041080875">
              <w:marLeft w:val="0"/>
              <w:marRight w:val="0"/>
              <w:marTop w:val="0"/>
              <w:marBottom w:val="0"/>
              <w:divBdr>
                <w:top w:val="none" w:sz="0" w:space="0" w:color="auto"/>
                <w:left w:val="none" w:sz="0" w:space="0" w:color="auto"/>
                <w:bottom w:val="none" w:sz="0" w:space="0" w:color="auto"/>
                <w:right w:val="none" w:sz="0" w:space="0" w:color="auto"/>
              </w:divBdr>
            </w:div>
            <w:div w:id="1422482580">
              <w:marLeft w:val="0"/>
              <w:marRight w:val="0"/>
              <w:marTop w:val="0"/>
              <w:marBottom w:val="0"/>
              <w:divBdr>
                <w:top w:val="none" w:sz="0" w:space="0" w:color="auto"/>
                <w:left w:val="none" w:sz="0" w:space="0" w:color="auto"/>
                <w:bottom w:val="none" w:sz="0" w:space="0" w:color="auto"/>
                <w:right w:val="none" w:sz="0" w:space="0" w:color="auto"/>
              </w:divBdr>
            </w:div>
            <w:div w:id="840436802">
              <w:marLeft w:val="0"/>
              <w:marRight w:val="0"/>
              <w:marTop w:val="0"/>
              <w:marBottom w:val="0"/>
              <w:divBdr>
                <w:top w:val="none" w:sz="0" w:space="0" w:color="auto"/>
                <w:left w:val="none" w:sz="0" w:space="0" w:color="auto"/>
                <w:bottom w:val="none" w:sz="0" w:space="0" w:color="auto"/>
                <w:right w:val="none" w:sz="0" w:space="0" w:color="auto"/>
              </w:divBdr>
            </w:div>
            <w:div w:id="1311597562">
              <w:marLeft w:val="0"/>
              <w:marRight w:val="0"/>
              <w:marTop w:val="0"/>
              <w:marBottom w:val="0"/>
              <w:divBdr>
                <w:top w:val="none" w:sz="0" w:space="0" w:color="auto"/>
                <w:left w:val="none" w:sz="0" w:space="0" w:color="auto"/>
                <w:bottom w:val="none" w:sz="0" w:space="0" w:color="auto"/>
                <w:right w:val="none" w:sz="0" w:space="0" w:color="auto"/>
              </w:divBdr>
            </w:div>
            <w:div w:id="565143711">
              <w:marLeft w:val="0"/>
              <w:marRight w:val="0"/>
              <w:marTop w:val="0"/>
              <w:marBottom w:val="0"/>
              <w:divBdr>
                <w:top w:val="none" w:sz="0" w:space="0" w:color="auto"/>
                <w:left w:val="none" w:sz="0" w:space="0" w:color="auto"/>
                <w:bottom w:val="none" w:sz="0" w:space="0" w:color="auto"/>
                <w:right w:val="none" w:sz="0" w:space="0" w:color="auto"/>
              </w:divBdr>
            </w:div>
            <w:div w:id="1357776279">
              <w:marLeft w:val="0"/>
              <w:marRight w:val="0"/>
              <w:marTop w:val="0"/>
              <w:marBottom w:val="0"/>
              <w:divBdr>
                <w:top w:val="none" w:sz="0" w:space="0" w:color="auto"/>
                <w:left w:val="none" w:sz="0" w:space="0" w:color="auto"/>
                <w:bottom w:val="none" w:sz="0" w:space="0" w:color="auto"/>
                <w:right w:val="none" w:sz="0" w:space="0" w:color="auto"/>
              </w:divBdr>
            </w:div>
            <w:div w:id="100733159">
              <w:marLeft w:val="0"/>
              <w:marRight w:val="0"/>
              <w:marTop w:val="0"/>
              <w:marBottom w:val="0"/>
              <w:divBdr>
                <w:top w:val="none" w:sz="0" w:space="0" w:color="auto"/>
                <w:left w:val="none" w:sz="0" w:space="0" w:color="auto"/>
                <w:bottom w:val="none" w:sz="0" w:space="0" w:color="auto"/>
                <w:right w:val="none" w:sz="0" w:space="0" w:color="auto"/>
              </w:divBdr>
            </w:div>
            <w:div w:id="192233722">
              <w:marLeft w:val="0"/>
              <w:marRight w:val="0"/>
              <w:marTop w:val="0"/>
              <w:marBottom w:val="0"/>
              <w:divBdr>
                <w:top w:val="none" w:sz="0" w:space="0" w:color="auto"/>
                <w:left w:val="none" w:sz="0" w:space="0" w:color="auto"/>
                <w:bottom w:val="none" w:sz="0" w:space="0" w:color="auto"/>
                <w:right w:val="none" w:sz="0" w:space="0" w:color="auto"/>
              </w:divBdr>
            </w:div>
            <w:div w:id="1154836086">
              <w:marLeft w:val="0"/>
              <w:marRight w:val="0"/>
              <w:marTop w:val="0"/>
              <w:marBottom w:val="0"/>
              <w:divBdr>
                <w:top w:val="none" w:sz="0" w:space="0" w:color="auto"/>
                <w:left w:val="none" w:sz="0" w:space="0" w:color="auto"/>
                <w:bottom w:val="none" w:sz="0" w:space="0" w:color="auto"/>
                <w:right w:val="none" w:sz="0" w:space="0" w:color="auto"/>
              </w:divBdr>
            </w:div>
            <w:div w:id="1879858862">
              <w:marLeft w:val="0"/>
              <w:marRight w:val="0"/>
              <w:marTop w:val="0"/>
              <w:marBottom w:val="0"/>
              <w:divBdr>
                <w:top w:val="none" w:sz="0" w:space="0" w:color="auto"/>
                <w:left w:val="none" w:sz="0" w:space="0" w:color="auto"/>
                <w:bottom w:val="none" w:sz="0" w:space="0" w:color="auto"/>
                <w:right w:val="none" w:sz="0" w:space="0" w:color="auto"/>
              </w:divBdr>
            </w:div>
            <w:div w:id="1612080537">
              <w:marLeft w:val="0"/>
              <w:marRight w:val="0"/>
              <w:marTop w:val="0"/>
              <w:marBottom w:val="0"/>
              <w:divBdr>
                <w:top w:val="none" w:sz="0" w:space="0" w:color="auto"/>
                <w:left w:val="none" w:sz="0" w:space="0" w:color="auto"/>
                <w:bottom w:val="none" w:sz="0" w:space="0" w:color="auto"/>
                <w:right w:val="none" w:sz="0" w:space="0" w:color="auto"/>
              </w:divBdr>
            </w:div>
            <w:div w:id="1385374055">
              <w:marLeft w:val="0"/>
              <w:marRight w:val="0"/>
              <w:marTop w:val="0"/>
              <w:marBottom w:val="0"/>
              <w:divBdr>
                <w:top w:val="none" w:sz="0" w:space="0" w:color="auto"/>
                <w:left w:val="none" w:sz="0" w:space="0" w:color="auto"/>
                <w:bottom w:val="none" w:sz="0" w:space="0" w:color="auto"/>
                <w:right w:val="none" w:sz="0" w:space="0" w:color="auto"/>
              </w:divBdr>
            </w:div>
            <w:div w:id="1951349624">
              <w:marLeft w:val="0"/>
              <w:marRight w:val="0"/>
              <w:marTop w:val="0"/>
              <w:marBottom w:val="0"/>
              <w:divBdr>
                <w:top w:val="none" w:sz="0" w:space="0" w:color="auto"/>
                <w:left w:val="none" w:sz="0" w:space="0" w:color="auto"/>
                <w:bottom w:val="none" w:sz="0" w:space="0" w:color="auto"/>
                <w:right w:val="none" w:sz="0" w:space="0" w:color="auto"/>
              </w:divBdr>
            </w:div>
            <w:div w:id="366835953">
              <w:marLeft w:val="0"/>
              <w:marRight w:val="0"/>
              <w:marTop w:val="0"/>
              <w:marBottom w:val="0"/>
              <w:divBdr>
                <w:top w:val="none" w:sz="0" w:space="0" w:color="auto"/>
                <w:left w:val="none" w:sz="0" w:space="0" w:color="auto"/>
                <w:bottom w:val="none" w:sz="0" w:space="0" w:color="auto"/>
                <w:right w:val="none" w:sz="0" w:space="0" w:color="auto"/>
              </w:divBdr>
            </w:div>
            <w:div w:id="1933511859">
              <w:marLeft w:val="0"/>
              <w:marRight w:val="0"/>
              <w:marTop w:val="0"/>
              <w:marBottom w:val="0"/>
              <w:divBdr>
                <w:top w:val="none" w:sz="0" w:space="0" w:color="auto"/>
                <w:left w:val="none" w:sz="0" w:space="0" w:color="auto"/>
                <w:bottom w:val="none" w:sz="0" w:space="0" w:color="auto"/>
                <w:right w:val="none" w:sz="0" w:space="0" w:color="auto"/>
              </w:divBdr>
            </w:div>
            <w:div w:id="1186166730">
              <w:marLeft w:val="0"/>
              <w:marRight w:val="0"/>
              <w:marTop w:val="0"/>
              <w:marBottom w:val="0"/>
              <w:divBdr>
                <w:top w:val="none" w:sz="0" w:space="0" w:color="auto"/>
                <w:left w:val="none" w:sz="0" w:space="0" w:color="auto"/>
                <w:bottom w:val="none" w:sz="0" w:space="0" w:color="auto"/>
                <w:right w:val="none" w:sz="0" w:space="0" w:color="auto"/>
              </w:divBdr>
            </w:div>
            <w:div w:id="525945712">
              <w:marLeft w:val="0"/>
              <w:marRight w:val="0"/>
              <w:marTop w:val="0"/>
              <w:marBottom w:val="0"/>
              <w:divBdr>
                <w:top w:val="none" w:sz="0" w:space="0" w:color="auto"/>
                <w:left w:val="none" w:sz="0" w:space="0" w:color="auto"/>
                <w:bottom w:val="none" w:sz="0" w:space="0" w:color="auto"/>
                <w:right w:val="none" w:sz="0" w:space="0" w:color="auto"/>
              </w:divBdr>
            </w:div>
            <w:div w:id="343822668">
              <w:marLeft w:val="0"/>
              <w:marRight w:val="0"/>
              <w:marTop w:val="0"/>
              <w:marBottom w:val="0"/>
              <w:divBdr>
                <w:top w:val="none" w:sz="0" w:space="0" w:color="auto"/>
                <w:left w:val="none" w:sz="0" w:space="0" w:color="auto"/>
                <w:bottom w:val="none" w:sz="0" w:space="0" w:color="auto"/>
                <w:right w:val="none" w:sz="0" w:space="0" w:color="auto"/>
              </w:divBdr>
            </w:div>
            <w:div w:id="1935939492">
              <w:marLeft w:val="0"/>
              <w:marRight w:val="0"/>
              <w:marTop w:val="0"/>
              <w:marBottom w:val="0"/>
              <w:divBdr>
                <w:top w:val="none" w:sz="0" w:space="0" w:color="auto"/>
                <w:left w:val="none" w:sz="0" w:space="0" w:color="auto"/>
                <w:bottom w:val="none" w:sz="0" w:space="0" w:color="auto"/>
                <w:right w:val="none" w:sz="0" w:space="0" w:color="auto"/>
              </w:divBdr>
            </w:div>
            <w:div w:id="2094620320">
              <w:marLeft w:val="0"/>
              <w:marRight w:val="0"/>
              <w:marTop w:val="0"/>
              <w:marBottom w:val="0"/>
              <w:divBdr>
                <w:top w:val="none" w:sz="0" w:space="0" w:color="auto"/>
                <w:left w:val="none" w:sz="0" w:space="0" w:color="auto"/>
                <w:bottom w:val="none" w:sz="0" w:space="0" w:color="auto"/>
                <w:right w:val="none" w:sz="0" w:space="0" w:color="auto"/>
              </w:divBdr>
            </w:div>
            <w:div w:id="855462539">
              <w:marLeft w:val="0"/>
              <w:marRight w:val="0"/>
              <w:marTop w:val="0"/>
              <w:marBottom w:val="0"/>
              <w:divBdr>
                <w:top w:val="none" w:sz="0" w:space="0" w:color="auto"/>
                <w:left w:val="none" w:sz="0" w:space="0" w:color="auto"/>
                <w:bottom w:val="none" w:sz="0" w:space="0" w:color="auto"/>
                <w:right w:val="none" w:sz="0" w:space="0" w:color="auto"/>
              </w:divBdr>
            </w:div>
            <w:div w:id="1092973961">
              <w:marLeft w:val="0"/>
              <w:marRight w:val="0"/>
              <w:marTop w:val="0"/>
              <w:marBottom w:val="0"/>
              <w:divBdr>
                <w:top w:val="none" w:sz="0" w:space="0" w:color="auto"/>
                <w:left w:val="none" w:sz="0" w:space="0" w:color="auto"/>
                <w:bottom w:val="none" w:sz="0" w:space="0" w:color="auto"/>
                <w:right w:val="none" w:sz="0" w:space="0" w:color="auto"/>
              </w:divBdr>
            </w:div>
            <w:div w:id="955212549">
              <w:marLeft w:val="0"/>
              <w:marRight w:val="0"/>
              <w:marTop w:val="0"/>
              <w:marBottom w:val="0"/>
              <w:divBdr>
                <w:top w:val="none" w:sz="0" w:space="0" w:color="auto"/>
                <w:left w:val="none" w:sz="0" w:space="0" w:color="auto"/>
                <w:bottom w:val="none" w:sz="0" w:space="0" w:color="auto"/>
                <w:right w:val="none" w:sz="0" w:space="0" w:color="auto"/>
              </w:divBdr>
            </w:div>
            <w:div w:id="1506824477">
              <w:marLeft w:val="0"/>
              <w:marRight w:val="0"/>
              <w:marTop w:val="0"/>
              <w:marBottom w:val="0"/>
              <w:divBdr>
                <w:top w:val="none" w:sz="0" w:space="0" w:color="auto"/>
                <w:left w:val="none" w:sz="0" w:space="0" w:color="auto"/>
                <w:bottom w:val="none" w:sz="0" w:space="0" w:color="auto"/>
                <w:right w:val="none" w:sz="0" w:space="0" w:color="auto"/>
              </w:divBdr>
            </w:div>
            <w:div w:id="1399283820">
              <w:marLeft w:val="0"/>
              <w:marRight w:val="0"/>
              <w:marTop w:val="0"/>
              <w:marBottom w:val="0"/>
              <w:divBdr>
                <w:top w:val="none" w:sz="0" w:space="0" w:color="auto"/>
                <w:left w:val="none" w:sz="0" w:space="0" w:color="auto"/>
                <w:bottom w:val="none" w:sz="0" w:space="0" w:color="auto"/>
                <w:right w:val="none" w:sz="0" w:space="0" w:color="auto"/>
              </w:divBdr>
            </w:div>
            <w:div w:id="1101683686">
              <w:marLeft w:val="0"/>
              <w:marRight w:val="0"/>
              <w:marTop w:val="0"/>
              <w:marBottom w:val="0"/>
              <w:divBdr>
                <w:top w:val="none" w:sz="0" w:space="0" w:color="auto"/>
                <w:left w:val="none" w:sz="0" w:space="0" w:color="auto"/>
                <w:bottom w:val="none" w:sz="0" w:space="0" w:color="auto"/>
                <w:right w:val="none" w:sz="0" w:space="0" w:color="auto"/>
              </w:divBdr>
            </w:div>
            <w:div w:id="732512187">
              <w:marLeft w:val="0"/>
              <w:marRight w:val="0"/>
              <w:marTop w:val="0"/>
              <w:marBottom w:val="0"/>
              <w:divBdr>
                <w:top w:val="none" w:sz="0" w:space="0" w:color="auto"/>
                <w:left w:val="none" w:sz="0" w:space="0" w:color="auto"/>
                <w:bottom w:val="none" w:sz="0" w:space="0" w:color="auto"/>
                <w:right w:val="none" w:sz="0" w:space="0" w:color="auto"/>
              </w:divBdr>
            </w:div>
            <w:div w:id="75592040">
              <w:marLeft w:val="0"/>
              <w:marRight w:val="0"/>
              <w:marTop w:val="0"/>
              <w:marBottom w:val="0"/>
              <w:divBdr>
                <w:top w:val="none" w:sz="0" w:space="0" w:color="auto"/>
                <w:left w:val="none" w:sz="0" w:space="0" w:color="auto"/>
                <w:bottom w:val="none" w:sz="0" w:space="0" w:color="auto"/>
                <w:right w:val="none" w:sz="0" w:space="0" w:color="auto"/>
              </w:divBdr>
            </w:div>
            <w:div w:id="1406341636">
              <w:marLeft w:val="0"/>
              <w:marRight w:val="0"/>
              <w:marTop w:val="0"/>
              <w:marBottom w:val="0"/>
              <w:divBdr>
                <w:top w:val="none" w:sz="0" w:space="0" w:color="auto"/>
                <w:left w:val="none" w:sz="0" w:space="0" w:color="auto"/>
                <w:bottom w:val="none" w:sz="0" w:space="0" w:color="auto"/>
                <w:right w:val="none" w:sz="0" w:space="0" w:color="auto"/>
              </w:divBdr>
            </w:div>
            <w:div w:id="994335027">
              <w:marLeft w:val="0"/>
              <w:marRight w:val="0"/>
              <w:marTop w:val="0"/>
              <w:marBottom w:val="0"/>
              <w:divBdr>
                <w:top w:val="none" w:sz="0" w:space="0" w:color="auto"/>
                <w:left w:val="none" w:sz="0" w:space="0" w:color="auto"/>
                <w:bottom w:val="none" w:sz="0" w:space="0" w:color="auto"/>
                <w:right w:val="none" w:sz="0" w:space="0" w:color="auto"/>
              </w:divBdr>
            </w:div>
            <w:div w:id="163935887">
              <w:marLeft w:val="0"/>
              <w:marRight w:val="0"/>
              <w:marTop w:val="0"/>
              <w:marBottom w:val="0"/>
              <w:divBdr>
                <w:top w:val="none" w:sz="0" w:space="0" w:color="auto"/>
                <w:left w:val="none" w:sz="0" w:space="0" w:color="auto"/>
                <w:bottom w:val="none" w:sz="0" w:space="0" w:color="auto"/>
                <w:right w:val="none" w:sz="0" w:space="0" w:color="auto"/>
              </w:divBdr>
            </w:div>
            <w:div w:id="1763184023">
              <w:marLeft w:val="0"/>
              <w:marRight w:val="0"/>
              <w:marTop w:val="0"/>
              <w:marBottom w:val="0"/>
              <w:divBdr>
                <w:top w:val="none" w:sz="0" w:space="0" w:color="auto"/>
                <w:left w:val="none" w:sz="0" w:space="0" w:color="auto"/>
                <w:bottom w:val="none" w:sz="0" w:space="0" w:color="auto"/>
                <w:right w:val="none" w:sz="0" w:space="0" w:color="auto"/>
              </w:divBdr>
            </w:div>
            <w:div w:id="1464883926">
              <w:marLeft w:val="0"/>
              <w:marRight w:val="0"/>
              <w:marTop w:val="0"/>
              <w:marBottom w:val="0"/>
              <w:divBdr>
                <w:top w:val="none" w:sz="0" w:space="0" w:color="auto"/>
                <w:left w:val="none" w:sz="0" w:space="0" w:color="auto"/>
                <w:bottom w:val="none" w:sz="0" w:space="0" w:color="auto"/>
                <w:right w:val="none" w:sz="0" w:space="0" w:color="auto"/>
              </w:divBdr>
            </w:div>
            <w:div w:id="1970745946">
              <w:marLeft w:val="0"/>
              <w:marRight w:val="0"/>
              <w:marTop w:val="0"/>
              <w:marBottom w:val="0"/>
              <w:divBdr>
                <w:top w:val="none" w:sz="0" w:space="0" w:color="auto"/>
                <w:left w:val="none" w:sz="0" w:space="0" w:color="auto"/>
                <w:bottom w:val="none" w:sz="0" w:space="0" w:color="auto"/>
                <w:right w:val="none" w:sz="0" w:space="0" w:color="auto"/>
              </w:divBdr>
            </w:div>
            <w:div w:id="1349790900">
              <w:marLeft w:val="0"/>
              <w:marRight w:val="0"/>
              <w:marTop w:val="0"/>
              <w:marBottom w:val="0"/>
              <w:divBdr>
                <w:top w:val="none" w:sz="0" w:space="0" w:color="auto"/>
                <w:left w:val="none" w:sz="0" w:space="0" w:color="auto"/>
                <w:bottom w:val="none" w:sz="0" w:space="0" w:color="auto"/>
                <w:right w:val="none" w:sz="0" w:space="0" w:color="auto"/>
              </w:divBdr>
            </w:div>
            <w:div w:id="161748908">
              <w:marLeft w:val="0"/>
              <w:marRight w:val="0"/>
              <w:marTop w:val="0"/>
              <w:marBottom w:val="0"/>
              <w:divBdr>
                <w:top w:val="none" w:sz="0" w:space="0" w:color="auto"/>
                <w:left w:val="none" w:sz="0" w:space="0" w:color="auto"/>
                <w:bottom w:val="none" w:sz="0" w:space="0" w:color="auto"/>
                <w:right w:val="none" w:sz="0" w:space="0" w:color="auto"/>
              </w:divBdr>
            </w:div>
            <w:div w:id="821966856">
              <w:marLeft w:val="0"/>
              <w:marRight w:val="0"/>
              <w:marTop w:val="0"/>
              <w:marBottom w:val="0"/>
              <w:divBdr>
                <w:top w:val="none" w:sz="0" w:space="0" w:color="auto"/>
                <w:left w:val="none" w:sz="0" w:space="0" w:color="auto"/>
                <w:bottom w:val="none" w:sz="0" w:space="0" w:color="auto"/>
                <w:right w:val="none" w:sz="0" w:space="0" w:color="auto"/>
              </w:divBdr>
            </w:div>
            <w:div w:id="725227434">
              <w:marLeft w:val="0"/>
              <w:marRight w:val="0"/>
              <w:marTop w:val="0"/>
              <w:marBottom w:val="0"/>
              <w:divBdr>
                <w:top w:val="none" w:sz="0" w:space="0" w:color="auto"/>
                <w:left w:val="none" w:sz="0" w:space="0" w:color="auto"/>
                <w:bottom w:val="none" w:sz="0" w:space="0" w:color="auto"/>
                <w:right w:val="none" w:sz="0" w:space="0" w:color="auto"/>
              </w:divBdr>
            </w:div>
            <w:div w:id="1548369462">
              <w:marLeft w:val="0"/>
              <w:marRight w:val="0"/>
              <w:marTop w:val="0"/>
              <w:marBottom w:val="0"/>
              <w:divBdr>
                <w:top w:val="none" w:sz="0" w:space="0" w:color="auto"/>
                <w:left w:val="none" w:sz="0" w:space="0" w:color="auto"/>
                <w:bottom w:val="none" w:sz="0" w:space="0" w:color="auto"/>
                <w:right w:val="none" w:sz="0" w:space="0" w:color="auto"/>
              </w:divBdr>
            </w:div>
            <w:div w:id="924463499">
              <w:marLeft w:val="0"/>
              <w:marRight w:val="0"/>
              <w:marTop w:val="0"/>
              <w:marBottom w:val="0"/>
              <w:divBdr>
                <w:top w:val="none" w:sz="0" w:space="0" w:color="auto"/>
                <w:left w:val="none" w:sz="0" w:space="0" w:color="auto"/>
                <w:bottom w:val="none" w:sz="0" w:space="0" w:color="auto"/>
                <w:right w:val="none" w:sz="0" w:space="0" w:color="auto"/>
              </w:divBdr>
            </w:div>
            <w:div w:id="1051420760">
              <w:marLeft w:val="0"/>
              <w:marRight w:val="0"/>
              <w:marTop w:val="0"/>
              <w:marBottom w:val="0"/>
              <w:divBdr>
                <w:top w:val="none" w:sz="0" w:space="0" w:color="auto"/>
                <w:left w:val="none" w:sz="0" w:space="0" w:color="auto"/>
                <w:bottom w:val="none" w:sz="0" w:space="0" w:color="auto"/>
                <w:right w:val="none" w:sz="0" w:space="0" w:color="auto"/>
              </w:divBdr>
            </w:div>
            <w:div w:id="405995562">
              <w:marLeft w:val="0"/>
              <w:marRight w:val="0"/>
              <w:marTop w:val="0"/>
              <w:marBottom w:val="0"/>
              <w:divBdr>
                <w:top w:val="none" w:sz="0" w:space="0" w:color="auto"/>
                <w:left w:val="none" w:sz="0" w:space="0" w:color="auto"/>
                <w:bottom w:val="none" w:sz="0" w:space="0" w:color="auto"/>
                <w:right w:val="none" w:sz="0" w:space="0" w:color="auto"/>
              </w:divBdr>
            </w:div>
            <w:div w:id="1592081360">
              <w:marLeft w:val="0"/>
              <w:marRight w:val="0"/>
              <w:marTop w:val="0"/>
              <w:marBottom w:val="0"/>
              <w:divBdr>
                <w:top w:val="none" w:sz="0" w:space="0" w:color="auto"/>
                <w:left w:val="none" w:sz="0" w:space="0" w:color="auto"/>
                <w:bottom w:val="none" w:sz="0" w:space="0" w:color="auto"/>
                <w:right w:val="none" w:sz="0" w:space="0" w:color="auto"/>
              </w:divBdr>
            </w:div>
            <w:div w:id="694619701">
              <w:marLeft w:val="0"/>
              <w:marRight w:val="0"/>
              <w:marTop w:val="0"/>
              <w:marBottom w:val="0"/>
              <w:divBdr>
                <w:top w:val="none" w:sz="0" w:space="0" w:color="auto"/>
                <w:left w:val="none" w:sz="0" w:space="0" w:color="auto"/>
                <w:bottom w:val="none" w:sz="0" w:space="0" w:color="auto"/>
                <w:right w:val="none" w:sz="0" w:space="0" w:color="auto"/>
              </w:divBdr>
            </w:div>
            <w:div w:id="215944209">
              <w:marLeft w:val="0"/>
              <w:marRight w:val="0"/>
              <w:marTop w:val="0"/>
              <w:marBottom w:val="0"/>
              <w:divBdr>
                <w:top w:val="none" w:sz="0" w:space="0" w:color="auto"/>
                <w:left w:val="none" w:sz="0" w:space="0" w:color="auto"/>
                <w:bottom w:val="none" w:sz="0" w:space="0" w:color="auto"/>
                <w:right w:val="none" w:sz="0" w:space="0" w:color="auto"/>
              </w:divBdr>
            </w:div>
            <w:div w:id="2046712536">
              <w:marLeft w:val="0"/>
              <w:marRight w:val="0"/>
              <w:marTop w:val="0"/>
              <w:marBottom w:val="0"/>
              <w:divBdr>
                <w:top w:val="none" w:sz="0" w:space="0" w:color="auto"/>
                <w:left w:val="none" w:sz="0" w:space="0" w:color="auto"/>
                <w:bottom w:val="none" w:sz="0" w:space="0" w:color="auto"/>
                <w:right w:val="none" w:sz="0" w:space="0" w:color="auto"/>
              </w:divBdr>
            </w:div>
            <w:div w:id="1040931569">
              <w:marLeft w:val="0"/>
              <w:marRight w:val="0"/>
              <w:marTop w:val="0"/>
              <w:marBottom w:val="0"/>
              <w:divBdr>
                <w:top w:val="none" w:sz="0" w:space="0" w:color="auto"/>
                <w:left w:val="none" w:sz="0" w:space="0" w:color="auto"/>
                <w:bottom w:val="none" w:sz="0" w:space="0" w:color="auto"/>
                <w:right w:val="none" w:sz="0" w:space="0" w:color="auto"/>
              </w:divBdr>
            </w:div>
            <w:div w:id="1819303796">
              <w:marLeft w:val="0"/>
              <w:marRight w:val="0"/>
              <w:marTop w:val="0"/>
              <w:marBottom w:val="0"/>
              <w:divBdr>
                <w:top w:val="none" w:sz="0" w:space="0" w:color="auto"/>
                <w:left w:val="none" w:sz="0" w:space="0" w:color="auto"/>
                <w:bottom w:val="none" w:sz="0" w:space="0" w:color="auto"/>
                <w:right w:val="none" w:sz="0" w:space="0" w:color="auto"/>
              </w:divBdr>
            </w:div>
            <w:div w:id="182404778">
              <w:marLeft w:val="0"/>
              <w:marRight w:val="0"/>
              <w:marTop w:val="0"/>
              <w:marBottom w:val="0"/>
              <w:divBdr>
                <w:top w:val="none" w:sz="0" w:space="0" w:color="auto"/>
                <w:left w:val="none" w:sz="0" w:space="0" w:color="auto"/>
                <w:bottom w:val="none" w:sz="0" w:space="0" w:color="auto"/>
                <w:right w:val="none" w:sz="0" w:space="0" w:color="auto"/>
              </w:divBdr>
            </w:div>
            <w:div w:id="2107576901">
              <w:marLeft w:val="0"/>
              <w:marRight w:val="0"/>
              <w:marTop w:val="0"/>
              <w:marBottom w:val="0"/>
              <w:divBdr>
                <w:top w:val="none" w:sz="0" w:space="0" w:color="auto"/>
                <w:left w:val="none" w:sz="0" w:space="0" w:color="auto"/>
                <w:bottom w:val="none" w:sz="0" w:space="0" w:color="auto"/>
                <w:right w:val="none" w:sz="0" w:space="0" w:color="auto"/>
              </w:divBdr>
            </w:div>
            <w:div w:id="1666974969">
              <w:marLeft w:val="0"/>
              <w:marRight w:val="0"/>
              <w:marTop w:val="0"/>
              <w:marBottom w:val="0"/>
              <w:divBdr>
                <w:top w:val="none" w:sz="0" w:space="0" w:color="auto"/>
                <w:left w:val="none" w:sz="0" w:space="0" w:color="auto"/>
                <w:bottom w:val="none" w:sz="0" w:space="0" w:color="auto"/>
                <w:right w:val="none" w:sz="0" w:space="0" w:color="auto"/>
              </w:divBdr>
            </w:div>
            <w:div w:id="1025787953">
              <w:marLeft w:val="0"/>
              <w:marRight w:val="0"/>
              <w:marTop w:val="0"/>
              <w:marBottom w:val="0"/>
              <w:divBdr>
                <w:top w:val="none" w:sz="0" w:space="0" w:color="auto"/>
                <w:left w:val="none" w:sz="0" w:space="0" w:color="auto"/>
                <w:bottom w:val="none" w:sz="0" w:space="0" w:color="auto"/>
                <w:right w:val="none" w:sz="0" w:space="0" w:color="auto"/>
              </w:divBdr>
            </w:div>
            <w:div w:id="625619562">
              <w:marLeft w:val="0"/>
              <w:marRight w:val="0"/>
              <w:marTop w:val="0"/>
              <w:marBottom w:val="0"/>
              <w:divBdr>
                <w:top w:val="none" w:sz="0" w:space="0" w:color="auto"/>
                <w:left w:val="none" w:sz="0" w:space="0" w:color="auto"/>
                <w:bottom w:val="none" w:sz="0" w:space="0" w:color="auto"/>
                <w:right w:val="none" w:sz="0" w:space="0" w:color="auto"/>
              </w:divBdr>
            </w:div>
            <w:div w:id="378551311">
              <w:marLeft w:val="0"/>
              <w:marRight w:val="0"/>
              <w:marTop w:val="0"/>
              <w:marBottom w:val="0"/>
              <w:divBdr>
                <w:top w:val="none" w:sz="0" w:space="0" w:color="auto"/>
                <w:left w:val="none" w:sz="0" w:space="0" w:color="auto"/>
                <w:bottom w:val="none" w:sz="0" w:space="0" w:color="auto"/>
                <w:right w:val="none" w:sz="0" w:space="0" w:color="auto"/>
              </w:divBdr>
            </w:div>
            <w:div w:id="650603643">
              <w:marLeft w:val="0"/>
              <w:marRight w:val="0"/>
              <w:marTop w:val="0"/>
              <w:marBottom w:val="0"/>
              <w:divBdr>
                <w:top w:val="none" w:sz="0" w:space="0" w:color="auto"/>
                <w:left w:val="none" w:sz="0" w:space="0" w:color="auto"/>
                <w:bottom w:val="none" w:sz="0" w:space="0" w:color="auto"/>
                <w:right w:val="none" w:sz="0" w:space="0" w:color="auto"/>
              </w:divBdr>
            </w:div>
            <w:div w:id="1077557706">
              <w:marLeft w:val="0"/>
              <w:marRight w:val="0"/>
              <w:marTop w:val="0"/>
              <w:marBottom w:val="0"/>
              <w:divBdr>
                <w:top w:val="none" w:sz="0" w:space="0" w:color="auto"/>
                <w:left w:val="none" w:sz="0" w:space="0" w:color="auto"/>
                <w:bottom w:val="none" w:sz="0" w:space="0" w:color="auto"/>
                <w:right w:val="none" w:sz="0" w:space="0" w:color="auto"/>
              </w:divBdr>
            </w:div>
            <w:div w:id="335109806">
              <w:marLeft w:val="0"/>
              <w:marRight w:val="0"/>
              <w:marTop w:val="0"/>
              <w:marBottom w:val="0"/>
              <w:divBdr>
                <w:top w:val="none" w:sz="0" w:space="0" w:color="auto"/>
                <w:left w:val="none" w:sz="0" w:space="0" w:color="auto"/>
                <w:bottom w:val="none" w:sz="0" w:space="0" w:color="auto"/>
                <w:right w:val="none" w:sz="0" w:space="0" w:color="auto"/>
              </w:divBdr>
            </w:div>
            <w:div w:id="1711227028">
              <w:marLeft w:val="0"/>
              <w:marRight w:val="0"/>
              <w:marTop w:val="0"/>
              <w:marBottom w:val="0"/>
              <w:divBdr>
                <w:top w:val="none" w:sz="0" w:space="0" w:color="auto"/>
                <w:left w:val="none" w:sz="0" w:space="0" w:color="auto"/>
                <w:bottom w:val="none" w:sz="0" w:space="0" w:color="auto"/>
                <w:right w:val="none" w:sz="0" w:space="0" w:color="auto"/>
              </w:divBdr>
            </w:div>
            <w:div w:id="427583814">
              <w:marLeft w:val="0"/>
              <w:marRight w:val="0"/>
              <w:marTop w:val="0"/>
              <w:marBottom w:val="0"/>
              <w:divBdr>
                <w:top w:val="none" w:sz="0" w:space="0" w:color="auto"/>
                <w:left w:val="none" w:sz="0" w:space="0" w:color="auto"/>
                <w:bottom w:val="none" w:sz="0" w:space="0" w:color="auto"/>
                <w:right w:val="none" w:sz="0" w:space="0" w:color="auto"/>
              </w:divBdr>
            </w:div>
            <w:div w:id="1377848605">
              <w:marLeft w:val="0"/>
              <w:marRight w:val="0"/>
              <w:marTop w:val="0"/>
              <w:marBottom w:val="0"/>
              <w:divBdr>
                <w:top w:val="none" w:sz="0" w:space="0" w:color="auto"/>
                <w:left w:val="none" w:sz="0" w:space="0" w:color="auto"/>
                <w:bottom w:val="none" w:sz="0" w:space="0" w:color="auto"/>
                <w:right w:val="none" w:sz="0" w:space="0" w:color="auto"/>
              </w:divBdr>
            </w:div>
            <w:div w:id="43142700">
              <w:marLeft w:val="0"/>
              <w:marRight w:val="0"/>
              <w:marTop w:val="0"/>
              <w:marBottom w:val="0"/>
              <w:divBdr>
                <w:top w:val="none" w:sz="0" w:space="0" w:color="auto"/>
                <w:left w:val="none" w:sz="0" w:space="0" w:color="auto"/>
                <w:bottom w:val="none" w:sz="0" w:space="0" w:color="auto"/>
                <w:right w:val="none" w:sz="0" w:space="0" w:color="auto"/>
              </w:divBdr>
            </w:div>
            <w:div w:id="475074619">
              <w:marLeft w:val="0"/>
              <w:marRight w:val="0"/>
              <w:marTop w:val="0"/>
              <w:marBottom w:val="0"/>
              <w:divBdr>
                <w:top w:val="none" w:sz="0" w:space="0" w:color="auto"/>
                <w:left w:val="none" w:sz="0" w:space="0" w:color="auto"/>
                <w:bottom w:val="none" w:sz="0" w:space="0" w:color="auto"/>
                <w:right w:val="none" w:sz="0" w:space="0" w:color="auto"/>
              </w:divBdr>
            </w:div>
            <w:div w:id="1190219416">
              <w:marLeft w:val="0"/>
              <w:marRight w:val="0"/>
              <w:marTop w:val="0"/>
              <w:marBottom w:val="0"/>
              <w:divBdr>
                <w:top w:val="none" w:sz="0" w:space="0" w:color="auto"/>
                <w:left w:val="none" w:sz="0" w:space="0" w:color="auto"/>
                <w:bottom w:val="none" w:sz="0" w:space="0" w:color="auto"/>
                <w:right w:val="none" w:sz="0" w:space="0" w:color="auto"/>
              </w:divBdr>
            </w:div>
            <w:div w:id="913707345">
              <w:marLeft w:val="0"/>
              <w:marRight w:val="0"/>
              <w:marTop w:val="0"/>
              <w:marBottom w:val="0"/>
              <w:divBdr>
                <w:top w:val="none" w:sz="0" w:space="0" w:color="auto"/>
                <w:left w:val="none" w:sz="0" w:space="0" w:color="auto"/>
                <w:bottom w:val="none" w:sz="0" w:space="0" w:color="auto"/>
                <w:right w:val="none" w:sz="0" w:space="0" w:color="auto"/>
              </w:divBdr>
            </w:div>
            <w:div w:id="1247225965">
              <w:marLeft w:val="0"/>
              <w:marRight w:val="0"/>
              <w:marTop w:val="0"/>
              <w:marBottom w:val="0"/>
              <w:divBdr>
                <w:top w:val="none" w:sz="0" w:space="0" w:color="auto"/>
                <w:left w:val="none" w:sz="0" w:space="0" w:color="auto"/>
                <w:bottom w:val="none" w:sz="0" w:space="0" w:color="auto"/>
                <w:right w:val="none" w:sz="0" w:space="0" w:color="auto"/>
              </w:divBdr>
            </w:div>
            <w:div w:id="1838616235">
              <w:marLeft w:val="0"/>
              <w:marRight w:val="0"/>
              <w:marTop w:val="0"/>
              <w:marBottom w:val="0"/>
              <w:divBdr>
                <w:top w:val="none" w:sz="0" w:space="0" w:color="auto"/>
                <w:left w:val="none" w:sz="0" w:space="0" w:color="auto"/>
                <w:bottom w:val="none" w:sz="0" w:space="0" w:color="auto"/>
                <w:right w:val="none" w:sz="0" w:space="0" w:color="auto"/>
              </w:divBdr>
            </w:div>
            <w:div w:id="1398363558">
              <w:marLeft w:val="0"/>
              <w:marRight w:val="0"/>
              <w:marTop w:val="0"/>
              <w:marBottom w:val="0"/>
              <w:divBdr>
                <w:top w:val="none" w:sz="0" w:space="0" w:color="auto"/>
                <w:left w:val="none" w:sz="0" w:space="0" w:color="auto"/>
                <w:bottom w:val="none" w:sz="0" w:space="0" w:color="auto"/>
                <w:right w:val="none" w:sz="0" w:space="0" w:color="auto"/>
              </w:divBdr>
            </w:div>
            <w:div w:id="1534688411">
              <w:marLeft w:val="0"/>
              <w:marRight w:val="0"/>
              <w:marTop w:val="0"/>
              <w:marBottom w:val="0"/>
              <w:divBdr>
                <w:top w:val="none" w:sz="0" w:space="0" w:color="auto"/>
                <w:left w:val="none" w:sz="0" w:space="0" w:color="auto"/>
                <w:bottom w:val="none" w:sz="0" w:space="0" w:color="auto"/>
                <w:right w:val="none" w:sz="0" w:space="0" w:color="auto"/>
              </w:divBdr>
            </w:div>
            <w:div w:id="2116897015">
              <w:marLeft w:val="0"/>
              <w:marRight w:val="0"/>
              <w:marTop w:val="0"/>
              <w:marBottom w:val="0"/>
              <w:divBdr>
                <w:top w:val="none" w:sz="0" w:space="0" w:color="auto"/>
                <w:left w:val="none" w:sz="0" w:space="0" w:color="auto"/>
                <w:bottom w:val="none" w:sz="0" w:space="0" w:color="auto"/>
                <w:right w:val="none" w:sz="0" w:space="0" w:color="auto"/>
              </w:divBdr>
            </w:div>
            <w:div w:id="1236159701">
              <w:marLeft w:val="0"/>
              <w:marRight w:val="0"/>
              <w:marTop w:val="0"/>
              <w:marBottom w:val="0"/>
              <w:divBdr>
                <w:top w:val="none" w:sz="0" w:space="0" w:color="auto"/>
                <w:left w:val="none" w:sz="0" w:space="0" w:color="auto"/>
                <w:bottom w:val="none" w:sz="0" w:space="0" w:color="auto"/>
                <w:right w:val="none" w:sz="0" w:space="0" w:color="auto"/>
              </w:divBdr>
            </w:div>
            <w:div w:id="432163995">
              <w:marLeft w:val="0"/>
              <w:marRight w:val="0"/>
              <w:marTop w:val="0"/>
              <w:marBottom w:val="0"/>
              <w:divBdr>
                <w:top w:val="none" w:sz="0" w:space="0" w:color="auto"/>
                <w:left w:val="none" w:sz="0" w:space="0" w:color="auto"/>
                <w:bottom w:val="none" w:sz="0" w:space="0" w:color="auto"/>
                <w:right w:val="none" w:sz="0" w:space="0" w:color="auto"/>
              </w:divBdr>
            </w:div>
            <w:div w:id="1656646294">
              <w:marLeft w:val="0"/>
              <w:marRight w:val="0"/>
              <w:marTop w:val="0"/>
              <w:marBottom w:val="0"/>
              <w:divBdr>
                <w:top w:val="none" w:sz="0" w:space="0" w:color="auto"/>
                <w:left w:val="none" w:sz="0" w:space="0" w:color="auto"/>
                <w:bottom w:val="none" w:sz="0" w:space="0" w:color="auto"/>
                <w:right w:val="none" w:sz="0" w:space="0" w:color="auto"/>
              </w:divBdr>
            </w:div>
            <w:div w:id="436750560">
              <w:marLeft w:val="0"/>
              <w:marRight w:val="0"/>
              <w:marTop w:val="0"/>
              <w:marBottom w:val="0"/>
              <w:divBdr>
                <w:top w:val="none" w:sz="0" w:space="0" w:color="auto"/>
                <w:left w:val="none" w:sz="0" w:space="0" w:color="auto"/>
                <w:bottom w:val="none" w:sz="0" w:space="0" w:color="auto"/>
                <w:right w:val="none" w:sz="0" w:space="0" w:color="auto"/>
              </w:divBdr>
            </w:div>
            <w:div w:id="1418091385">
              <w:marLeft w:val="0"/>
              <w:marRight w:val="0"/>
              <w:marTop w:val="0"/>
              <w:marBottom w:val="0"/>
              <w:divBdr>
                <w:top w:val="none" w:sz="0" w:space="0" w:color="auto"/>
                <w:left w:val="none" w:sz="0" w:space="0" w:color="auto"/>
                <w:bottom w:val="none" w:sz="0" w:space="0" w:color="auto"/>
                <w:right w:val="none" w:sz="0" w:space="0" w:color="auto"/>
              </w:divBdr>
            </w:div>
            <w:div w:id="1709521871">
              <w:marLeft w:val="0"/>
              <w:marRight w:val="0"/>
              <w:marTop w:val="0"/>
              <w:marBottom w:val="0"/>
              <w:divBdr>
                <w:top w:val="none" w:sz="0" w:space="0" w:color="auto"/>
                <w:left w:val="none" w:sz="0" w:space="0" w:color="auto"/>
                <w:bottom w:val="none" w:sz="0" w:space="0" w:color="auto"/>
                <w:right w:val="none" w:sz="0" w:space="0" w:color="auto"/>
              </w:divBdr>
            </w:div>
            <w:div w:id="137918051">
              <w:marLeft w:val="0"/>
              <w:marRight w:val="0"/>
              <w:marTop w:val="0"/>
              <w:marBottom w:val="0"/>
              <w:divBdr>
                <w:top w:val="none" w:sz="0" w:space="0" w:color="auto"/>
                <w:left w:val="none" w:sz="0" w:space="0" w:color="auto"/>
                <w:bottom w:val="none" w:sz="0" w:space="0" w:color="auto"/>
                <w:right w:val="none" w:sz="0" w:space="0" w:color="auto"/>
              </w:divBdr>
            </w:div>
            <w:div w:id="1473595055">
              <w:marLeft w:val="0"/>
              <w:marRight w:val="0"/>
              <w:marTop w:val="0"/>
              <w:marBottom w:val="0"/>
              <w:divBdr>
                <w:top w:val="none" w:sz="0" w:space="0" w:color="auto"/>
                <w:left w:val="none" w:sz="0" w:space="0" w:color="auto"/>
                <w:bottom w:val="none" w:sz="0" w:space="0" w:color="auto"/>
                <w:right w:val="none" w:sz="0" w:space="0" w:color="auto"/>
              </w:divBdr>
            </w:div>
            <w:div w:id="870385706">
              <w:marLeft w:val="0"/>
              <w:marRight w:val="0"/>
              <w:marTop w:val="0"/>
              <w:marBottom w:val="0"/>
              <w:divBdr>
                <w:top w:val="none" w:sz="0" w:space="0" w:color="auto"/>
                <w:left w:val="none" w:sz="0" w:space="0" w:color="auto"/>
                <w:bottom w:val="none" w:sz="0" w:space="0" w:color="auto"/>
                <w:right w:val="none" w:sz="0" w:space="0" w:color="auto"/>
              </w:divBdr>
            </w:div>
            <w:div w:id="1013725403">
              <w:marLeft w:val="0"/>
              <w:marRight w:val="0"/>
              <w:marTop w:val="0"/>
              <w:marBottom w:val="0"/>
              <w:divBdr>
                <w:top w:val="none" w:sz="0" w:space="0" w:color="auto"/>
                <w:left w:val="none" w:sz="0" w:space="0" w:color="auto"/>
                <w:bottom w:val="none" w:sz="0" w:space="0" w:color="auto"/>
                <w:right w:val="none" w:sz="0" w:space="0" w:color="auto"/>
              </w:divBdr>
            </w:div>
            <w:div w:id="839002720">
              <w:marLeft w:val="0"/>
              <w:marRight w:val="0"/>
              <w:marTop w:val="0"/>
              <w:marBottom w:val="0"/>
              <w:divBdr>
                <w:top w:val="none" w:sz="0" w:space="0" w:color="auto"/>
                <w:left w:val="none" w:sz="0" w:space="0" w:color="auto"/>
                <w:bottom w:val="none" w:sz="0" w:space="0" w:color="auto"/>
                <w:right w:val="none" w:sz="0" w:space="0" w:color="auto"/>
              </w:divBdr>
            </w:div>
            <w:div w:id="796336249">
              <w:marLeft w:val="0"/>
              <w:marRight w:val="0"/>
              <w:marTop w:val="0"/>
              <w:marBottom w:val="0"/>
              <w:divBdr>
                <w:top w:val="none" w:sz="0" w:space="0" w:color="auto"/>
                <w:left w:val="none" w:sz="0" w:space="0" w:color="auto"/>
                <w:bottom w:val="none" w:sz="0" w:space="0" w:color="auto"/>
                <w:right w:val="none" w:sz="0" w:space="0" w:color="auto"/>
              </w:divBdr>
            </w:div>
            <w:div w:id="1089815157">
              <w:marLeft w:val="0"/>
              <w:marRight w:val="0"/>
              <w:marTop w:val="0"/>
              <w:marBottom w:val="0"/>
              <w:divBdr>
                <w:top w:val="none" w:sz="0" w:space="0" w:color="auto"/>
                <w:left w:val="none" w:sz="0" w:space="0" w:color="auto"/>
                <w:bottom w:val="none" w:sz="0" w:space="0" w:color="auto"/>
                <w:right w:val="none" w:sz="0" w:space="0" w:color="auto"/>
              </w:divBdr>
            </w:div>
            <w:div w:id="613293212">
              <w:marLeft w:val="0"/>
              <w:marRight w:val="0"/>
              <w:marTop w:val="0"/>
              <w:marBottom w:val="0"/>
              <w:divBdr>
                <w:top w:val="none" w:sz="0" w:space="0" w:color="auto"/>
                <w:left w:val="none" w:sz="0" w:space="0" w:color="auto"/>
                <w:bottom w:val="none" w:sz="0" w:space="0" w:color="auto"/>
                <w:right w:val="none" w:sz="0" w:space="0" w:color="auto"/>
              </w:divBdr>
            </w:div>
            <w:div w:id="695958896">
              <w:marLeft w:val="0"/>
              <w:marRight w:val="0"/>
              <w:marTop w:val="0"/>
              <w:marBottom w:val="0"/>
              <w:divBdr>
                <w:top w:val="none" w:sz="0" w:space="0" w:color="auto"/>
                <w:left w:val="none" w:sz="0" w:space="0" w:color="auto"/>
                <w:bottom w:val="none" w:sz="0" w:space="0" w:color="auto"/>
                <w:right w:val="none" w:sz="0" w:space="0" w:color="auto"/>
              </w:divBdr>
            </w:div>
            <w:div w:id="1370103394">
              <w:marLeft w:val="0"/>
              <w:marRight w:val="0"/>
              <w:marTop w:val="0"/>
              <w:marBottom w:val="0"/>
              <w:divBdr>
                <w:top w:val="none" w:sz="0" w:space="0" w:color="auto"/>
                <w:left w:val="none" w:sz="0" w:space="0" w:color="auto"/>
                <w:bottom w:val="none" w:sz="0" w:space="0" w:color="auto"/>
                <w:right w:val="none" w:sz="0" w:space="0" w:color="auto"/>
              </w:divBdr>
            </w:div>
            <w:div w:id="4769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3466">
      <w:bodyDiv w:val="1"/>
      <w:marLeft w:val="0"/>
      <w:marRight w:val="0"/>
      <w:marTop w:val="0"/>
      <w:marBottom w:val="0"/>
      <w:divBdr>
        <w:top w:val="none" w:sz="0" w:space="0" w:color="auto"/>
        <w:left w:val="none" w:sz="0" w:space="0" w:color="auto"/>
        <w:bottom w:val="none" w:sz="0" w:space="0" w:color="auto"/>
        <w:right w:val="none" w:sz="0" w:space="0" w:color="auto"/>
      </w:divBdr>
    </w:div>
    <w:div w:id="48456757">
      <w:bodyDiv w:val="1"/>
      <w:marLeft w:val="0"/>
      <w:marRight w:val="0"/>
      <w:marTop w:val="0"/>
      <w:marBottom w:val="0"/>
      <w:divBdr>
        <w:top w:val="none" w:sz="0" w:space="0" w:color="auto"/>
        <w:left w:val="none" w:sz="0" w:space="0" w:color="auto"/>
        <w:bottom w:val="none" w:sz="0" w:space="0" w:color="auto"/>
        <w:right w:val="none" w:sz="0" w:space="0" w:color="auto"/>
      </w:divBdr>
    </w:div>
    <w:div w:id="66733034">
      <w:bodyDiv w:val="1"/>
      <w:marLeft w:val="0"/>
      <w:marRight w:val="0"/>
      <w:marTop w:val="0"/>
      <w:marBottom w:val="0"/>
      <w:divBdr>
        <w:top w:val="none" w:sz="0" w:space="0" w:color="auto"/>
        <w:left w:val="none" w:sz="0" w:space="0" w:color="auto"/>
        <w:bottom w:val="none" w:sz="0" w:space="0" w:color="auto"/>
        <w:right w:val="none" w:sz="0" w:space="0" w:color="auto"/>
      </w:divBdr>
    </w:div>
    <w:div w:id="74278646">
      <w:bodyDiv w:val="1"/>
      <w:marLeft w:val="0"/>
      <w:marRight w:val="0"/>
      <w:marTop w:val="0"/>
      <w:marBottom w:val="0"/>
      <w:divBdr>
        <w:top w:val="none" w:sz="0" w:space="0" w:color="auto"/>
        <w:left w:val="none" w:sz="0" w:space="0" w:color="auto"/>
        <w:bottom w:val="none" w:sz="0" w:space="0" w:color="auto"/>
        <w:right w:val="none" w:sz="0" w:space="0" w:color="auto"/>
      </w:divBdr>
    </w:div>
    <w:div w:id="79106353">
      <w:bodyDiv w:val="1"/>
      <w:marLeft w:val="0"/>
      <w:marRight w:val="0"/>
      <w:marTop w:val="0"/>
      <w:marBottom w:val="0"/>
      <w:divBdr>
        <w:top w:val="none" w:sz="0" w:space="0" w:color="auto"/>
        <w:left w:val="none" w:sz="0" w:space="0" w:color="auto"/>
        <w:bottom w:val="none" w:sz="0" w:space="0" w:color="auto"/>
        <w:right w:val="none" w:sz="0" w:space="0" w:color="auto"/>
      </w:divBdr>
    </w:div>
    <w:div w:id="116946755">
      <w:bodyDiv w:val="1"/>
      <w:marLeft w:val="0"/>
      <w:marRight w:val="0"/>
      <w:marTop w:val="0"/>
      <w:marBottom w:val="0"/>
      <w:divBdr>
        <w:top w:val="none" w:sz="0" w:space="0" w:color="auto"/>
        <w:left w:val="none" w:sz="0" w:space="0" w:color="auto"/>
        <w:bottom w:val="none" w:sz="0" w:space="0" w:color="auto"/>
        <w:right w:val="none" w:sz="0" w:space="0" w:color="auto"/>
      </w:divBdr>
      <w:divsChild>
        <w:div w:id="945766795">
          <w:marLeft w:val="0"/>
          <w:marRight w:val="0"/>
          <w:marTop w:val="0"/>
          <w:marBottom w:val="0"/>
          <w:divBdr>
            <w:top w:val="none" w:sz="0" w:space="0" w:color="auto"/>
            <w:left w:val="none" w:sz="0" w:space="0" w:color="auto"/>
            <w:bottom w:val="none" w:sz="0" w:space="0" w:color="auto"/>
            <w:right w:val="none" w:sz="0" w:space="0" w:color="auto"/>
          </w:divBdr>
          <w:divsChild>
            <w:div w:id="1011102780">
              <w:marLeft w:val="0"/>
              <w:marRight w:val="0"/>
              <w:marTop w:val="0"/>
              <w:marBottom w:val="0"/>
              <w:divBdr>
                <w:top w:val="none" w:sz="0" w:space="0" w:color="auto"/>
                <w:left w:val="none" w:sz="0" w:space="0" w:color="auto"/>
                <w:bottom w:val="none" w:sz="0" w:space="0" w:color="auto"/>
                <w:right w:val="none" w:sz="0" w:space="0" w:color="auto"/>
              </w:divBdr>
            </w:div>
            <w:div w:id="1610309115">
              <w:marLeft w:val="0"/>
              <w:marRight w:val="0"/>
              <w:marTop w:val="0"/>
              <w:marBottom w:val="0"/>
              <w:divBdr>
                <w:top w:val="none" w:sz="0" w:space="0" w:color="auto"/>
                <w:left w:val="none" w:sz="0" w:space="0" w:color="auto"/>
                <w:bottom w:val="none" w:sz="0" w:space="0" w:color="auto"/>
                <w:right w:val="none" w:sz="0" w:space="0" w:color="auto"/>
              </w:divBdr>
              <w:divsChild>
                <w:div w:id="1898278619">
                  <w:marLeft w:val="0"/>
                  <w:marRight w:val="0"/>
                  <w:marTop w:val="0"/>
                  <w:marBottom w:val="0"/>
                  <w:divBdr>
                    <w:top w:val="none" w:sz="0" w:space="0" w:color="auto"/>
                    <w:left w:val="none" w:sz="0" w:space="0" w:color="auto"/>
                    <w:bottom w:val="none" w:sz="0" w:space="0" w:color="auto"/>
                    <w:right w:val="none" w:sz="0" w:space="0" w:color="auto"/>
                  </w:divBdr>
                  <w:divsChild>
                    <w:div w:id="18201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35">
      <w:bodyDiv w:val="1"/>
      <w:marLeft w:val="0"/>
      <w:marRight w:val="0"/>
      <w:marTop w:val="0"/>
      <w:marBottom w:val="0"/>
      <w:divBdr>
        <w:top w:val="none" w:sz="0" w:space="0" w:color="auto"/>
        <w:left w:val="none" w:sz="0" w:space="0" w:color="auto"/>
        <w:bottom w:val="none" w:sz="0" w:space="0" w:color="auto"/>
        <w:right w:val="none" w:sz="0" w:space="0" w:color="auto"/>
      </w:divBdr>
    </w:div>
    <w:div w:id="184178623">
      <w:bodyDiv w:val="1"/>
      <w:marLeft w:val="0"/>
      <w:marRight w:val="0"/>
      <w:marTop w:val="0"/>
      <w:marBottom w:val="0"/>
      <w:divBdr>
        <w:top w:val="none" w:sz="0" w:space="0" w:color="auto"/>
        <w:left w:val="none" w:sz="0" w:space="0" w:color="auto"/>
        <w:bottom w:val="none" w:sz="0" w:space="0" w:color="auto"/>
        <w:right w:val="none" w:sz="0" w:space="0" w:color="auto"/>
      </w:divBdr>
      <w:divsChild>
        <w:div w:id="2132937933">
          <w:marLeft w:val="0"/>
          <w:marRight w:val="0"/>
          <w:marTop w:val="0"/>
          <w:marBottom w:val="0"/>
          <w:divBdr>
            <w:top w:val="none" w:sz="0" w:space="0" w:color="auto"/>
            <w:left w:val="none" w:sz="0" w:space="0" w:color="auto"/>
            <w:bottom w:val="none" w:sz="0" w:space="0" w:color="auto"/>
            <w:right w:val="none" w:sz="0" w:space="0" w:color="auto"/>
          </w:divBdr>
          <w:divsChild>
            <w:div w:id="1239365852">
              <w:marLeft w:val="0"/>
              <w:marRight w:val="0"/>
              <w:marTop w:val="0"/>
              <w:marBottom w:val="0"/>
              <w:divBdr>
                <w:top w:val="none" w:sz="0" w:space="0" w:color="auto"/>
                <w:left w:val="none" w:sz="0" w:space="0" w:color="auto"/>
                <w:bottom w:val="none" w:sz="0" w:space="0" w:color="auto"/>
                <w:right w:val="none" w:sz="0" w:space="0" w:color="auto"/>
              </w:divBdr>
            </w:div>
            <w:div w:id="208568056">
              <w:marLeft w:val="0"/>
              <w:marRight w:val="0"/>
              <w:marTop w:val="0"/>
              <w:marBottom w:val="0"/>
              <w:divBdr>
                <w:top w:val="none" w:sz="0" w:space="0" w:color="auto"/>
                <w:left w:val="none" w:sz="0" w:space="0" w:color="auto"/>
                <w:bottom w:val="none" w:sz="0" w:space="0" w:color="auto"/>
                <w:right w:val="none" w:sz="0" w:space="0" w:color="auto"/>
              </w:divBdr>
              <w:divsChild>
                <w:div w:id="46607083">
                  <w:marLeft w:val="0"/>
                  <w:marRight w:val="0"/>
                  <w:marTop w:val="0"/>
                  <w:marBottom w:val="0"/>
                  <w:divBdr>
                    <w:top w:val="none" w:sz="0" w:space="0" w:color="auto"/>
                    <w:left w:val="none" w:sz="0" w:space="0" w:color="auto"/>
                    <w:bottom w:val="none" w:sz="0" w:space="0" w:color="auto"/>
                    <w:right w:val="none" w:sz="0" w:space="0" w:color="auto"/>
                  </w:divBdr>
                  <w:divsChild>
                    <w:div w:id="17379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672">
      <w:bodyDiv w:val="1"/>
      <w:marLeft w:val="0"/>
      <w:marRight w:val="0"/>
      <w:marTop w:val="0"/>
      <w:marBottom w:val="0"/>
      <w:divBdr>
        <w:top w:val="none" w:sz="0" w:space="0" w:color="auto"/>
        <w:left w:val="none" w:sz="0" w:space="0" w:color="auto"/>
        <w:bottom w:val="none" w:sz="0" w:space="0" w:color="auto"/>
        <w:right w:val="none" w:sz="0" w:space="0" w:color="auto"/>
      </w:divBdr>
    </w:div>
    <w:div w:id="214509134">
      <w:bodyDiv w:val="1"/>
      <w:marLeft w:val="0"/>
      <w:marRight w:val="0"/>
      <w:marTop w:val="0"/>
      <w:marBottom w:val="0"/>
      <w:divBdr>
        <w:top w:val="none" w:sz="0" w:space="0" w:color="auto"/>
        <w:left w:val="none" w:sz="0" w:space="0" w:color="auto"/>
        <w:bottom w:val="none" w:sz="0" w:space="0" w:color="auto"/>
        <w:right w:val="none" w:sz="0" w:space="0" w:color="auto"/>
      </w:divBdr>
    </w:div>
    <w:div w:id="265508706">
      <w:bodyDiv w:val="1"/>
      <w:marLeft w:val="0"/>
      <w:marRight w:val="0"/>
      <w:marTop w:val="0"/>
      <w:marBottom w:val="0"/>
      <w:divBdr>
        <w:top w:val="none" w:sz="0" w:space="0" w:color="auto"/>
        <w:left w:val="none" w:sz="0" w:space="0" w:color="auto"/>
        <w:bottom w:val="none" w:sz="0" w:space="0" w:color="auto"/>
        <w:right w:val="none" w:sz="0" w:space="0" w:color="auto"/>
      </w:divBdr>
    </w:div>
    <w:div w:id="304967233">
      <w:bodyDiv w:val="1"/>
      <w:marLeft w:val="0"/>
      <w:marRight w:val="0"/>
      <w:marTop w:val="0"/>
      <w:marBottom w:val="0"/>
      <w:divBdr>
        <w:top w:val="none" w:sz="0" w:space="0" w:color="auto"/>
        <w:left w:val="none" w:sz="0" w:space="0" w:color="auto"/>
        <w:bottom w:val="none" w:sz="0" w:space="0" w:color="auto"/>
        <w:right w:val="none" w:sz="0" w:space="0" w:color="auto"/>
      </w:divBdr>
    </w:div>
    <w:div w:id="350839027">
      <w:bodyDiv w:val="1"/>
      <w:marLeft w:val="0"/>
      <w:marRight w:val="0"/>
      <w:marTop w:val="0"/>
      <w:marBottom w:val="0"/>
      <w:divBdr>
        <w:top w:val="none" w:sz="0" w:space="0" w:color="auto"/>
        <w:left w:val="none" w:sz="0" w:space="0" w:color="auto"/>
        <w:bottom w:val="none" w:sz="0" w:space="0" w:color="auto"/>
        <w:right w:val="none" w:sz="0" w:space="0" w:color="auto"/>
      </w:divBdr>
    </w:div>
    <w:div w:id="452015815">
      <w:bodyDiv w:val="1"/>
      <w:marLeft w:val="0"/>
      <w:marRight w:val="0"/>
      <w:marTop w:val="0"/>
      <w:marBottom w:val="0"/>
      <w:divBdr>
        <w:top w:val="none" w:sz="0" w:space="0" w:color="auto"/>
        <w:left w:val="none" w:sz="0" w:space="0" w:color="auto"/>
        <w:bottom w:val="none" w:sz="0" w:space="0" w:color="auto"/>
        <w:right w:val="none" w:sz="0" w:space="0" w:color="auto"/>
      </w:divBdr>
    </w:div>
    <w:div w:id="558974992">
      <w:bodyDiv w:val="1"/>
      <w:marLeft w:val="0"/>
      <w:marRight w:val="0"/>
      <w:marTop w:val="0"/>
      <w:marBottom w:val="0"/>
      <w:divBdr>
        <w:top w:val="none" w:sz="0" w:space="0" w:color="auto"/>
        <w:left w:val="none" w:sz="0" w:space="0" w:color="auto"/>
        <w:bottom w:val="none" w:sz="0" w:space="0" w:color="auto"/>
        <w:right w:val="none" w:sz="0" w:space="0" w:color="auto"/>
      </w:divBdr>
    </w:div>
    <w:div w:id="568733552">
      <w:bodyDiv w:val="1"/>
      <w:marLeft w:val="0"/>
      <w:marRight w:val="0"/>
      <w:marTop w:val="0"/>
      <w:marBottom w:val="0"/>
      <w:divBdr>
        <w:top w:val="none" w:sz="0" w:space="0" w:color="auto"/>
        <w:left w:val="none" w:sz="0" w:space="0" w:color="auto"/>
        <w:bottom w:val="none" w:sz="0" w:space="0" w:color="auto"/>
        <w:right w:val="none" w:sz="0" w:space="0" w:color="auto"/>
      </w:divBdr>
    </w:div>
    <w:div w:id="612831800">
      <w:bodyDiv w:val="1"/>
      <w:marLeft w:val="0"/>
      <w:marRight w:val="0"/>
      <w:marTop w:val="0"/>
      <w:marBottom w:val="0"/>
      <w:divBdr>
        <w:top w:val="none" w:sz="0" w:space="0" w:color="auto"/>
        <w:left w:val="none" w:sz="0" w:space="0" w:color="auto"/>
        <w:bottom w:val="none" w:sz="0" w:space="0" w:color="auto"/>
        <w:right w:val="none" w:sz="0" w:space="0" w:color="auto"/>
      </w:divBdr>
    </w:div>
    <w:div w:id="734856704">
      <w:bodyDiv w:val="1"/>
      <w:marLeft w:val="0"/>
      <w:marRight w:val="0"/>
      <w:marTop w:val="0"/>
      <w:marBottom w:val="0"/>
      <w:divBdr>
        <w:top w:val="none" w:sz="0" w:space="0" w:color="auto"/>
        <w:left w:val="none" w:sz="0" w:space="0" w:color="auto"/>
        <w:bottom w:val="none" w:sz="0" w:space="0" w:color="auto"/>
        <w:right w:val="none" w:sz="0" w:space="0" w:color="auto"/>
      </w:divBdr>
      <w:divsChild>
        <w:div w:id="1663654359">
          <w:marLeft w:val="0"/>
          <w:marRight w:val="0"/>
          <w:marTop w:val="0"/>
          <w:marBottom w:val="0"/>
          <w:divBdr>
            <w:top w:val="none" w:sz="0" w:space="0" w:color="auto"/>
            <w:left w:val="none" w:sz="0" w:space="0" w:color="auto"/>
            <w:bottom w:val="none" w:sz="0" w:space="0" w:color="auto"/>
            <w:right w:val="none" w:sz="0" w:space="0" w:color="auto"/>
          </w:divBdr>
          <w:divsChild>
            <w:div w:id="1886796002">
              <w:marLeft w:val="0"/>
              <w:marRight w:val="0"/>
              <w:marTop w:val="0"/>
              <w:marBottom w:val="0"/>
              <w:divBdr>
                <w:top w:val="none" w:sz="0" w:space="0" w:color="auto"/>
                <w:left w:val="none" w:sz="0" w:space="0" w:color="auto"/>
                <w:bottom w:val="none" w:sz="0" w:space="0" w:color="auto"/>
                <w:right w:val="none" w:sz="0" w:space="0" w:color="auto"/>
              </w:divBdr>
            </w:div>
            <w:div w:id="1572159833">
              <w:marLeft w:val="0"/>
              <w:marRight w:val="0"/>
              <w:marTop w:val="0"/>
              <w:marBottom w:val="0"/>
              <w:divBdr>
                <w:top w:val="none" w:sz="0" w:space="0" w:color="auto"/>
                <w:left w:val="none" w:sz="0" w:space="0" w:color="auto"/>
                <w:bottom w:val="none" w:sz="0" w:space="0" w:color="auto"/>
                <w:right w:val="none" w:sz="0" w:space="0" w:color="auto"/>
              </w:divBdr>
            </w:div>
            <w:div w:id="559898910">
              <w:marLeft w:val="0"/>
              <w:marRight w:val="0"/>
              <w:marTop w:val="0"/>
              <w:marBottom w:val="0"/>
              <w:divBdr>
                <w:top w:val="none" w:sz="0" w:space="0" w:color="auto"/>
                <w:left w:val="none" w:sz="0" w:space="0" w:color="auto"/>
                <w:bottom w:val="none" w:sz="0" w:space="0" w:color="auto"/>
                <w:right w:val="none" w:sz="0" w:space="0" w:color="auto"/>
              </w:divBdr>
            </w:div>
            <w:div w:id="1931544738">
              <w:marLeft w:val="0"/>
              <w:marRight w:val="0"/>
              <w:marTop w:val="0"/>
              <w:marBottom w:val="0"/>
              <w:divBdr>
                <w:top w:val="none" w:sz="0" w:space="0" w:color="auto"/>
                <w:left w:val="none" w:sz="0" w:space="0" w:color="auto"/>
                <w:bottom w:val="none" w:sz="0" w:space="0" w:color="auto"/>
                <w:right w:val="none" w:sz="0" w:space="0" w:color="auto"/>
              </w:divBdr>
            </w:div>
            <w:div w:id="864292414">
              <w:marLeft w:val="0"/>
              <w:marRight w:val="0"/>
              <w:marTop w:val="0"/>
              <w:marBottom w:val="0"/>
              <w:divBdr>
                <w:top w:val="none" w:sz="0" w:space="0" w:color="auto"/>
                <w:left w:val="none" w:sz="0" w:space="0" w:color="auto"/>
                <w:bottom w:val="none" w:sz="0" w:space="0" w:color="auto"/>
                <w:right w:val="none" w:sz="0" w:space="0" w:color="auto"/>
              </w:divBdr>
            </w:div>
            <w:div w:id="1855419788">
              <w:marLeft w:val="0"/>
              <w:marRight w:val="0"/>
              <w:marTop w:val="0"/>
              <w:marBottom w:val="0"/>
              <w:divBdr>
                <w:top w:val="none" w:sz="0" w:space="0" w:color="auto"/>
                <w:left w:val="none" w:sz="0" w:space="0" w:color="auto"/>
                <w:bottom w:val="none" w:sz="0" w:space="0" w:color="auto"/>
                <w:right w:val="none" w:sz="0" w:space="0" w:color="auto"/>
              </w:divBdr>
            </w:div>
            <w:div w:id="724181443">
              <w:marLeft w:val="0"/>
              <w:marRight w:val="0"/>
              <w:marTop w:val="0"/>
              <w:marBottom w:val="0"/>
              <w:divBdr>
                <w:top w:val="none" w:sz="0" w:space="0" w:color="auto"/>
                <w:left w:val="none" w:sz="0" w:space="0" w:color="auto"/>
                <w:bottom w:val="none" w:sz="0" w:space="0" w:color="auto"/>
                <w:right w:val="none" w:sz="0" w:space="0" w:color="auto"/>
              </w:divBdr>
            </w:div>
            <w:div w:id="1065763446">
              <w:marLeft w:val="0"/>
              <w:marRight w:val="0"/>
              <w:marTop w:val="0"/>
              <w:marBottom w:val="0"/>
              <w:divBdr>
                <w:top w:val="none" w:sz="0" w:space="0" w:color="auto"/>
                <w:left w:val="none" w:sz="0" w:space="0" w:color="auto"/>
                <w:bottom w:val="none" w:sz="0" w:space="0" w:color="auto"/>
                <w:right w:val="none" w:sz="0" w:space="0" w:color="auto"/>
              </w:divBdr>
            </w:div>
            <w:div w:id="1052996386">
              <w:marLeft w:val="0"/>
              <w:marRight w:val="0"/>
              <w:marTop w:val="0"/>
              <w:marBottom w:val="0"/>
              <w:divBdr>
                <w:top w:val="none" w:sz="0" w:space="0" w:color="auto"/>
                <w:left w:val="none" w:sz="0" w:space="0" w:color="auto"/>
                <w:bottom w:val="none" w:sz="0" w:space="0" w:color="auto"/>
                <w:right w:val="none" w:sz="0" w:space="0" w:color="auto"/>
              </w:divBdr>
            </w:div>
            <w:div w:id="12923309">
              <w:marLeft w:val="0"/>
              <w:marRight w:val="0"/>
              <w:marTop w:val="0"/>
              <w:marBottom w:val="0"/>
              <w:divBdr>
                <w:top w:val="none" w:sz="0" w:space="0" w:color="auto"/>
                <w:left w:val="none" w:sz="0" w:space="0" w:color="auto"/>
                <w:bottom w:val="none" w:sz="0" w:space="0" w:color="auto"/>
                <w:right w:val="none" w:sz="0" w:space="0" w:color="auto"/>
              </w:divBdr>
            </w:div>
            <w:div w:id="1166048374">
              <w:marLeft w:val="0"/>
              <w:marRight w:val="0"/>
              <w:marTop w:val="0"/>
              <w:marBottom w:val="0"/>
              <w:divBdr>
                <w:top w:val="none" w:sz="0" w:space="0" w:color="auto"/>
                <w:left w:val="none" w:sz="0" w:space="0" w:color="auto"/>
                <w:bottom w:val="none" w:sz="0" w:space="0" w:color="auto"/>
                <w:right w:val="none" w:sz="0" w:space="0" w:color="auto"/>
              </w:divBdr>
            </w:div>
            <w:div w:id="1847282619">
              <w:marLeft w:val="0"/>
              <w:marRight w:val="0"/>
              <w:marTop w:val="0"/>
              <w:marBottom w:val="0"/>
              <w:divBdr>
                <w:top w:val="none" w:sz="0" w:space="0" w:color="auto"/>
                <w:left w:val="none" w:sz="0" w:space="0" w:color="auto"/>
                <w:bottom w:val="none" w:sz="0" w:space="0" w:color="auto"/>
                <w:right w:val="none" w:sz="0" w:space="0" w:color="auto"/>
              </w:divBdr>
            </w:div>
            <w:div w:id="1620647193">
              <w:marLeft w:val="0"/>
              <w:marRight w:val="0"/>
              <w:marTop w:val="0"/>
              <w:marBottom w:val="0"/>
              <w:divBdr>
                <w:top w:val="none" w:sz="0" w:space="0" w:color="auto"/>
                <w:left w:val="none" w:sz="0" w:space="0" w:color="auto"/>
                <w:bottom w:val="none" w:sz="0" w:space="0" w:color="auto"/>
                <w:right w:val="none" w:sz="0" w:space="0" w:color="auto"/>
              </w:divBdr>
            </w:div>
            <w:div w:id="1515879224">
              <w:marLeft w:val="0"/>
              <w:marRight w:val="0"/>
              <w:marTop w:val="0"/>
              <w:marBottom w:val="0"/>
              <w:divBdr>
                <w:top w:val="none" w:sz="0" w:space="0" w:color="auto"/>
                <w:left w:val="none" w:sz="0" w:space="0" w:color="auto"/>
                <w:bottom w:val="none" w:sz="0" w:space="0" w:color="auto"/>
                <w:right w:val="none" w:sz="0" w:space="0" w:color="auto"/>
              </w:divBdr>
            </w:div>
            <w:div w:id="1212418691">
              <w:marLeft w:val="0"/>
              <w:marRight w:val="0"/>
              <w:marTop w:val="0"/>
              <w:marBottom w:val="0"/>
              <w:divBdr>
                <w:top w:val="none" w:sz="0" w:space="0" w:color="auto"/>
                <w:left w:val="none" w:sz="0" w:space="0" w:color="auto"/>
                <w:bottom w:val="none" w:sz="0" w:space="0" w:color="auto"/>
                <w:right w:val="none" w:sz="0" w:space="0" w:color="auto"/>
              </w:divBdr>
            </w:div>
            <w:div w:id="1151672653">
              <w:marLeft w:val="0"/>
              <w:marRight w:val="0"/>
              <w:marTop w:val="0"/>
              <w:marBottom w:val="0"/>
              <w:divBdr>
                <w:top w:val="none" w:sz="0" w:space="0" w:color="auto"/>
                <w:left w:val="none" w:sz="0" w:space="0" w:color="auto"/>
                <w:bottom w:val="none" w:sz="0" w:space="0" w:color="auto"/>
                <w:right w:val="none" w:sz="0" w:space="0" w:color="auto"/>
              </w:divBdr>
            </w:div>
            <w:div w:id="662855153">
              <w:marLeft w:val="0"/>
              <w:marRight w:val="0"/>
              <w:marTop w:val="0"/>
              <w:marBottom w:val="0"/>
              <w:divBdr>
                <w:top w:val="none" w:sz="0" w:space="0" w:color="auto"/>
                <w:left w:val="none" w:sz="0" w:space="0" w:color="auto"/>
                <w:bottom w:val="none" w:sz="0" w:space="0" w:color="auto"/>
                <w:right w:val="none" w:sz="0" w:space="0" w:color="auto"/>
              </w:divBdr>
            </w:div>
            <w:div w:id="2110465708">
              <w:marLeft w:val="0"/>
              <w:marRight w:val="0"/>
              <w:marTop w:val="0"/>
              <w:marBottom w:val="0"/>
              <w:divBdr>
                <w:top w:val="none" w:sz="0" w:space="0" w:color="auto"/>
                <w:left w:val="none" w:sz="0" w:space="0" w:color="auto"/>
                <w:bottom w:val="none" w:sz="0" w:space="0" w:color="auto"/>
                <w:right w:val="none" w:sz="0" w:space="0" w:color="auto"/>
              </w:divBdr>
            </w:div>
            <w:div w:id="549348323">
              <w:marLeft w:val="0"/>
              <w:marRight w:val="0"/>
              <w:marTop w:val="0"/>
              <w:marBottom w:val="0"/>
              <w:divBdr>
                <w:top w:val="none" w:sz="0" w:space="0" w:color="auto"/>
                <w:left w:val="none" w:sz="0" w:space="0" w:color="auto"/>
                <w:bottom w:val="none" w:sz="0" w:space="0" w:color="auto"/>
                <w:right w:val="none" w:sz="0" w:space="0" w:color="auto"/>
              </w:divBdr>
            </w:div>
            <w:div w:id="413816015">
              <w:marLeft w:val="0"/>
              <w:marRight w:val="0"/>
              <w:marTop w:val="0"/>
              <w:marBottom w:val="0"/>
              <w:divBdr>
                <w:top w:val="none" w:sz="0" w:space="0" w:color="auto"/>
                <w:left w:val="none" w:sz="0" w:space="0" w:color="auto"/>
                <w:bottom w:val="none" w:sz="0" w:space="0" w:color="auto"/>
                <w:right w:val="none" w:sz="0" w:space="0" w:color="auto"/>
              </w:divBdr>
            </w:div>
            <w:div w:id="579558353">
              <w:marLeft w:val="0"/>
              <w:marRight w:val="0"/>
              <w:marTop w:val="0"/>
              <w:marBottom w:val="0"/>
              <w:divBdr>
                <w:top w:val="none" w:sz="0" w:space="0" w:color="auto"/>
                <w:left w:val="none" w:sz="0" w:space="0" w:color="auto"/>
                <w:bottom w:val="none" w:sz="0" w:space="0" w:color="auto"/>
                <w:right w:val="none" w:sz="0" w:space="0" w:color="auto"/>
              </w:divBdr>
            </w:div>
            <w:div w:id="1951744757">
              <w:marLeft w:val="0"/>
              <w:marRight w:val="0"/>
              <w:marTop w:val="0"/>
              <w:marBottom w:val="0"/>
              <w:divBdr>
                <w:top w:val="none" w:sz="0" w:space="0" w:color="auto"/>
                <w:left w:val="none" w:sz="0" w:space="0" w:color="auto"/>
                <w:bottom w:val="none" w:sz="0" w:space="0" w:color="auto"/>
                <w:right w:val="none" w:sz="0" w:space="0" w:color="auto"/>
              </w:divBdr>
            </w:div>
            <w:div w:id="1076518878">
              <w:marLeft w:val="0"/>
              <w:marRight w:val="0"/>
              <w:marTop w:val="0"/>
              <w:marBottom w:val="0"/>
              <w:divBdr>
                <w:top w:val="none" w:sz="0" w:space="0" w:color="auto"/>
                <w:left w:val="none" w:sz="0" w:space="0" w:color="auto"/>
                <w:bottom w:val="none" w:sz="0" w:space="0" w:color="auto"/>
                <w:right w:val="none" w:sz="0" w:space="0" w:color="auto"/>
              </w:divBdr>
            </w:div>
            <w:div w:id="1625647638">
              <w:marLeft w:val="0"/>
              <w:marRight w:val="0"/>
              <w:marTop w:val="0"/>
              <w:marBottom w:val="0"/>
              <w:divBdr>
                <w:top w:val="none" w:sz="0" w:space="0" w:color="auto"/>
                <w:left w:val="none" w:sz="0" w:space="0" w:color="auto"/>
                <w:bottom w:val="none" w:sz="0" w:space="0" w:color="auto"/>
                <w:right w:val="none" w:sz="0" w:space="0" w:color="auto"/>
              </w:divBdr>
            </w:div>
            <w:div w:id="2038968431">
              <w:marLeft w:val="0"/>
              <w:marRight w:val="0"/>
              <w:marTop w:val="0"/>
              <w:marBottom w:val="0"/>
              <w:divBdr>
                <w:top w:val="none" w:sz="0" w:space="0" w:color="auto"/>
                <w:left w:val="none" w:sz="0" w:space="0" w:color="auto"/>
                <w:bottom w:val="none" w:sz="0" w:space="0" w:color="auto"/>
                <w:right w:val="none" w:sz="0" w:space="0" w:color="auto"/>
              </w:divBdr>
            </w:div>
            <w:div w:id="666859630">
              <w:marLeft w:val="0"/>
              <w:marRight w:val="0"/>
              <w:marTop w:val="0"/>
              <w:marBottom w:val="0"/>
              <w:divBdr>
                <w:top w:val="none" w:sz="0" w:space="0" w:color="auto"/>
                <w:left w:val="none" w:sz="0" w:space="0" w:color="auto"/>
                <w:bottom w:val="none" w:sz="0" w:space="0" w:color="auto"/>
                <w:right w:val="none" w:sz="0" w:space="0" w:color="auto"/>
              </w:divBdr>
            </w:div>
            <w:div w:id="1379235709">
              <w:marLeft w:val="0"/>
              <w:marRight w:val="0"/>
              <w:marTop w:val="0"/>
              <w:marBottom w:val="0"/>
              <w:divBdr>
                <w:top w:val="none" w:sz="0" w:space="0" w:color="auto"/>
                <w:left w:val="none" w:sz="0" w:space="0" w:color="auto"/>
                <w:bottom w:val="none" w:sz="0" w:space="0" w:color="auto"/>
                <w:right w:val="none" w:sz="0" w:space="0" w:color="auto"/>
              </w:divBdr>
            </w:div>
            <w:div w:id="712769973">
              <w:marLeft w:val="0"/>
              <w:marRight w:val="0"/>
              <w:marTop w:val="0"/>
              <w:marBottom w:val="0"/>
              <w:divBdr>
                <w:top w:val="none" w:sz="0" w:space="0" w:color="auto"/>
                <w:left w:val="none" w:sz="0" w:space="0" w:color="auto"/>
                <w:bottom w:val="none" w:sz="0" w:space="0" w:color="auto"/>
                <w:right w:val="none" w:sz="0" w:space="0" w:color="auto"/>
              </w:divBdr>
            </w:div>
            <w:div w:id="1941640301">
              <w:marLeft w:val="0"/>
              <w:marRight w:val="0"/>
              <w:marTop w:val="0"/>
              <w:marBottom w:val="0"/>
              <w:divBdr>
                <w:top w:val="none" w:sz="0" w:space="0" w:color="auto"/>
                <w:left w:val="none" w:sz="0" w:space="0" w:color="auto"/>
                <w:bottom w:val="none" w:sz="0" w:space="0" w:color="auto"/>
                <w:right w:val="none" w:sz="0" w:space="0" w:color="auto"/>
              </w:divBdr>
            </w:div>
            <w:div w:id="757872583">
              <w:marLeft w:val="0"/>
              <w:marRight w:val="0"/>
              <w:marTop w:val="0"/>
              <w:marBottom w:val="0"/>
              <w:divBdr>
                <w:top w:val="none" w:sz="0" w:space="0" w:color="auto"/>
                <w:left w:val="none" w:sz="0" w:space="0" w:color="auto"/>
                <w:bottom w:val="none" w:sz="0" w:space="0" w:color="auto"/>
                <w:right w:val="none" w:sz="0" w:space="0" w:color="auto"/>
              </w:divBdr>
            </w:div>
            <w:div w:id="1879197110">
              <w:marLeft w:val="0"/>
              <w:marRight w:val="0"/>
              <w:marTop w:val="0"/>
              <w:marBottom w:val="0"/>
              <w:divBdr>
                <w:top w:val="none" w:sz="0" w:space="0" w:color="auto"/>
                <w:left w:val="none" w:sz="0" w:space="0" w:color="auto"/>
                <w:bottom w:val="none" w:sz="0" w:space="0" w:color="auto"/>
                <w:right w:val="none" w:sz="0" w:space="0" w:color="auto"/>
              </w:divBdr>
            </w:div>
            <w:div w:id="1846820371">
              <w:marLeft w:val="0"/>
              <w:marRight w:val="0"/>
              <w:marTop w:val="0"/>
              <w:marBottom w:val="0"/>
              <w:divBdr>
                <w:top w:val="none" w:sz="0" w:space="0" w:color="auto"/>
                <w:left w:val="none" w:sz="0" w:space="0" w:color="auto"/>
                <w:bottom w:val="none" w:sz="0" w:space="0" w:color="auto"/>
                <w:right w:val="none" w:sz="0" w:space="0" w:color="auto"/>
              </w:divBdr>
            </w:div>
            <w:div w:id="8795356">
              <w:marLeft w:val="0"/>
              <w:marRight w:val="0"/>
              <w:marTop w:val="0"/>
              <w:marBottom w:val="0"/>
              <w:divBdr>
                <w:top w:val="none" w:sz="0" w:space="0" w:color="auto"/>
                <w:left w:val="none" w:sz="0" w:space="0" w:color="auto"/>
                <w:bottom w:val="none" w:sz="0" w:space="0" w:color="auto"/>
                <w:right w:val="none" w:sz="0" w:space="0" w:color="auto"/>
              </w:divBdr>
            </w:div>
            <w:div w:id="14578998">
              <w:marLeft w:val="0"/>
              <w:marRight w:val="0"/>
              <w:marTop w:val="0"/>
              <w:marBottom w:val="0"/>
              <w:divBdr>
                <w:top w:val="none" w:sz="0" w:space="0" w:color="auto"/>
                <w:left w:val="none" w:sz="0" w:space="0" w:color="auto"/>
                <w:bottom w:val="none" w:sz="0" w:space="0" w:color="auto"/>
                <w:right w:val="none" w:sz="0" w:space="0" w:color="auto"/>
              </w:divBdr>
            </w:div>
            <w:div w:id="1184594114">
              <w:marLeft w:val="0"/>
              <w:marRight w:val="0"/>
              <w:marTop w:val="0"/>
              <w:marBottom w:val="0"/>
              <w:divBdr>
                <w:top w:val="none" w:sz="0" w:space="0" w:color="auto"/>
                <w:left w:val="none" w:sz="0" w:space="0" w:color="auto"/>
                <w:bottom w:val="none" w:sz="0" w:space="0" w:color="auto"/>
                <w:right w:val="none" w:sz="0" w:space="0" w:color="auto"/>
              </w:divBdr>
            </w:div>
            <w:div w:id="1290358465">
              <w:marLeft w:val="0"/>
              <w:marRight w:val="0"/>
              <w:marTop w:val="0"/>
              <w:marBottom w:val="0"/>
              <w:divBdr>
                <w:top w:val="none" w:sz="0" w:space="0" w:color="auto"/>
                <w:left w:val="none" w:sz="0" w:space="0" w:color="auto"/>
                <w:bottom w:val="none" w:sz="0" w:space="0" w:color="auto"/>
                <w:right w:val="none" w:sz="0" w:space="0" w:color="auto"/>
              </w:divBdr>
            </w:div>
            <w:div w:id="1774981870">
              <w:marLeft w:val="0"/>
              <w:marRight w:val="0"/>
              <w:marTop w:val="0"/>
              <w:marBottom w:val="0"/>
              <w:divBdr>
                <w:top w:val="none" w:sz="0" w:space="0" w:color="auto"/>
                <w:left w:val="none" w:sz="0" w:space="0" w:color="auto"/>
                <w:bottom w:val="none" w:sz="0" w:space="0" w:color="auto"/>
                <w:right w:val="none" w:sz="0" w:space="0" w:color="auto"/>
              </w:divBdr>
            </w:div>
            <w:div w:id="983268715">
              <w:marLeft w:val="0"/>
              <w:marRight w:val="0"/>
              <w:marTop w:val="0"/>
              <w:marBottom w:val="0"/>
              <w:divBdr>
                <w:top w:val="none" w:sz="0" w:space="0" w:color="auto"/>
                <w:left w:val="none" w:sz="0" w:space="0" w:color="auto"/>
                <w:bottom w:val="none" w:sz="0" w:space="0" w:color="auto"/>
                <w:right w:val="none" w:sz="0" w:space="0" w:color="auto"/>
              </w:divBdr>
            </w:div>
            <w:div w:id="552928729">
              <w:marLeft w:val="0"/>
              <w:marRight w:val="0"/>
              <w:marTop w:val="0"/>
              <w:marBottom w:val="0"/>
              <w:divBdr>
                <w:top w:val="none" w:sz="0" w:space="0" w:color="auto"/>
                <w:left w:val="none" w:sz="0" w:space="0" w:color="auto"/>
                <w:bottom w:val="none" w:sz="0" w:space="0" w:color="auto"/>
                <w:right w:val="none" w:sz="0" w:space="0" w:color="auto"/>
              </w:divBdr>
            </w:div>
            <w:div w:id="1390573239">
              <w:marLeft w:val="0"/>
              <w:marRight w:val="0"/>
              <w:marTop w:val="0"/>
              <w:marBottom w:val="0"/>
              <w:divBdr>
                <w:top w:val="none" w:sz="0" w:space="0" w:color="auto"/>
                <w:left w:val="none" w:sz="0" w:space="0" w:color="auto"/>
                <w:bottom w:val="none" w:sz="0" w:space="0" w:color="auto"/>
                <w:right w:val="none" w:sz="0" w:space="0" w:color="auto"/>
              </w:divBdr>
            </w:div>
            <w:div w:id="2065057326">
              <w:marLeft w:val="0"/>
              <w:marRight w:val="0"/>
              <w:marTop w:val="0"/>
              <w:marBottom w:val="0"/>
              <w:divBdr>
                <w:top w:val="none" w:sz="0" w:space="0" w:color="auto"/>
                <w:left w:val="none" w:sz="0" w:space="0" w:color="auto"/>
                <w:bottom w:val="none" w:sz="0" w:space="0" w:color="auto"/>
                <w:right w:val="none" w:sz="0" w:space="0" w:color="auto"/>
              </w:divBdr>
            </w:div>
            <w:div w:id="1699888696">
              <w:marLeft w:val="0"/>
              <w:marRight w:val="0"/>
              <w:marTop w:val="0"/>
              <w:marBottom w:val="0"/>
              <w:divBdr>
                <w:top w:val="none" w:sz="0" w:space="0" w:color="auto"/>
                <w:left w:val="none" w:sz="0" w:space="0" w:color="auto"/>
                <w:bottom w:val="none" w:sz="0" w:space="0" w:color="auto"/>
                <w:right w:val="none" w:sz="0" w:space="0" w:color="auto"/>
              </w:divBdr>
            </w:div>
            <w:div w:id="2026900550">
              <w:marLeft w:val="0"/>
              <w:marRight w:val="0"/>
              <w:marTop w:val="0"/>
              <w:marBottom w:val="0"/>
              <w:divBdr>
                <w:top w:val="none" w:sz="0" w:space="0" w:color="auto"/>
                <w:left w:val="none" w:sz="0" w:space="0" w:color="auto"/>
                <w:bottom w:val="none" w:sz="0" w:space="0" w:color="auto"/>
                <w:right w:val="none" w:sz="0" w:space="0" w:color="auto"/>
              </w:divBdr>
            </w:div>
            <w:div w:id="1786536737">
              <w:marLeft w:val="0"/>
              <w:marRight w:val="0"/>
              <w:marTop w:val="0"/>
              <w:marBottom w:val="0"/>
              <w:divBdr>
                <w:top w:val="none" w:sz="0" w:space="0" w:color="auto"/>
                <w:left w:val="none" w:sz="0" w:space="0" w:color="auto"/>
                <w:bottom w:val="none" w:sz="0" w:space="0" w:color="auto"/>
                <w:right w:val="none" w:sz="0" w:space="0" w:color="auto"/>
              </w:divBdr>
            </w:div>
            <w:div w:id="536818399">
              <w:marLeft w:val="0"/>
              <w:marRight w:val="0"/>
              <w:marTop w:val="0"/>
              <w:marBottom w:val="0"/>
              <w:divBdr>
                <w:top w:val="none" w:sz="0" w:space="0" w:color="auto"/>
                <w:left w:val="none" w:sz="0" w:space="0" w:color="auto"/>
                <w:bottom w:val="none" w:sz="0" w:space="0" w:color="auto"/>
                <w:right w:val="none" w:sz="0" w:space="0" w:color="auto"/>
              </w:divBdr>
            </w:div>
            <w:div w:id="520895773">
              <w:marLeft w:val="0"/>
              <w:marRight w:val="0"/>
              <w:marTop w:val="0"/>
              <w:marBottom w:val="0"/>
              <w:divBdr>
                <w:top w:val="none" w:sz="0" w:space="0" w:color="auto"/>
                <w:left w:val="none" w:sz="0" w:space="0" w:color="auto"/>
                <w:bottom w:val="none" w:sz="0" w:space="0" w:color="auto"/>
                <w:right w:val="none" w:sz="0" w:space="0" w:color="auto"/>
              </w:divBdr>
            </w:div>
            <w:div w:id="612786943">
              <w:marLeft w:val="0"/>
              <w:marRight w:val="0"/>
              <w:marTop w:val="0"/>
              <w:marBottom w:val="0"/>
              <w:divBdr>
                <w:top w:val="none" w:sz="0" w:space="0" w:color="auto"/>
                <w:left w:val="none" w:sz="0" w:space="0" w:color="auto"/>
                <w:bottom w:val="none" w:sz="0" w:space="0" w:color="auto"/>
                <w:right w:val="none" w:sz="0" w:space="0" w:color="auto"/>
              </w:divBdr>
            </w:div>
            <w:div w:id="131337184">
              <w:marLeft w:val="0"/>
              <w:marRight w:val="0"/>
              <w:marTop w:val="0"/>
              <w:marBottom w:val="0"/>
              <w:divBdr>
                <w:top w:val="none" w:sz="0" w:space="0" w:color="auto"/>
                <w:left w:val="none" w:sz="0" w:space="0" w:color="auto"/>
                <w:bottom w:val="none" w:sz="0" w:space="0" w:color="auto"/>
                <w:right w:val="none" w:sz="0" w:space="0" w:color="auto"/>
              </w:divBdr>
            </w:div>
            <w:div w:id="449593297">
              <w:marLeft w:val="0"/>
              <w:marRight w:val="0"/>
              <w:marTop w:val="0"/>
              <w:marBottom w:val="0"/>
              <w:divBdr>
                <w:top w:val="none" w:sz="0" w:space="0" w:color="auto"/>
                <w:left w:val="none" w:sz="0" w:space="0" w:color="auto"/>
                <w:bottom w:val="none" w:sz="0" w:space="0" w:color="auto"/>
                <w:right w:val="none" w:sz="0" w:space="0" w:color="auto"/>
              </w:divBdr>
            </w:div>
            <w:div w:id="1313218095">
              <w:marLeft w:val="0"/>
              <w:marRight w:val="0"/>
              <w:marTop w:val="0"/>
              <w:marBottom w:val="0"/>
              <w:divBdr>
                <w:top w:val="none" w:sz="0" w:space="0" w:color="auto"/>
                <w:left w:val="none" w:sz="0" w:space="0" w:color="auto"/>
                <w:bottom w:val="none" w:sz="0" w:space="0" w:color="auto"/>
                <w:right w:val="none" w:sz="0" w:space="0" w:color="auto"/>
              </w:divBdr>
            </w:div>
            <w:div w:id="203831170">
              <w:marLeft w:val="0"/>
              <w:marRight w:val="0"/>
              <w:marTop w:val="0"/>
              <w:marBottom w:val="0"/>
              <w:divBdr>
                <w:top w:val="none" w:sz="0" w:space="0" w:color="auto"/>
                <w:left w:val="none" w:sz="0" w:space="0" w:color="auto"/>
                <w:bottom w:val="none" w:sz="0" w:space="0" w:color="auto"/>
                <w:right w:val="none" w:sz="0" w:space="0" w:color="auto"/>
              </w:divBdr>
            </w:div>
            <w:div w:id="513543929">
              <w:marLeft w:val="0"/>
              <w:marRight w:val="0"/>
              <w:marTop w:val="0"/>
              <w:marBottom w:val="0"/>
              <w:divBdr>
                <w:top w:val="none" w:sz="0" w:space="0" w:color="auto"/>
                <w:left w:val="none" w:sz="0" w:space="0" w:color="auto"/>
                <w:bottom w:val="none" w:sz="0" w:space="0" w:color="auto"/>
                <w:right w:val="none" w:sz="0" w:space="0" w:color="auto"/>
              </w:divBdr>
            </w:div>
            <w:div w:id="1693336440">
              <w:marLeft w:val="0"/>
              <w:marRight w:val="0"/>
              <w:marTop w:val="0"/>
              <w:marBottom w:val="0"/>
              <w:divBdr>
                <w:top w:val="none" w:sz="0" w:space="0" w:color="auto"/>
                <w:left w:val="none" w:sz="0" w:space="0" w:color="auto"/>
                <w:bottom w:val="none" w:sz="0" w:space="0" w:color="auto"/>
                <w:right w:val="none" w:sz="0" w:space="0" w:color="auto"/>
              </w:divBdr>
            </w:div>
            <w:div w:id="2069113757">
              <w:marLeft w:val="0"/>
              <w:marRight w:val="0"/>
              <w:marTop w:val="0"/>
              <w:marBottom w:val="0"/>
              <w:divBdr>
                <w:top w:val="none" w:sz="0" w:space="0" w:color="auto"/>
                <w:left w:val="none" w:sz="0" w:space="0" w:color="auto"/>
                <w:bottom w:val="none" w:sz="0" w:space="0" w:color="auto"/>
                <w:right w:val="none" w:sz="0" w:space="0" w:color="auto"/>
              </w:divBdr>
            </w:div>
            <w:div w:id="1140077587">
              <w:marLeft w:val="0"/>
              <w:marRight w:val="0"/>
              <w:marTop w:val="0"/>
              <w:marBottom w:val="0"/>
              <w:divBdr>
                <w:top w:val="none" w:sz="0" w:space="0" w:color="auto"/>
                <w:left w:val="none" w:sz="0" w:space="0" w:color="auto"/>
                <w:bottom w:val="none" w:sz="0" w:space="0" w:color="auto"/>
                <w:right w:val="none" w:sz="0" w:space="0" w:color="auto"/>
              </w:divBdr>
            </w:div>
            <w:div w:id="1482313846">
              <w:marLeft w:val="0"/>
              <w:marRight w:val="0"/>
              <w:marTop w:val="0"/>
              <w:marBottom w:val="0"/>
              <w:divBdr>
                <w:top w:val="none" w:sz="0" w:space="0" w:color="auto"/>
                <w:left w:val="none" w:sz="0" w:space="0" w:color="auto"/>
                <w:bottom w:val="none" w:sz="0" w:space="0" w:color="auto"/>
                <w:right w:val="none" w:sz="0" w:space="0" w:color="auto"/>
              </w:divBdr>
            </w:div>
            <w:div w:id="1444033959">
              <w:marLeft w:val="0"/>
              <w:marRight w:val="0"/>
              <w:marTop w:val="0"/>
              <w:marBottom w:val="0"/>
              <w:divBdr>
                <w:top w:val="none" w:sz="0" w:space="0" w:color="auto"/>
                <w:left w:val="none" w:sz="0" w:space="0" w:color="auto"/>
                <w:bottom w:val="none" w:sz="0" w:space="0" w:color="auto"/>
                <w:right w:val="none" w:sz="0" w:space="0" w:color="auto"/>
              </w:divBdr>
            </w:div>
            <w:div w:id="1544095612">
              <w:marLeft w:val="0"/>
              <w:marRight w:val="0"/>
              <w:marTop w:val="0"/>
              <w:marBottom w:val="0"/>
              <w:divBdr>
                <w:top w:val="none" w:sz="0" w:space="0" w:color="auto"/>
                <w:left w:val="none" w:sz="0" w:space="0" w:color="auto"/>
                <w:bottom w:val="none" w:sz="0" w:space="0" w:color="auto"/>
                <w:right w:val="none" w:sz="0" w:space="0" w:color="auto"/>
              </w:divBdr>
            </w:div>
            <w:div w:id="849174738">
              <w:marLeft w:val="0"/>
              <w:marRight w:val="0"/>
              <w:marTop w:val="0"/>
              <w:marBottom w:val="0"/>
              <w:divBdr>
                <w:top w:val="none" w:sz="0" w:space="0" w:color="auto"/>
                <w:left w:val="none" w:sz="0" w:space="0" w:color="auto"/>
                <w:bottom w:val="none" w:sz="0" w:space="0" w:color="auto"/>
                <w:right w:val="none" w:sz="0" w:space="0" w:color="auto"/>
              </w:divBdr>
            </w:div>
            <w:div w:id="1961952802">
              <w:marLeft w:val="0"/>
              <w:marRight w:val="0"/>
              <w:marTop w:val="0"/>
              <w:marBottom w:val="0"/>
              <w:divBdr>
                <w:top w:val="none" w:sz="0" w:space="0" w:color="auto"/>
                <w:left w:val="none" w:sz="0" w:space="0" w:color="auto"/>
                <w:bottom w:val="none" w:sz="0" w:space="0" w:color="auto"/>
                <w:right w:val="none" w:sz="0" w:space="0" w:color="auto"/>
              </w:divBdr>
            </w:div>
            <w:div w:id="1206985792">
              <w:marLeft w:val="0"/>
              <w:marRight w:val="0"/>
              <w:marTop w:val="0"/>
              <w:marBottom w:val="0"/>
              <w:divBdr>
                <w:top w:val="none" w:sz="0" w:space="0" w:color="auto"/>
                <w:left w:val="none" w:sz="0" w:space="0" w:color="auto"/>
                <w:bottom w:val="none" w:sz="0" w:space="0" w:color="auto"/>
                <w:right w:val="none" w:sz="0" w:space="0" w:color="auto"/>
              </w:divBdr>
            </w:div>
            <w:div w:id="1296179337">
              <w:marLeft w:val="0"/>
              <w:marRight w:val="0"/>
              <w:marTop w:val="0"/>
              <w:marBottom w:val="0"/>
              <w:divBdr>
                <w:top w:val="none" w:sz="0" w:space="0" w:color="auto"/>
                <w:left w:val="none" w:sz="0" w:space="0" w:color="auto"/>
                <w:bottom w:val="none" w:sz="0" w:space="0" w:color="auto"/>
                <w:right w:val="none" w:sz="0" w:space="0" w:color="auto"/>
              </w:divBdr>
            </w:div>
            <w:div w:id="826751512">
              <w:marLeft w:val="0"/>
              <w:marRight w:val="0"/>
              <w:marTop w:val="0"/>
              <w:marBottom w:val="0"/>
              <w:divBdr>
                <w:top w:val="none" w:sz="0" w:space="0" w:color="auto"/>
                <w:left w:val="none" w:sz="0" w:space="0" w:color="auto"/>
                <w:bottom w:val="none" w:sz="0" w:space="0" w:color="auto"/>
                <w:right w:val="none" w:sz="0" w:space="0" w:color="auto"/>
              </w:divBdr>
            </w:div>
            <w:div w:id="833956003">
              <w:marLeft w:val="0"/>
              <w:marRight w:val="0"/>
              <w:marTop w:val="0"/>
              <w:marBottom w:val="0"/>
              <w:divBdr>
                <w:top w:val="none" w:sz="0" w:space="0" w:color="auto"/>
                <w:left w:val="none" w:sz="0" w:space="0" w:color="auto"/>
                <w:bottom w:val="none" w:sz="0" w:space="0" w:color="auto"/>
                <w:right w:val="none" w:sz="0" w:space="0" w:color="auto"/>
              </w:divBdr>
            </w:div>
            <w:div w:id="335765184">
              <w:marLeft w:val="0"/>
              <w:marRight w:val="0"/>
              <w:marTop w:val="0"/>
              <w:marBottom w:val="0"/>
              <w:divBdr>
                <w:top w:val="none" w:sz="0" w:space="0" w:color="auto"/>
                <w:left w:val="none" w:sz="0" w:space="0" w:color="auto"/>
                <w:bottom w:val="none" w:sz="0" w:space="0" w:color="auto"/>
                <w:right w:val="none" w:sz="0" w:space="0" w:color="auto"/>
              </w:divBdr>
            </w:div>
            <w:div w:id="2143182608">
              <w:marLeft w:val="0"/>
              <w:marRight w:val="0"/>
              <w:marTop w:val="0"/>
              <w:marBottom w:val="0"/>
              <w:divBdr>
                <w:top w:val="none" w:sz="0" w:space="0" w:color="auto"/>
                <w:left w:val="none" w:sz="0" w:space="0" w:color="auto"/>
                <w:bottom w:val="none" w:sz="0" w:space="0" w:color="auto"/>
                <w:right w:val="none" w:sz="0" w:space="0" w:color="auto"/>
              </w:divBdr>
            </w:div>
            <w:div w:id="346248364">
              <w:marLeft w:val="0"/>
              <w:marRight w:val="0"/>
              <w:marTop w:val="0"/>
              <w:marBottom w:val="0"/>
              <w:divBdr>
                <w:top w:val="none" w:sz="0" w:space="0" w:color="auto"/>
                <w:left w:val="none" w:sz="0" w:space="0" w:color="auto"/>
                <w:bottom w:val="none" w:sz="0" w:space="0" w:color="auto"/>
                <w:right w:val="none" w:sz="0" w:space="0" w:color="auto"/>
              </w:divBdr>
            </w:div>
            <w:div w:id="1903373100">
              <w:marLeft w:val="0"/>
              <w:marRight w:val="0"/>
              <w:marTop w:val="0"/>
              <w:marBottom w:val="0"/>
              <w:divBdr>
                <w:top w:val="none" w:sz="0" w:space="0" w:color="auto"/>
                <w:left w:val="none" w:sz="0" w:space="0" w:color="auto"/>
                <w:bottom w:val="none" w:sz="0" w:space="0" w:color="auto"/>
                <w:right w:val="none" w:sz="0" w:space="0" w:color="auto"/>
              </w:divBdr>
            </w:div>
            <w:div w:id="969168297">
              <w:marLeft w:val="0"/>
              <w:marRight w:val="0"/>
              <w:marTop w:val="0"/>
              <w:marBottom w:val="0"/>
              <w:divBdr>
                <w:top w:val="none" w:sz="0" w:space="0" w:color="auto"/>
                <w:left w:val="none" w:sz="0" w:space="0" w:color="auto"/>
                <w:bottom w:val="none" w:sz="0" w:space="0" w:color="auto"/>
                <w:right w:val="none" w:sz="0" w:space="0" w:color="auto"/>
              </w:divBdr>
            </w:div>
            <w:div w:id="1650596442">
              <w:marLeft w:val="0"/>
              <w:marRight w:val="0"/>
              <w:marTop w:val="0"/>
              <w:marBottom w:val="0"/>
              <w:divBdr>
                <w:top w:val="none" w:sz="0" w:space="0" w:color="auto"/>
                <w:left w:val="none" w:sz="0" w:space="0" w:color="auto"/>
                <w:bottom w:val="none" w:sz="0" w:space="0" w:color="auto"/>
                <w:right w:val="none" w:sz="0" w:space="0" w:color="auto"/>
              </w:divBdr>
            </w:div>
            <w:div w:id="1874414034">
              <w:marLeft w:val="0"/>
              <w:marRight w:val="0"/>
              <w:marTop w:val="0"/>
              <w:marBottom w:val="0"/>
              <w:divBdr>
                <w:top w:val="none" w:sz="0" w:space="0" w:color="auto"/>
                <w:left w:val="none" w:sz="0" w:space="0" w:color="auto"/>
                <w:bottom w:val="none" w:sz="0" w:space="0" w:color="auto"/>
                <w:right w:val="none" w:sz="0" w:space="0" w:color="auto"/>
              </w:divBdr>
            </w:div>
            <w:div w:id="497578835">
              <w:marLeft w:val="0"/>
              <w:marRight w:val="0"/>
              <w:marTop w:val="0"/>
              <w:marBottom w:val="0"/>
              <w:divBdr>
                <w:top w:val="none" w:sz="0" w:space="0" w:color="auto"/>
                <w:left w:val="none" w:sz="0" w:space="0" w:color="auto"/>
                <w:bottom w:val="none" w:sz="0" w:space="0" w:color="auto"/>
                <w:right w:val="none" w:sz="0" w:space="0" w:color="auto"/>
              </w:divBdr>
            </w:div>
            <w:div w:id="1374383237">
              <w:marLeft w:val="0"/>
              <w:marRight w:val="0"/>
              <w:marTop w:val="0"/>
              <w:marBottom w:val="0"/>
              <w:divBdr>
                <w:top w:val="none" w:sz="0" w:space="0" w:color="auto"/>
                <w:left w:val="none" w:sz="0" w:space="0" w:color="auto"/>
                <w:bottom w:val="none" w:sz="0" w:space="0" w:color="auto"/>
                <w:right w:val="none" w:sz="0" w:space="0" w:color="auto"/>
              </w:divBdr>
            </w:div>
            <w:div w:id="1377310627">
              <w:marLeft w:val="0"/>
              <w:marRight w:val="0"/>
              <w:marTop w:val="0"/>
              <w:marBottom w:val="0"/>
              <w:divBdr>
                <w:top w:val="none" w:sz="0" w:space="0" w:color="auto"/>
                <w:left w:val="none" w:sz="0" w:space="0" w:color="auto"/>
                <w:bottom w:val="none" w:sz="0" w:space="0" w:color="auto"/>
                <w:right w:val="none" w:sz="0" w:space="0" w:color="auto"/>
              </w:divBdr>
            </w:div>
            <w:div w:id="1685547859">
              <w:marLeft w:val="0"/>
              <w:marRight w:val="0"/>
              <w:marTop w:val="0"/>
              <w:marBottom w:val="0"/>
              <w:divBdr>
                <w:top w:val="none" w:sz="0" w:space="0" w:color="auto"/>
                <w:left w:val="none" w:sz="0" w:space="0" w:color="auto"/>
                <w:bottom w:val="none" w:sz="0" w:space="0" w:color="auto"/>
                <w:right w:val="none" w:sz="0" w:space="0" w:color="auto"/>
              </w:divBdr>
            </w:div>
            <w:div w:id="20867341">
              <w:marLeft w:val="0"/>
              <w:marRight w:val="0"/>
              <w:marTop w:val="0"/>
              <w:marBottom w:val="0"/>
              <w:divBdr>
                <w:top w:val="none" w:sz="0" w:space="0" w:color="auto"/>
                <w:left w:val="none" w:sz="0" w:space="0" w:color="auto"/>
                <w:bottom w:val="none" w:sz="0" w:space="0" w:color="auto"/>
                <w:right w:val="none" w:sz="0" w:space="0" w:color="auto"/>
              </w:divBdr>
            </w:div>
            <w:div w:id="1068268865">
              <w:marLeft w:val="0"/>
              <w:marRight w:val="0"/>
              <w:marTop w:val="0"/>
              <w:marBottom w:val="0"/>
              <w:divBdr>
                <w:top w:val="none" w:sz="0" w:space="0" w:color="auto"/>
                <w:left w:val="none" w:sz="0" w:space="0" w:color="auto"/>
                <w:bottom w:val="none" w:sz="0" w:space="0" w:color="auto"/>
                <w:right w:val="none" w:sz="0" w:space="0" w:color="auto"/>
              </w:divBdr>
            </w:div>
            <w:div w:id="1097947343">
              <w:marLeft w:val="0"/>
              <w:marRight w:val="0"/>
              <w:marTop w:val="0"/>
              <w:marBottom w:val="0"/>
              <w:divBdr>
                <w:top w:val="none" w:sz="0" w:space="0" w:color="auto"/>
                <w:left w:val="none" w:sz="0" w:space="0" w:color="auto"/>
                <w:bottom w:val="none" w:sz="0" w:space="0" w:color="auto"/>
                <w:right w:val="none" w:sz="0" w:space="0" w:color="auto"/>
              </w:divBdr>
            </w:div>
            <w:div w:id="412287752">
              <w:marLeft w:val="0"/>
              <w:marRight w:val="0"/>
              <w:marTop w:val="0"/>
              <w:marBottom w:val="0"/>
              <w:divBdr>
                <w:top w:val="none" w:sz="0" w:space="0" w:color="auto"/>
                <w:left w:val="none" w:sz="0" w:space="0" w:color="auto"/>
                <w:bottom w:val="none" w:sz="0" w:space="0" w:color="auto"/>
                <w:right w:val="none" w:sz="0" w:space="0" w:color="auto"/>
              </w:divBdr>
            </w:div>
            <w:div w:id="1632326692">
              <w:marLeft w:val="0"/>
              <w:marRight w:val="0"/>
              <w:marTop w:val="0"/>
              <w:marBottom w:val="0"/>
              <w:divBdr>
                <w:top w:val="none" w:sz="0" w:space="0" w:color="auto"/>
                <w:left w:val="none" w:sz="0" w:space="0" w:color="auto"/>
                <w:bottom w:val="none" w:sz="0" w:space="0" w:color="auto"/>
                <w:right w:val="none" w:sz="0" w:space="0" w:color="auto"/>
              </w:divBdr>
            </w:div>
            <w:div w:id="1127325">
              <w:marLeft w:val="0"/>
              <w:marRight w:val="0"/>
              <w:marTop w:val="0"/>
              <w:marBottom w:val="0"/>
              <w:divBdr>
                <w:top w:val="none" w:sz="0" w:space="0" w:color="auto"/>
                <w:left w:val="none" w:sz="0" w:space="0" w:color="auto"/>
                <w:bottom w:val="none" w:sz="0" w:space="0" w:color="auto"/>
                <w:right w:val="none" w:sz="0" w:space="0" w:color="auto"/>
              </w:divBdr>
            </w:div>
            <w:div w:id="425923079">
              <w:marLeft w:val="0"/>
              <w:marRight w:val="0"/>
              <w:marTop w:val="0"/>
              <w:marBottom w:val="0"/>
              <w:divBdr>
                <w:top w:val="none" w:sz="0" w:space="0" w:color="auto"/>
                <w:left w:val="none" w:sz="0" w:space="0" w:color="auto"/>
                <w:bottom w:val="none" w:sz="0" w:space="0" w:color="auto"/>
                <w:right w:val="none" w:sz="0" w:space="0" w:color="auto"/>
              </w:divBdr>
            </w:div>
            <w:div w:id="285625261">
              <w:marLeft w:val="0"/>
              <w:marRight w:val="0"/>
              <w:marTop w:val="0"/>
              <w:marBottom w:val="0"/>
              <w:divBdr>
                <w:top w:val="none" w:sz="0" w:space="0" w:color="auto"/>
                <w:left w:val="none" w:sz="0" w:space="0" w:color="auto"/>
                <w:bottom w:val="none" w:sz="0" w:space="0" w:color="auto"/>
                <w:right w:val="none" w:sz="0" w:space="0" w:color="auto"/>
              </w:divBdr>
            </w:div>
            <w:div w:id="1116755127">
              <w:marLeft w:val="0"/>
              <w:marRight w:val="0"/>
              <w:marTop w:val="0"/>
              <w:marBottom w:val="0"/>
              <w:divBdr>
                <w:top w:val="none" w:sz="0" w:space="0" w:color="auto"/>
                <w:left w:val="none" w:sz="0" w:space="0" w:color="auto"/>
                <w:bottom w:val="none" w:sz="0" w:space="0" w:color="auto"/>
                <w:right w:val="none" w:sz="0" w:space="0" w:color="auto"/>
              </w:divBdr>
            </w:div>
            <w:div w:id="526328864">
              <w:marLeft w:val="0"/>
              <w:marRight w:val="0"/>
              <w:marTop w:val="0"/>
              <w:marBottom w:val="0"/>
              <w:divBdr>
                <w:top w:val="none" w:sz="0" w:space="0" w:color="auto"/>
                <w:left w:val="none" w:sz="0" w:space="0" w:color="auto"/>
                <w:bottom w:val="none" w:sz="0" w:space="0" w:color="auto"/>
                <w:right w:val="none" w:sz="0" w:space="0" w:color="auto"/>
              </w:divBdr>
            </w:div>
            <w:div w:id="1802264685">
              <w:marLeft w:val="0"/>
              <w:marRight w:val="0"/>
              <w:marTop w:val="0"/>
              <w:marBottom w:val="0"/>
              <w:divBdr>
                <w:top w:val="none" w:sz="0" w:space="0" w:color="auto"/>
                <w:left w:val="none" w:sz="0" w:space="0" w:color="auto"/>
                <w:bottom w:val="none" w:sz="0" w:space="0" w:color="auto"/>
                <w:right w:val="none" w:sz="0" w:space="0" w:color="auto"/>
              </w:divBdr>
            </w:div>
            <w:div w:id="1767267323">
              <w:marLeft w:val="0"/>
              <w:marRight w:val="0"/>
              <w:marTop w:val="0"/>
              <w:marBottom w:val="0"/>
              <w:divBdr>
                <w:top w:val="none" w:sz="0" w:space="0" w:color="auto"/>
                <w:left w:val="none" w:sz="0" w:space="0" w:color="auto"/>
                <w:bottom w:val="none" w:sz="0" w:space="0" w:color="auto"/>
                <w:right w:val="none" w:sz="0" w:space="0" w:color="auto"/>
              </w:divBdr>
            </w:div>
            <w:div w:id="1048379990">
              <w:marLeft w:val="0"/>
              <w:marRight w:val="0"/>
              <w:marTop w:val="0"/>
              <w:marBottom w:val="0"/>
              <w:divBdr>
                <w:top w:val="none" w:sz="0" w:space="0" w:color="auto"/>
                <w:left w:val="none" w:sz="0" w:space="0" w:color="auto"/>
                <w:bottom w:val="none" w:sz="0" w:space="0" w:color="auto"/>
                <w:right w:val="none" w:sz="0" w:space="0" w:color="auto"/>
              </w:divBdr>
            </w:div>
            <w:div w:id="405349714">
              <w:marLeft w:val="0"/>
              <w:marRight w:val="0"/>
              <w:marTop w:val="0"/>
              <w:marBottom w:val="0"/>
              <w:divBdr>
                <w:top w:val="none" w:sz="0" w:space="0" w:color="auto"/>
                <w:left w:val="none" w:sz="0" w:space="0" w:color="auto"/>
                <w:bottom w:val="none" w:sz="0" w:space="0" w:color="auto"/>
                <w:right w:val="none" w:sz="0" w:space="0" w:color="auto"/>
              </w:divBdr>
            </w:div>
            <w:div w:id="1510176985">
              <w:marLeft w:val="0"/>
              <w:marRight w:val="0"/>
              <w:marTop w:val="0"/>
              <w:marBottom w:val="0"/>
              <w:divBdr>
                <w:top w:val="none" w:sz="0" w:space="0" w:color="auto"/>
                <w:left w:val="none" w:sz="0" w:space="0" w:color="auto"/>
                <w:bottom w:val="none" w:sz="0" w:space="0" w:color="auto"/>
                <w:right w:val="none" w:sz="0" w:space="0" w:color="auto"/>
              </w:divBdr>
            </w:div>
            <w:div w:id="1306623882">
              <w:marLeft w:val="0"/>
              <w:marRight w:val="0"/>
              <w:marTop w:val="0"/>
              <w:marBottom w:val="0"/>
              <w:divBdr>
                <w:top w:val="none" w:sz="0" w:space="0" w:color="auto"/>
                <w:left w:val="none" w:sz="0" w:space="0" w:color="auto"/>
                <w:bottom w:val="none" w:sz="0" w:space="0" w:color="auto"/>
                <w:right w:val="none" w:sz="0" w:space="0" w:color="auto"/>
              </w:divBdr>
            </w:div>
            <w:div w:id="201986379">
              <w:marLeft w:val="0"/>
              <w:marRight w:val="0"/>
              <w:marTop w:val="0"/>
              <w:marBottom w:val="0"/>
              <w:divBdr>
                <w:top w:val="none" w:sz="0" w:space="0" w:color="auto"/>
                <w:left w:val="none" w:sz="0" w:space="0" w:color="auto"/>
                <w:bottom w:val="none" w:sz="0" w:space="0" w:color="auto"/>
                <w:right w:val="none" w:sz="0" w:space="0" w:color="auto"/>
              </w:divBdr>
            </w:div>
            <w:div w:id="120661513">
              <w:marLeft w:val="0"/>
              <w:marRight w:val="0"/>
              <w:marTop w:val="0"/>
              <w:marBottom w:val="0"/>
              <w:divBdr>
                <w:top w:val="none" w:sz="0" w:space="0" w:color="auto"/>
                <w:left w:val="none" w:sz="0" w:space="0" w:color="auto"/>
                <w:bottom w:val="none" w:sz="0" w:space="0" w:color="auto"/>
                <w:right w:val="none" w:sz="0" w:space="0" w:color="auto"/>
              </w:divBdr>
            </w:div>
            <w:div w:id="676469655">
              <w:marLeft w:val="0"/>
              <w:marRight w:val="0"/>
              <w:marTop w:val="0"/>
              <w:marBottom w:val="0"/>
              <w:divBdr>
                <w:top w:val="none" w:sz="0" w:space="0" w:color="auto"/>
                <w:left w:val="none" w:sz="0" w:space="0" w:color="auto"/>
                <w:bottom w:val="none" w:sz="0" w:space="0" w:color="auto"/>
                <w:right w:val="none" w:sz="0" w:space="0" w:color="auto"/>
              </w:divBdr>
            </w:div>
            <w:div w:id="253393826">
              <w:marLeft w:val="0"/>
              <w:marRight w:val="0"/>
              <w:marTop w:val="0"/>
              <w:marBottom w:val="0"/>
              <w:divBdr>
                <w:top w:val="none" w:sz="0" w:space="0" w:color="auto"/>
                <w:left w:val="none" w:sz="0" w:space="0" w:color="auto"/>
                <w:bottom w:val="none" w:sz="0" w:space="0" w:color="auto"/>
                <w:right w:val="none" w:sz="0" w:space="0" w:color="auto"/>
              </w:divBdr>
            </w:div>
            <w:div w:id="703672403">
              <w:marLeft w:val="0"/>
              <w:marRight w:val="0"/>
              <w:marTop w:val="0"/>
              <w:marBottom w:val="0"/>
              <w:divBdr>
                <w:top w:val="none" w:sz="0" w:space="0" w:color="auto"/>
                <w:left w:val="none" w:sz="0" w:space="0" w:color="auto"/>
                <w:bottom w:val="none" w:sz="0" w:space="0" w:color="auto"/>
                <w:right w:val="none" w:sz="0" w:space="0" w:color="auto"/>
              </w:divBdr>
            </w:div>
            <w:div w:id="2076933714">
              <w:marLeft w:val="0"/>
              <w:marRight w:val="0"/>
              <w:marTop w:val="0"/>
              <w:marBottom w:val="0"/>
              <w:divBdr>
                <w:top w:val="none" w:sz="0" w:space="0" w:color="auto"/>
                <w:left w:val="none" w:sz="0" w:space="0" w:color="auto"/>
                <w:bottom w:val="none" w:sz="0" w:space="0" w:color="auto"/>
                <w:right w:val="none" w:sz="0" w:space="0" w:color="auto"/>
              </w:divBdr>
            </w:div>
            <w:div w:id="943730177">
              <w:marLeft w:val="0"/>
              <w:marRight w:val="0"/>
              <w:marTop w:val="0"/>
              <w:marBottom w:val="0"/>
              <w:divBdr>
                <w:top w:val="none" w:sz="0" w:space="0" w:color="auto"/>
                <w:left w:val="none" w:sz="0" w:space="0" w:color="auto"/>
                <w:bottom w:val="none" w:sz="0" w:space="0" w:color="auto"/>
                <w:right w:val="none" w:sz="0" w:space="0" w:color="auto"/>
              </w:divBdr>
            </w:div>
            <w:div w:id="1948652509">
              <w:marLeft w:val="0"/>
              <w:marRight w:val="0"/>
              <w:marTop w:val="0"/>
              <w:marBottom w:val="0"/>
              <w:divBdr>
                <w:top w:val="none" w:sz="0" w:space="0" w:color="auto"/>
                <w:left w:val="none" w:sz="0" w:space="0" w:color="auto"/>
                <w:bottom w:val="none" w:sz="0" w:space="0" w:color="auto"/>
                <w:right w:val="none" w:sz="0" w:space="0" w:color="auto"/>
              </w:divBdr>
            </w:div>
            <w:div w:id="120928465">
              <w:marLeft w:val="0"/>
              <w:marRight w:val="0"/>
              <w:marTop w:val="0"/>
              <w:marBottom w:val="0"/>
              <w:divBdr>
                <w:top w:val="none" w:sz="0" w:space="0" w:color="auto"/>
                <w:left w:val="none" w:sz="0" w:space="0" w:color="auto"/>
                <w:bottom w:val="none" w:sz="0" w:space="0" w:color="auto"/>
                <w:right w:val="none" w:sz="0" w:space="0" w:color="auto"/>
              </w:divBdr>
            </w:div>
            <w:div w:id="1435860307">
              <w:marLeft w:val="0"/>
              <w:marRight w:val="0"/>
              <w:marTop w:val="0"/>
              <w:marBottom w:val="0"/>
              <w:divBdr>
                <w:top w:val="none" w:sz="0" w:space="0" w:color="auto"/>
                <w:left w:val="none" w:sz="0" w:space="0" w:color="auto"/>
                <w:bottom w:val="none" w:sz="0" w:space="0" w:color="auto"/>
                <w:right w:val="none" w:sz="0" w:space="0" w:color="auto"/>
              </w:divBdr>
            </w:div>
            <w:div w:id="2030372667">
              <w:marLeft w:val="0"/>
              <w:marRight w:val="0"/>
              <w:marTop w:val="0"/>
              <w:marBottom w:val="0"/>
              <w:divBdr>
                <w:top w:val="none" w:sz="0" w:space="0" w:color="auto"/>
                <w:left w:val="none" w:sz="0" w:space="0" w:color="auto"/>
                <w:bottom w:val="none" w:sz="0" w:space="0" w:color="auto"/>
                <w:right w:val="none" w:sz="0" w:space="0" w:color="auto"/>
              </w:divBdr>
            </w:div>
            <w:div w:id="1764254922">
              <w:marLeft w:val="0"/>
              <w:marRight w:val="0"/>
              <w:marTop w:val="0"/>
              <w:marBottom w:val="0"/>
              <w:divBdr>
                <w:top w:val="none" w:sz="0" w:space="0" w:color="auto"/>
                <w:left w:val="none" w:sz="0" w:space="0" w:color="auto"/>
                <w:bottom w:val="none" w:sz="0" w:space="0" w:color="auto"/>
                <w:right w:val="none" w:sz="0" w:space="0" w:color="auto"/>
              </w:divBdr>
            </w:div>
            <w:div w:id="1184396574">
              <w:marLeft w:val="0"/>
              <w:marRight w:val="0"/>
              <w:marTop w:val="0"/>
              <w:marBottom w:val="0"/>
              <w:divBdr>
                <w:top w:val="none" w:sz="0" w:space="0" w:color="auto"/>
                <w:left w:val="none" w:sz="0" w:space="0" w:color="auto"/>
                <w:bottom w:val="none" w:sz="0" w:space="0" w:color="auto"/>
                <w:right w:val="none" w:sz="0" w:space="0" w:color="auto"/>
              </w:divBdr>
            </w:div>
            <w:div w:id="486097165">
              <w:marLeft w:val="0"/>
              <w:marRight w:val="0"/>
              <w:marTop w:val="0"/>
              <w:marBottom w:val="0"/>
              <w:divBdr>
                <w:top w:val="none" w:sz="0" w:space="0" w:color="auto"/>
                <w:left w:val="none" w:sz="0" w:space="0" w:color="auto"/>
                <w:bottom w:val="none" w:sz="0" w:space="0" w:color="auto"/>
                <w:right w:val="none" w:sz="0" w:space="0" w:color="auto"/>
              </w:divBdr>
            </w:div>
            <w:div w:id="510724926">
              <w:marLeft w:val="0"/>
              <w:marRight w:val="0"/>
              <w:marTop w:val="0"/>
              <w:marBottom w:val="0"/>
              <w:divBdr>
                <w:top w:val="none" w:sz="0" w:space="0" w:color="auto"/>
                <w:left w:val="none" w:sz="0" w:space="0" w:color="auto"/>
                <w:bottom w:val="none" w:sz="0" w:space="0" w:color="auto"/>
                <w:right w:val="none" w:sz="0" w:space="0" w:color="auto"/>
              </w:divBdr>
            </w:div>
            <w:div w:id="1355233367">
              <w:marLeft w:val="0"/>
              <w:marRight w:val="0"/>
              <w:marTop w:val="0"/>
              <w:marBottom w:val="0"/>
              <w:divBdr>
                <w:top w:val="none" w:sz="0" w:space="0" w:color="auto"/>
                <w:left w:val="none" w:sz="0" w:space="0" w:color="auto"/>
                <w:bottom w:val="none" w:sz="0" w:space="0" w:color="auto"/>
                <w:right w:val="none" w:sz="0" w:space="0" w:color="auto"/>
              </w:divBdr>
            </w:div>
            <w:div w:id="58331479">
              <w:marLeft w:val="0"/>
              <w:marRight w:val="0"/>
              <w:marTop w:val="0"/>
              <w:marBottom w:val="0"/>
              <w:divBdr>
                <w:top w:val="none" w:sz="0" w:space="0" w:color="auto"/>
                <w:left w:val="none" w:sz="0" w:space="0" w:color="auto"/>
                <w:bottom w:val="none" w:sz="0" w:space="0" w:color="auto"/>
                <w:right w:val="none" w:sz="0" w:space="0" w:color="auto"/>
              </w:divBdr>
            </w:div>
            <w:div w:id="1123232841">
              <w:marLeft w:val="0"/>
              <w:marRight w:val="0"/>
              <w:marTop w:val="0"/>
              <w:marBottom w:val="0"/>
              <w:divBdr>
                <w:top w:val="none" w:sz="0" w:space="0" w:color="auto"/>
                <w:left w:val="none" w:sz="0" w:space="0" w:color="auto"/>
                <w:bottom w:val="none" w:sz="0" w:space="0" w:color="auto"/>
                <w:right w:val="none" w:sz="0" w:space="0" w:color="auto"/>
              </w:divBdr>
            </w:div>
            <w:div w:id="344215371">
              <w:marLeft w:val="0"/>
              <w:marRight w:val="0"/>
              <w:marTop w:val="0"/>
              <w:marBottom w:val="0"/>
              <w:divBdr>
                <w:top w:val="none" w:sz="0" w:space="0" w:color="auto"/>
                <w:left w:val="none" w:sz="0" w:space="0" w:color="auto"/>
                <w:bottom w:val="none" w:sz="0" w:space="0" w:color="auto"/>
                <w:right w:val="none" w:sz="0" w:space="0" w:color="auto"/>
              </w:divBdr>
            </w:div>
            <w:div w:id="174543448">
              <w:marLeft w:val="0"/>
              <w:marRight w:val="0"/>
              <w:marTop w:val="0"/>
              <w:marBottom w:val="0"/>
              <w:divBdr>
                <w:top w:val="none" w:sz="0" w:space="0" w:color="auto"/>
                <w:left w:val="none" w:sz="0" w:space="0" w:color="auto"/>
                <w:bottom w:val="none" w:sz="0" w:space="0" w:color="auto"/>
                <w:right w:val="none" w:sz="0" w:space="0" w:color="auto"/>
              </w:divBdr>
            </w:div>
            <w:div w:id="376316026">
              <w:marLeft w:val="0"/>
              <w:marRight w:val="0"/>
              <w:marTop w:val="0"/>
              <w:marBottom w:val="0"/>
              <w:divBdr>
                <w:top w:val="none" w:sz="0" w:space="0" w:color="auto"/>
                <w:left w:val="none" w:sz="0" w:space="0" w:color="auto"/>
                <w:bottom w:val="none" w:sz="0" w:space="0" w:color="auto"/>
                <w:right w:val="none" w:sz="0" w:space="0" w:color="auto"/>
              </w:divBdr>
            </w:div>
            <w:div w:id="1970891706">
              <w:marLeft w:val="0"/>
              <w:marRight w:val="0"/>
              <w:marTop w:val="0"/>
              <w:marBottom w:val="0"/>
              <w:divBdr>
                <w:top w:val="none" w:sz="0" w:space="0" w:color="auto"/>
                <w:left w:val="none" w:sz="0" w:space="0" w:color="auto"/>
                <w:bottom w:val="none" w:sz="0" w:space="0" w:color="auto"/>
                <w:right w:val="none" w:sz="0" w:space="0" w:color="auto"/>
              </w:divBdr>
            </w:div>
            <w:div w:id="1517885018">
              <w:marLeft w:val="0"/>
              <w:marRight w:val="0"/>
              <w:marTop w:val="0"/>
              <w:marBottom w:val="0"/>
              <w:divBdr>
                <w:top w:val="none" w:sz="0" w:space="0" w:color="auto"/>
                <w:left w:val="none" w:sz="0" w:space="0" w:color="auto"/>
                <w:bottom w:val="none" w:sz="0" w:space="0" w:color="auto"/>
                <w:right w:val="none" w:sz="0" w:space="0" w:color="auto"/>
              </w:divBdr>
            </w:div>
            <w:div w:id="92018910">
              <w:marLeft w:val="0"/>
              <w:marRight w:val="0"/>
              <w:marTop w:val="0"/>
              <w:marBottom w:val="0"/>
              <w:divBdr>
                <w:top w:val="none" w:sz="0" w:space="0" w:color="auto"/>
                <w:left w:val="none" w:sz="0" w:space="0" w:color="auto"/>
                <w:bottom w:val="none" w:sz="0" w:space="0" w:color="auto"/>
                <w:right w:val="none" w:sz="0" w:space="0" w:color="auto"/>
              </w:divBdr>
            </w:div>
            <w:div w:id="389227110">
              <w:marLeft w:val="0"/>
              <w:marRight w:val="0"/>
              <w:marTop w:val="0"/>
              <w:marBottom w:val="0"/>
              <w:divBdr>
                <w:top w:val="none" w:sz="0" w:space="0" w:color="auto"/>
                <w:left w:val="none" w:sz="0" w:space="0" w:color="auto"/>
                <w:bottom w:val="none" w:sz="0" w:space="0" w:color="auto"/>
                <w:right w:val="none" w:sz="0" w:space="0" w:color="auto"/>
              </w:divBdr>
            </w:div>
            <w:div w:id="1082723204">
              <w:marLeft w:val="0"/>
              <w:marRight w:val="0"/>
              <w:marTop w:val="0"/>
              <w:marBottom w:val="0"/>
              <w:divBdr>
                <w:top w:val="none" w:sz="0" w:space="0" w:color="auto"/>
                <w:left w:val="none" w:sz="0" w:space="0" w:color="auto"/>
                <w:bottom w:val="none" w:sz="0" w:space="0" w:color="auto"/>
                <w:right w:val="none" w:sz="0" w:space="0" w:color="auto"/>
              </w:divBdr>
            </w:div>
            <w:div w:id="1539854756">
              <w:marLeft w:val="0"/>
              <w:marRight w:val="0"/>
              <w:marTop w:val="0"/>
              <w:marBottom w:val="0"/>
              <w:divBdr>
                <w:top w:val="none" w:sz="0" w:space="0" w:color="auto"/>
                <w:left w:val="none" w:sz="0" w:space="0" w:color="auto"/>
                <w:bottom w:val="none" w:sz="0" w:space="0" w:color="auto"/>
                <w:right w:val="none" w:sz="0" w:space="0" w:color="auto"/>
              </w:divBdr>
            </w:div>
            <w:div w:id="712460734">
              <w:marLeft w:val="0"/>
              <w:marRight w:val="0"/>
              <w:marTop w:val="0"/>
              <w:marBottom w:val="0"/>
              <w:divBdr>
                <w:top w:val="none" w:sz="0" w:space="0" w:color="auto"/>
                <w:left w:val="none" w:sz="0" w:space="0" w:color="auto"/>
                <w:bottom w:val="none" w:sz="0" w:space="0" w:color="auto"/>
                <w:right w:val="none" w:sz="0" w:space="0" w:color="auto"/>
              </w:divBdr>
            </w:div>
            <w:div w:id="647248484">
              <w:marLeft w:val="0"/>
              <w:marRight w:val="0"/>
              <w:marTop w:val="0"/>
              <w:marBottom w:val="0"/>
              <w:divBdr>
                <w:top w:val="none" w:sz="0" w:space="0" w:color="auto"/>
                <w:left w:val="none" w:sz="0" w:space="0" w:color="auto"/>
                <w:bottom w:val="none" w:sz="0" w:space="0" w:color="auto"/>
                <w:right w:val="none" w:sz="0" w:space="0" w:color="auto"/>
              </w:divBdr>
            </w:div>
            <w:div w:id="772435451">
              <w:marLeft w:val="0"/>
              <w:marRight w:val="0"/>
              <w:marTop w:val="0"/>
              <w:marBottom w:val="0"/>
              <w:divBdr>
                <w:top w:val="none" w:sz="0" w:space="0" w:color="auto"/>
                <w:left w:val="none" w:sz="0" w:space="0" w:color="auto"/>
                <w:bottom w:val="none" w:sz="0" w:space="0" w:color="auto"/>
                <w:right w:val="none" w:sz="0" w:space="0" w:color="auto"/>
              </w:divBdr>
            </w:div>
            <w:div w:id="1882396192">
              <w:marLeft w:val="0"/>
              <w:marRight w:val="0"/>
              <w:marTop w:val="0"/>
              <w:marBottom w:val="0"/>
              <w:divBdr>
                <w:top w:val="none" w:sz="0" w:space="0" w:color="auto"/>
                <w:left w:val="none" w:sz="0" w:space="0" w:color="auto"/>
                <w:bottom w:val="none" w:sz="0" w:space="0" w:color="auto"/>
                <w:right w:val="none" w:sz="0" w:space="0" w:color="auto"/>
              </w:divBdr>
            </w:div>
            <w:div w:id="1231309602">
              <w:marLeft w:val="0"/>
              <w:marRight w:val="0"/>
              <w:marTop w:val="0"/>
              <w:marBottom w:val="0"/>
              <w:divBdr>
                <w:top w:val="none" w:sz="0" w:space="0" w:color="auto"/>
                <w:left w:val="none" w:sz="0" w:space="0" w:color="auto"/>
                <w:bottom w:val="none" w:sz="0" w:space="0" w:color="auto"/>
                <w:right w:val="none" w:sz="0" w:space="0" w:color="auto"/>
              </w:divBdr>
            </w:div>
            <w:div w:id="149372718">
              <w:marLeft w:val="0"/>
              <w:marRight w:val="0"/>
              <w:marTop w:val="0"/>
              <w:marBottom w:val="0"/>
              <w:divBdr>
                <w:top w:val="none" w:sz="0" w:space="0" w:color="auto"/>
                <w:left w:val="none" w:sz="0" w:space="0" w:color="auto"/>
                <w:bottom w:val="none" w:sz="0" w:space="0" w:color="auto"/>
                <w:right w:val="none" w:sz="0" w:space="0" w:color="auto"/>
              </w:divBdr>
            </w:div>
            <w:div w:id="1831023347">
              <w:marLeft w:val="0"/>
              <w:marRight w:val="0"/>
              <w:marTop w:val="0"/>
              <w:marBottom w:val="0"/>
              <w:divBdr>
                <w:top w:val="none" w:sz="0" w:space="0" w:color="auto"/>
                <w:left w:val="none" w:sz="0" w:space="0" w:color="auto"/>
                <w:bottom w:val="none" w:sz="0" w:space="0" w:color="auto"/>
                <w:right w:val="none" w:sz="0" w:space="0" w:color="auto"/>
              </w:divBdr>
            </w:div>
            <w:div w:id="7821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5076">
      <w:bodyDiv w:val="1"/>
      <w:marLeft w:val="0"/>
      <w:marRight w:val="0"/>
      <w:marTop w:val="0"/>
      <w:marBottom w:val="0"/>
      <w:divBdr>
        <w:top w:val="none" w:sz="0" w:space="0" w:color="auto"/>
        <w:left w:val="none" w:sz="0" w:space="0" w:color="auto"/>
        <w:bottom w:val="none" w:sz="0" w:space="0" w:color="auto"/>
        <w:right w:val="none" w:sz="0" w:space="0" w:color="auto"/>
      </w:divBdr>
    </w:div>
    <w:div w:id="786973738">
      <w:bodyDiv w:val="1"/>
      <w:marLeft w:val="0"/>
      <w:marRight w:val="0"/>
      <w:marTop w:val="0"/>
      <w:marBottom w:val="0"/>
      <w:divBdr>
        <w:top w:val="none" w:sz="0" w:space="0" w:color="auto"/>
        <w:left w:val="none" w:sz="0" w:space="0" w:color="auto"/>
        <w:bottom w:val="none" w:sz="0" w:space="0" w:color="auto"/>
        <w:right w:val="none" w:sz="0" w:space="0" w:color="auto"/>
      </w:divBdr>
    </w:div>
    <w:div w:id="935551358">
      <w:bodyDiv w:val="1"/>
      <w:marLeft w:val="0"/>
      <w:marRight w:val="0"/>
      <w:marTop w:val="0"/>
      <w:marBottom w:val="0"/>
      <w:divBdr>
        <w:top w:val="none" w:sz="0" w:space="0" w:color="auto"/>
        <w:left w:val="none" w:sz="0" w:space="0" w:color="auto"/>
        <w:bottom w:val="none" w:sz="0" w:space="0" w:color="auto"/>
        <w:right w:val="none" w:sz="0" w:space="0" w:color="auto"/>
      </w:divBdr>
    </w:div>
    <w:div w:id="1002977829">
      <w:bodyDiv w:val="1"/>
      <w:marLeft w:val="0"/>
      <w:marRight w:val="0"/>
      <w:marTop w:val="0"/>
      <w:marBottom w:val="0"/>
      <w:divBdr>
        <w:top w:val="none" w:sz="0" w:space="0" w:color="auto"/>
        <w:left w:val="none" w:sz="0" w:space="0" w:color="auto"/>
        <w:bottom w:val="none" w:sz="0" w:space="0" w:color="auto"/>
        <w:right w:val="none" w:sz="0" w:space="0" w:color="auto"/>
      </w:divBdr>
    </w:div>
    <w:div w:id="1092050893">
      <w:bodyDiv w:val="1"/>
      <w:marLeft w:val="0"/>
      <w:marRight w:val="0"/>
      <w:marTop w:val="0"/>
      <w:marBottom w:val="0"/>
      <w:divBdr>
        <w:top w:val="none" w:sz="0" w:space="0" w:color="auto"/>
        <w:left w:val="none" w:sz="0" w:space="0" w:color="auto"/>
        <w:bottom w:val="none" w:sz="0" w:space="0" w:color="auto"/>
        <w:right w:val="none" w:sz="0" w:space="0" w:color="auto"/>
      </w:divBdr>
    </w:div>
    <w:div w:id="1198855722">
      <w:bodyDiv w:val="1"/>
      <w:marLeft w:val="0"/>
      <w:marRight w:val="0"/>
      <w:marTop w:val="0"/>
      <w:marBottom w:val="0"/>
      <w:divBdr>
        <w:top w:val="none" w:sz="0" w:space="0" w:color="auto"/>
        <w:left w:val="none" w:sz="0" w:space="0" w:color="auto"/>
        <w:bottom w:val="none" w:sz="0" w:space="0" w:color="auto"/>
        <w:right w:val="none" w:sz="0" w:space="0" w:color="auto"/>
      </w:divBdr>
    </w:div>
    <w:div w:id="1209341804">
      <w:bodyDiv w:val="1"/>
      <w:marLeft w:val="0"/>
      <w:marRight w:val="0"/>
      <w:marTop w:val="0"/>
      <w:marBottom w:val="0"/>
      <w:divBdr>
        <w:top w:val="none" w:sz="0" w:space="0" w:color="auto"/>
        <w:left w:val="none" w:sz="0" w:space="0" w:color="auto"/>
        <w:bottom w:val="none" w:sz="0" w:space="0" w:color="auto"/>
        <w:right w:val="none" w:sz="0" w:space="0" w:color="auto"/>
      </w:divBdr>
    </w:div>
    <w:div w:id="1283535827">
      <w:bodyDiv w:val="1"/>
      <w:marLeft w:val="0"/>
      <w:marRight w:val="0"/>
      <w:marTop w:val="0"/>
      <w:marBottom w:val="0"/>
      <w:divBdr>
        <w:top w:val="none" w:sz="0" w:space="0" w:color="auto"/>
        <w:left w:val="none" w:sz="0" w:space="0" w:color="auto"/>
        <w:bottom w:val="none" w:sz="0" w:space="0" w:color="auto"/>
        <w:right w:val="none" w:sz="0" w:space="0" w:color="auto"/>
      </w:divBdr>
    </w:div>
    <w:div w:id="1289628565">
      <w:bodyDiv w:val="1"/>
      <w:marLeft w:val="0"/>
      <w:marRight w:val="0"/>
      <w:marTop w:val="0"/>
      <w:marBottom w:val="0"/>
      <w:divBdr>
        <w:top w:val="none" w:sz="0" w:space="0" w:color="auto"/>
        <w:left w:val="none" w:sz="0" w:space="0" w:color="auto"/>
        <w:bottom w:val="none" w:sz="0" w:space="0" w:color="auto"/>
        <w:right w:val="none" w:sz="0" w:space="0" w:color="auto"/>
      </w:divBdr>
    </w:div>
    <w:div w:id="1295135442">
      <w:bodyDiv w:val="1"/>
      <w:marLeft w:val="0"/>
      <w:marRight w:val="0"/>
      <w:marTop w:val="0"/>
      <w:marBottom w:val="0"/>
      <w:divBdr>
        <w:top w:val="none" w:sz="0" w:space="0" w:color="auto"/>
        <w:left w:val="none" w:sz="0" w:space="0" w:color="auto"/>
        <w:bottom w:val="none" w:sz="0" w:space="0" w:color="auto"/>
        <w:right w:val="none" w:sz="0" w:space="0" w:color="auto"/>
      </w:divBdr>
    </w:div>
    <w:div w:id="1312445184">
      <w:bodyDiv w:val="1"/>
      <w:marLeft w:val="0"/>
      <w:marRight w:val="0"/>
      <w:marTop w:val="0"/>
      <w:marBottom w:val="0"/>
      <w:divBdr>
        <w:top w:val="none" w:sz="0" w:space="0" w:color="auto"/>
        <w:left w:val="none" w:sz="0" w:space="0" w:color="auto"/>
        <w:bottom w:val="none" w:sz="0" w:space="0" w:color="auto"/>
        <w:right w:val="none" w:sz="0" w:space="0" w:color="auto"/>
      </w:divBdr>
    </w:div>
    <w:div w:id="1328241247">
      <w:bodyDiv w:val="1"/>
      <w:marLeft w:val="0"/>
      <w:marRight w:val="0"/>
      <w:marTop w:val="0"/>
      <w:marBottom w:val="0"/>
      <w:divBdr>
        <w:top w:val="none" w:sz="0" w:space="0" w:color="auto"/>
        <w:left w:val="none" w:sz="0" w:space="0" w:color="auto"/>
        <w:bottom w:val="none" w:sz="0" w:space="0" w:color="auto"/>
        <w:right w:val="none" w:sz="0" w:space="0" w:color="auto"/>
      </w:divBdr>
    </w:div>
    <w:div w:id="1364477716">
      <w:bodyDiv w:val="1"/>
      <w:marLeft w:val="0"/>
      <w:marRight w:val="0"/>
      <w:marTop w:val="0"/>
      <w:marBottom w:val="0"/>
      <w:divBdr>
        <w:top w:val="none" w:sz="0" w:space="0" w:color="auto"/>
        <w:left w:val="none" w:sz="0" w:space="0" w:color="auto"/>
        <w:bottom w:val="none" w:sz="0" w:space="0" w:color="auto"/>
        <w:right w:val="none" w:sz="0" w:space="0" w:color="auto"/>
      </w:divBdr>
    </w:div>
    <w:div w:id="1389454364">
      <w:bodyDiv w:val="1"/>
      <w:marLeft w:val="0"/>
      <w:marRight w:val="0"/>
      <w:marTop w:val="0"/>
      <w:marBottom w:val="0"/>
      <w:divBdr>
        <w:top w:val="none" w:sz="0" w:space="0" w:color="auto"/>
        <w:left w:val="none" w:sz="0" w:space="0" w:color="auto"/>
        <w:bottom w:val="none" w:sz="0" w:space="0" w:color="auto"/>
        <w:right w:val="none" w:sz="0" w:space="0" w:color="auto"/>
      </w:divBdr>
    </w:div>
    <w:div w:id="1539004848">
      <w:bodyDiv w:val="1"/>
      <w:marLeft w:val="0"/>
      <w:marRight w:val="0"/>
      <w:marTop w:val="0"/>
      <w:marBottom w:val="0"/>
      <w:divBdr>
        <w:top w:val="none" w:sz="0" w:space="0" w:color="auto"/>
        <w:left w:val="none" w:sz="0" w:space="0" w:color="auto"/>
        <w:bottom w:val="none" w:sz="0" w:space="0" w:color="auto"/>
        <w:right w:val="none" w:sz="0" w:space="0" w:color="auto"/>
      </w:divBdr>
    </w:div>
    <w:div w:id="1559441332">
      <w:bodyDiv w:val="1"/>
      <w:marLeft w:val="0"/>
      <w:marRight w:val="0"/>
      <w:marTop w:val="0"/>
      <w:marBottom w:val="0"/>
      <w:divBdr>
        <w:top w:val="none" w:sz="0" w:space="0" w:color="auto"/>
        <w:left w:val="none" w:sz="0" w:space="0" w:color="auto"/>
        <w:bottom w:val="none" w:sz="0" w:space="0" w:color="auto"/>
        <w:right w:val="none" w:sz="0" w:space="0" w:color="auto"/>
      </w:divBdr>
    </w:div>
    <w:div w:id="1603880935">
      <w:bodyDiv w:val="1"/>
      <w:marLeft w:val="0"/>
      <w:marRight w:val="0"/>
      <w:marTop w:val="0"/>
      <w:marBottom w:val="0"/>
      <w:divBdr>
        <w:top w:val="none" w:sz="0" w:space="0" w:color="auto"/>
        <w:left w:val="none" w:sz="0" w:space="0" w:color="auto"/>
        <w:bottom w:val="none" w:sz="0" w:space="0" w:color="auto"/>
        <w:right w:val="none" w:sz="0" w:space="0" w:color="auto"/>
      </w:divBdr>
    </w:div>
    <w:div w:id="1616525412">
      <w:bodyDiv w:val="1"/>
      <w:marLeft w:val="0"/>
      <w:marRight w:val="0"/>
      <w:marTop w:val="0"/>
      <w:marBottom w:val="0"/>
      <w:divBdr>
        <w:top w:val="none" w:sz="0" w:space="0" w:color="auto"/>
        <w:left w:val="none" w:sz="0" w:space="0" w:color="auto"/>
        <w:bottom w:val="none" w:sz="0" w:space="0" w:color="auto"/>
        <w:right w:val="none" w:sz="0" w:space="0" w:color="auto"/>
      </w:divBdr>
    </w:div>
    <w:div w:id="1719619725">
      <w:bodyDiv w:val="1"/>
      <w:marLeft w:val="0"/>
      <w:marRight w:val="0"/>
      <w:marTop w:val="0"/>
      <w:marBottom w:val="0"/>
      <w:divBdr>
        <w:top w:val="none" w:sz="0" w:space="0" w:color="auto"/>
        <w:left w:val="none" w:sz="0" w:space="0" w:color="auto"/>
        <w:bottom w:val="none" w:sz="0" w:space="0" w:color="auto"/>
        <w:right w:val="none" w:sz="0" w:space="0" w:color="auto"/>
      </w:divBdr>
      <w:divsChild>
        <w:div w:id="136262409">
          <w:marLeft w:val="0"/>
          <w:marRight w:val="0"/>
          <w:marTop w:val="0"/>
          <w:marBottom w:val="0"/>
          <w:divBdr>
            <w:top w:val="none" w:sz="0" w:space="0" w:color="auto"/>
            <w:left w:val="none" w:sz="0" w:space="0" w:color="auto"/>
            <w:bottom w:val="none" w:sz="0" w:space="0" w:color="auto"/>
            <w:right w:val="none" w:sz="0" w:space="0" w:color="auto"/>
          </w:divBdr>
          <w:divsChild>
            <w:div w:id="757101334">
              <w:marLeft w:val="0"/>
              <w:marRight w:val="0"/>
              <w:marTop w:val="0"/>
              <w:marBottom w:val="0"/>
              <w:divBdr>
                <w:top w:val="none" w:sz="0" w:space="0" w:color="auto"/>
                <w:left w:val="none" w:sz="0" w:space="0" w:color="auto"/>
                <w:bottom w:val="none" w:sz="0" w:space="0" w:color="auto"/>
                <w:right w:val="none" w:sz="0" w:space="0" w:color="auto"/>
              </w:divBdr>
            </w:div>
            <w:div w:id="1983079684">
              <w:marLeft w:val="0"/>
              <w:marRight w:val="0"/>
              <w:marTop w:val="0"/>
              <w:marBottom w:val="0"/>
              <w:divBdr>
                <w:top w:val="none" w:sz="0" w:space="0" w:color="auto"/>
                <w:left w:val="none" w:sz="0" w:space="0" w:color="auto"/>
                <w:bottom w:val="none" w:sz="0" w:space="0" w:color="auto"/>
                <w:right w:val="none" w:sz="0" w:space="0" w:color="auto"/>
              </w:divBdr>
              <w:divsChild>
                <w:div w:id="1706057384">
                  <w:marLeft w:val="0"/>
                  <w:marRight w:val="0"/>
                  <w:marTop w:val="0"/>
                  <w:marBottom w:val="0"/>
                  <w:divBdr>
                    <w:top w:val="none" w:sz="0" w:space="0" w:color="auto"/>
                    <w:left w:val="none" w:sz="0" w:space="0" w:color="auto"/>
                    <w:bottom w:val="none" w:sz="0" w:space="0" w:color="auto"/>
                    <w:right w:val="none" w:sz="0" w:space="0" w:color="auto"/>
                  </w:divBdr>
                  <w:divsChild>
                    <w:div w:id="12223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6370">
      <w:bodyDiv w:val="1"/>
      <w:marLeft w:val="0"/>
      <w:marRight w:val="0"/>
      <w:marTop w:val="0"/>
      <w:marBottom w:val="0"/>
      <w:divBdr>
        <w:top w:val="none" w:sz="0" w:space="0" w:color="auto"/>
        <w:left w:val="none" w:sz="0" w:space="0" w:color="auto"/>
        <w:bottom w:val="none" w:sz="0" w:space="0" w:color="auto"/>
        <w:right w:val="none" w:sz="0" w:space="0" w:color="auto"/>
      </w:divBdr>
      <w:divsChild>
        <w:div w:id="756050482">
          <w:marLeft w:val="0"/>
          <w:marRight w:val="0"/>
          <w:marTop w:val="0"/>
          <w:marBottom w:val="0"/>
          <w:divBdr>
            <w:top w:val="none" w:sz="0" w:space="0" w:color="auto"/>
            <w:left w:val="none" w:sz="0" w:space="0" w:color="auto"/>
            <w:bottom w:val="none" w:sz="0" w:space="0" w:color="auto"/>
            <w:right w:val="none" w:sz="0" w:space="0" w:color="auto"/>
          </w:divBdr>
          <w:divsChild>
            <w:div w:id="1676835536">
              <w:marLeft w:val="0"/>
              <w:marRight w:val="0"/>
              <w:marTop w:val="0"/>
              <w:marBottom w:val="0"/>
              <w:divBdr>
                <w:top w:val="none" w:sz="0" w:space="0" w:color="auto"/>
                <w:left w:val="none" w:sz="0" w:space="0" w:color="auto"/>
                <w:bottom w:val="none" w:sz="0" w:space="0" w:color="auto"/>
                <w:right w:val="none" w:sz="0" w:space="0" w:color="auto"/>
              </w:divBdr>
            </w:div>
            <w:div w:id="147282438">
              <w:marLeft w:val="0"/>
              <w:marRight w:val="0"/>
              <w:marTop w:val="0"/>
              <w:marBottom w:val="0"/>
              <w:divBdr>
                <w:top w:val="none" w:sz="0" w:space="0" w:color="auto"/>
                <w:left w:val="none" w:sz="0" w:space="0" w:color="auto"/>
                <w:bottom w:val="none" w:sz="0" w:space="0" w:color="auto"/>
                <w:right w:val="none" w:sz="0" w:space="0" w:color="auto"/>
              </w:divBdr>
              <w:divsChild>
                <w:div w:id="1160928106">
                  <w:marLeft w:val="0"/>
                  <w:marRight w:val="0"/>
                  <w:marTop w:val="0"/>
                  <w:marBottom w:val="0"/>
                  <w:divBdr>
                    <w:top w:val="none" w:sz="0" w:space="0" w:color="auto"/>
                    <w:left w:val="none" w:sz="0" w:space="0" w:color="auto"/>
                    <w:bottom w:val="none" w:sz="0" w:space="0" w:color="auto"/>
                    <w:right w:val="none" w:sz="0" w:space="0" w:color="auto"/>
                  </w:divBdr>
                  <w:divsChild>
                    <w:div w:id="6878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9296">
      <w:bodyDiv w:val="1"/>
      <w:marLeft w:val="0"/>
      <w:marRight w:val="0"/>
      <w:marTop w:val="0"/>
      <w:marBottom w:val="0"/>
      <w:divBdr>
        <w:top w:val="none" w:sz="0" w:space="0" w:color="auto"/>
        <w:left w:val="none" w:sz="0" w:space="0" w:color="auto"/>
        <w:bottom w:val="none" w:sz="0" w:space="0" w:color="auto"/>
        <w:right w:val="none" w:sz="0" w:space="0" w:color="auto"/>
      </w:divBdr>
    </w:div>
    <w:div w:id="1868905945">
      <w:bodyDiv w:val="1"/>
      <w:marLeft w:val="0"/>
      <w:marRight w:val="0"/>
      <w:marTop w:val="0"/>
      <w:marBottom w:val="0"/>
      <w:divBdr>
        <w:top w:val="none" w:sz="0" w:space="0" w:color="auto"/>
        <w:left w:val="none" w:sz="0" w:space="0" w:color="auto"/>
        <w:bottom w:val="none" w:sz="0" w:space="0" w:color="auto"/>
        <w:right w:val="none" w:sz="0" w:space="0" w:color="auto"/>
      </w:divBdr>
      <w:divsChild>
        <w:div w:id="1790970770">
          <w:marLeft w:val="0"/>
          <w:marRight w:val="0"/>
          <w:marTop w:val="0"/>
          <w:marBottom w:val="0"/>
          <w:divBdr>
            <w:top w:val="none" w:sz="0" w:space="0" w:color="auto"/>
            <w:left w:val="none" w:sz="0" w:space="0" w:color="auto"/>
            <w:bottom w:val="none" w:sz="0" w:space="0" w:color="auto"/>
            <w:right w:val="none" w:sz="0" w:space="0" w:color="auto"/>
          </w:divBdr>
          <w:divsChild>
            <w:div w:id="780535713">
              <w:marLeft w:val="0"/>
              <w:marRight w:val="0"/>
              <w:marTop w:val="0"/>
              <w:marBottom w:val="0"/>
              <w:divBdr>
                <w:top w:val="none" w:sz="0" w:space="0" w:color="auto"/>
                <w:left w:val="none" w:sz="0" w:space="0" w:color="auto"/>
                <w:bottom w:val="none" w:sz="0" w:space="0" w:color="auto"/>
                <w:right w:val="none" w:sz="0" w:space="0" w:color="auto"/>
              </w:divBdr>
            </w:div>
            <w:div w:id="1719277861">
              <w:marLeft w:val="0"/>
              <w:marRight w:val="0"/>
              <w:marTop w:val="0"/>
              <w:marBottom w:val="0"/>
              <w:divBdr>
                <w:top w:val="none" w:sz="0" w:space="0" w:color="auto"/>
                <w:left w:val="none" w:sz="0" w:space="0" w:color="auto"/>
                <w:bottom w:val="none" w:sz="0" w:space="0" w:color="auto"/>
                <w:right w:val="none" w:sz="0" w:space="0" w:color="auto"/>
              </w:divBdr>
              <w:divsChild>
                <w:div w:id="45884097">
                  <w:marLeft w:val="0"/>
                  <w:marRight w:val="0"/>
                  <w:marTop w:val="0"/>
                  <w:marBottom w:val="0"/>
                  <w:divBdr>
                    <w:top w:val="none" w:sz="0" w:space="0" w:color="auto"/>
                    <w:left w:val="none" w:sz="0" w:space="0" w:color="auto"/>
                    <w:bottom w:val="none" w:sz="0" w:space="0" w:color="auto"/>
                    <w:right w:val="none" w:sz="0" w:space="0" w:color="auto"/>
                  </w:divBdr>
                  <w:divsChild>
                    <w:div w:id="901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8973">
      <w:bodyDiv w:val="1"/>
      <w:marLeft w:val="0"/>
      <w:marRight w:val="0"/>
      <w:marTop w:val="0"/>
      <w:marBottom w:val="0"/>
      <w:divBdr>
        <w:top w:val="none" w:sz="0" w:space="0" w:color="auto"/>
        <w:left w:val="none" w:sz="0" w:space="0" w:color="auto"/>
        <w:bottom w:val="none" w:sz="0" w:space="0" w:color="auto"/>
        <w:right w:val="none" w:sz="0" w:space="0" w:color="auto"/>
      </w:divBdr>
    </w:div>
    <w:div w:id="1972249682">
      <w:bodyDiv w:val="1"/>
      <w:marLeft w:val="0"/>
      <w:marRight w:val="0"/>
      <w:marTop w:val="0"/>
      <w:marBottom w:val="0"/>
      <w:divBdr>
        <w:top w:val="none" w:sz="0" w:space="0" w:color="auto"/>
        <w:left w:val="none" w:sz="0" w:space="0" w:color="auto"/>
        <w:bottom w:val="none" w:sz="0" w:space="0" w:color="auto"/>
        <w:right w:val="none" w:sz="0" w:space="0" w:color="auto"/>
      </w:divBdr>
    </w:div>
    <w:div w:id="2012682014">
      <w:bodyDiv w:val="1"/>
      <w:marLeft w:val="0"/>
      <w:marRight w:val="0"/>
      <w:marTop w:val="0"/>
      <w:marBottom w:val="0"/>
      <w:divBdr>
        <w:top w:val="none" w:sz="0" w:space="0" w:color="auto"/>
        <w:left w:val="none" w:sz="0" w:space="0" w:color="auto"/>
        <w:bottom w:val="none" w:sz="0" w:space="0" w:color="auto"/>
        <w:right w:val="none" w:sz="0" w:space="0" w:color="auto"/>
      </w:divBdr>
    </w:div>
    <w:div w:id="2044134632">
      <w:bodyDiv w:val="1"/>
      <w:marLeft w:val="0"/>
      <w:marRight w:val="0"/>
      <w:marTop w:val="0"/>
      <w:marBottom w:val="0"/>
      <w:divBdr>
        <w:top w:val="none" w:sz="0" w:space="0" w:color="auto"/>
        <w:left w:val="none" w:sz="0" w:space="0" w:color="auto"/>
        <w:bottom w:val="none" w:sz="0" w:space="0" w:color="auto"/>
        <w:right w:val="none" w:sz="0" w:space="0" w:color="auto"/>
      </w:divBdr>
      <w:divsChild>
        <w:div w:id="1714117141">
          <w:marLeft w:val="0"/>
          <w:marRight w:val="0"/>
          <w:marTop w:val="0"/>
          <w:marBottom w:val="0"/>
          <w:divBdr>
            <w:top w:val="none" w:sz="0" w:space="0" w:color="auto"/>
            <w:left w:val="none" w:sz="0" w:space="0" w:color="auto"/>
            <w:bottom w:val="none" w:sz="0" w:space="0" w:color="auto"/>
            <w:right w:val="none" w:sz="0" w:space="0" w:color="auto"/>
          </w:divBdr>
          <w:divsChild>
            <w:div w:id="1892616549">
              <w:marLeft w:val="0"/>
              <w:marRight w:val="0"/>
              <w:marTop w:val="0"/>
              <w:marBottom w:val="0"/>
              <w:divBdr>
                <w:top w:val="none" w:sz="0" w:space="0" w:color="auto"/>
                <w:left w:val="none" w:sz="0" w:space="0" w:color="auto"/>
                <w:bottom w:val="none" w:sz="0" w:space="0" w:color="auto"/>
                <w:right w:val="none" w:sz="0" w:space="0" w:color="auto"/>
              </w:divBdr>
            </w:div>
            <w:div w:id="261912601">
              <w:marLeft w:val="0"/>
              <w:marRight w:val="0"/>
              <w:marTop w:val="0"/>
              <w:marBottom w:val="0"/>
              <w:divBdr>
                <w:top w:val="none" w:sz="0" w:space="0" w:color="auto"/>
                <w:left w:val="none" w:sz="0" w:space="0" w:color="auto"/>
                <w:bottom w:val="none" w:sz="0" w:space="0" w:color="auto"/>
                <w:right w:val="none" w:sz="0" w:space="0" w:color="auto"/>
              </w:divBdr>
              <w:divsChild>
                <w:div w:id="1952663217">
                  <w:marLeft w:val="0"/>
                  <w:marRight w:val="0"/>
                  <w:marTop w:val="0"/>
                  <w:marBottom w:val="0"/>
                  <w:divBdr>
                    <w:top w:val="none" w:sz="0" w:space="0" w:color="auto"/>
                    <w:left w:val="none" w:sz="0" w:space="0" w:color="auto"/>
                    <w:bottom w:val="none" w:sz="0" w:space="0" w:color="auto"/>
                    <w:right w:val="none" w:sz="0" w:space="0" w:color="auto"/>
                  </w:divBdr>
                  <w:divsChild>
                    <w:div w:id="19616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9031">
      <w:bodyDiv w:val="1"/>
      <w:marLeft w:val="0"/>
      <w:marRight w:val="0"/>
      <w:marTop w:val="0"/>
      <w:marBottom w:val="0"/>
      <w:divBdr>
        <w:top w:val="none" w:sz="0" w:space="0" w:color="auto"/>
        <w:left w:val="none" w:sz="0" w:space="0" w:color="auto"/>
        <w:bottom w:val="none" w:sz="0" w:space="0" w:color="auto"/>
        <w:right w:val="none" w:sz="0" w:space="0" w:color="auto"/>
      </w:divBdr>
    </w:div>
    <w:div w:id="2064057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300</Words>
  <Characters>1761</Characters>
  <Application>Microsoft Office Word</Application>
  <DocSecurity>0</DocSecurity>
  <Lines>65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Moorche</cp:lastModifiedBy>
  <cp:revision>3</cp:revision>
  <dcterms:created xsi:type="dcterms:W3CDTF">2025-01-01T09:51:00Z</dcterms:created>
  <dcterms:modified xsi:type="dcterms:W3CDTF">2025-01-01T10:04:00Z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cee6909e1c314f9a5149c01b7036676cc1a5cba67e4edfe5a7af63203e100388</vt:lpwstr>
  </property>
  <property fmtid="{D5CDD505-2E9C-101B-9397-08002B2CF9AE}" pid="3" name="_DocHome">
    <vt:i4>-466672904</vt:i4>
  </property>
</Properties>
</file>