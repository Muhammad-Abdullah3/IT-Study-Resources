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5DD5B131" w:rsidR="003740AC" w:rsidRPr="00324853" w:rsidRDefault="005F0A95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 w:rsidR="002924D5"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0.9pt;height:180.9pt">
            <v:imagedata r:id="rId6" o:title=""/>
          </v:shape>
        </w:pict>
      </w:r>
    </w:p>
    <w:p w14:paraId="5B32B137" w14:textId="595DC21D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2924D5">
        <w:rPr>
          <w:rFonts w:asciiTheme="majorBidi" w:hAnsiTheme="majorBidi" w:cstheme="majorBidi"/>
          <w:sz w:val="24"/>
          <w:szCs w:val="24"/>
        </w:rPr>
        <w:t>8</w:t>
      </w:r>
    </w:p>
    <w:p w14:paraId="2CC704F1" w14:textId="599EA42D" w:rsidR="007A38F5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 Ayesha Majid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25A9551C" w14:textId="28B2015E" w:rsidR="00733D5F" w:rsidRPr="006028FB" w:rsidRDefault="006028FB" w:rsidP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5F0A95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3860A70B" w14:textId="0D66B612" w:rsidR="00280259" w:rsidRPr="00324853" w:rsidRDefault="00280259" w:rsidP="006028FB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</w:rPr>
      </w:pPr>
      <w:r w:rsidRPr="00324853">
        <w:rPr>
          <w:rFonts w:asciiTheme="majorBidi" w:hAnsiTheme="majorBidi"/>
        </w:rPr>
        <w:t xml:space="preserve"> </w:t>
      </w:r>
      <w:r w:rsidR="006028FB">
        <w:rPr>
          <w:rFonts w:asciiTheme="majorBidi" w:hAnsiTheme="majorBidi"/>
        </w:rPr>
        <w:t>Creating Schema</w:t>
      </w:r>
    </w:p>
    <w:p w14:paraId="558C3CF9" w14:textId="77777777" w:rsidR="00D8415F" w:rsidRDefault="00D8415F" w:rsidP="00116D56">
      <w:pPr>
        <w:rPr>
          <w:noProof/>
        </w:rPr>
      </w:pPr>
    </w:p>
    <w:p w14:paraId="3BFB98D7" w14:textId="6B7A9E10" w:rsidR="00116D56" w:rsidRDefault="002924D5" w:rsidP="00116D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A0EB6BC" wp14:editId="28EF6230">
            <wp:extent cx="5758405" cy="357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117" cy="35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1D2" w14:textId="52864A8E" w:rsidR="00F22B65" w:rsidRDefault="00F22B65" w:rsidP="00116D56">
      <w:pPr>
        <w:rPr>
          <w:rFonts w:asciiTheme="majorBidi" w:hAnsiTheme="majorBidi" w:cstheme="majorBidi"/>
          <w:sz w:val="24"/>
          <w:szCs w:val="24"/>
        </w:rPr>
      </w:pPr>
    </w:p>
    <w:p w14:paraId="04E7121D" w14:textId="090BCF3A" w:rsidR="00F22B65" w:rsidRDefault="00F22B65" w:rsidP="00F22B65">
      <w:pPr>
        <w:pStyle w:val="Heading2"/>
      </w:pPr>
      <w:r>
        <w:t xml:space="preserve">Tables </w:t>
      </w:r>
      <w:proofErr w:type="gramStart"/>
      <w:r>
        <w:t>After</w:t>
      </w:r>
      <w:proofErr w:type="gramEnd"/>
      <w:r>
        <w:t xml:space="preserve"> Insertion</w:t>
      </w:r>
    </w:p>
    <w:p w14:paraId="2F603232" w14:textId="77777777" w:rsidR="005F0A95" w:rsidRPr="00943914" w:rsidRDefault="005F0A95" w:rsidP="005F0A95">
      <w:pPr>
        <w:pStyle w:val="NormalWeb"/>
        <w:numPr>
          <w:ilvl w:val="0"/>
          <w:numId w:val="32"/>
        </w:numPr>
        <w:rPr>
          <w:rStyle w:val="Strong"/>
        </w:rPr>
      </w:pPr>
      <w:r w:rsidRPr="00943914">
        <w:rPr>
          <w:rStyle w:val="Strong"/>
        </w:rPr>
        <w:t>Employee Table:</w:t>
      </w:r>
    </w:p>
    <w:p w14:paraId="1872865A" w14:textId="77777777" w:rsidR="005F0A95" w:rsidRDefault="005F0A95" w:rsidP="005F0A95">
      <w:pPr>
        <w:pStyle w:val="NormalWeb"/>
      </w:pPr>
      <w:r>
        <w:rPr>
          <w:noProof/>
        </w:rPr>
        <w:drawing>
          <wp:inline distT="0" distB="0" distL="0" distR="0" wp14:anchorId="7A6EAAB7" wp14:editId="02982565">
            <wp:extent cx="5084284" cy="1460645"/>
            <wp:effectExtent l="0" t="0" r="2540" b="6350"/>
            <wp:docPr id="11307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656" cy="14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F8EB" w14:textId="77777777" w:rsidR="005F0A95" w:rsidRDefault="005F0A95" w:rsidP="005F0A95">
      <w:pPr>
        <w:pStyle w:val="NormalWeb"/>
        <w:numPr>
          <w:ilvl w:val="0"/>
          <w:numId w:val="32"/>
        </w:numPr>
        <w:rPr>
          <w:rStyle w:val="Strong"/>
        </w:rPr>
      </w:pPr>
      <w:r>
        <w:rPr>
          <w:rStyle w:val="Strong"/>
        </w:rPr>
        <w:t>Departments Table</w:t>
      </w:r>
    </w:p>
    <w:p w14:paraId="1392417D" w14:textId="77777777" w:rsidR="005F0A95" w:rsidRDefault="005F0A95" w:rsidP="005F0A95">
      <w:pPr>
        <w:pStyle w:val="NormalWeb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21DF515C" wp14:editId="0F40FCB6">
            <wp:extent cx="5117335" cy="957860"/>
            <wp:effectExtent l="0" t="0" r="7620" b="0"/>
            <wp:docPr id="96916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94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58" cy="9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476" w14:textId="77777777" w:rsidR="005F0A95" w:rsidRDefault="005F0A95" w:rsidP="005F0A95">
      <w:pPr>
        <w:pStyle w:val="NormalWeb"/>
        <w:numPr>
          <w:ilvl w:val="0"/>
          <w:numId w:val="32"/>
        </w:numPr>
        <w:rPr>
          <w:rStyle w:val="Strong"/>
        </w:rPr>
      </w:pPr>
      <w:r>
        <w:t xml:space="preserve"> </w:t>
      </w:r>
      <w:r>
        <w:rPr>
          <w:rStyle w:val="Strong"/>
        </w:rPr>
        <w:t>Projects Table</w:t>
      </w:r>
    </w:p>
    <w:p w14:paraId="10BDBDFE" w14:textId="2E8C109E" w:rsidR="00D8415F" w:rsidRDefault="005F0A95" w:rsidP="00F22B65">
      <w:pPr>
        <w:rPr>
          <w:noProof/>
        </w:rPr>
      </w:pPr>
      <w:r>
        <w:rPr>
          <w:noProof/>
        </w:rPr>
        <w:drawing>
          <wp:inline distT="0" distB="0" distL="0" distR="0" wp14:anchorId="4E663691" wp14:editId="42484938">
            <wp:extent cx="4638101" cy="1407783"/>
            <wp:effectExtent l="0" t="0" r="0" b="2540"/>
            <wp:docPr id="48861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145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771" cy="14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9C04" w14:textId="77777777" w:rsidR="002E1C42" w:rsidRDefault="002E1C42" w:rsidP="00F22B65">
      <w:pPr>
        <w:rPr>
          <w:noProof/>
        </w:rPr>
      </w:pPr>
    </w:p>
    <w:p w14:paraId="25199440" w14:textId="29395ABC" w:rsidR="00F22B65" w:rsidRDefault="00F22B65" w:rsidP="00F22B65"/>
    <w:p w14:paraId="03D4286E" w14:textId="2246B364" w:rsidR="00F22B65" w:rsidRDefault="00F22B65" w:rsidP="00F22B65">
      <w:pPr>
        <w:pStyle w:val="Heading3"/>
      </w:pPr>
      <w:r>
        <w:t>Task 1</w:t>
      </w:r>
    </w:p>
    <w:p w14:paraId="5FE3BE57" w14:textId="77777777" w:rsidR="002E1C42" w:rsidRDefault="002E1C42" w:rsidP="00F22B65">
      <w:pPr>
        <w:rPr>
          <w:noProof/>
        </w:rPr>
      </w:pPr>
    </w:p>
    <w:p w14:paraId="0D5CBADA" w14:textId="35E58B20" w:rsidR="00F22B65" w:rsidRDefault="005F0A95" w:rsidP="00F22B65">
      <w:r>
        <w:rPr>
          <w:noProof/>
        </w:rPr>
        <w:drawing>
          <wp:inline distT="0" distB="0" distL="0" distR="0" wp14:anchorId="4217104F" wp14:editId="03044ADF">
            <wp:extent cx="2963119" cy="1958814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098" cy="19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B05" w14:textId="77777777" w:rsidR="00F22B65" w:rsidRPr="00F22B65" w:rsidRDefault="00F22B65" w:rsidP="00F22B65"/>
    <w:p w14:paraId="487F8F06" w14:textId="643BB602" w:rsidR="00F22B65" w:rsidRDefault="00F22B65" w:rsidP="00F22B65">
      <w:pPr>
        <w:pStyle w:val="Heading3"/>
      </w:pPr>
      <w:r>
        <w:t>Task 2</w:t>
      </w:r>
    </w:p>
    <w:p w14:paraId="40904464" w14:textId="77777777" w:rsidR="002E1C42" w:rsidRDefault="002E1C42" w:rsidP="00F22B65">
      <w:pPr>
        <w:rPr>
          <w:noProof/>
        </w:rPr>
      </w:pPr>
    </w:p>
    <w:p w14:paraId="61C25666" w14:textId="05A6D812" w:rsidR="00F22B65" w:rsidRPr="00F22B65" w:rsidRDefault="005F0A95" w:rsidP="00F22B65">
      <w:r>
        <w:rPr>
          <w:noProof/>
        </w:rPr>
        <w:drawing>
          <wp:inline distT="0" distB="0" distL="0" distR="0" wp14:anchorId="6CBBCF07" wp14:editId="3AAB02E3">
            <wp:extent cx="3327722" cy="232627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797" cy="2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671" w14:textId="6FA7F422" w:rsidR="00F22B65" w:rsidRDefault="00F22B65" w:rsidP="00F22B65">
      <w:pPr>
        <w:pStyle w:val="Heading3"/>
      </w:pPr>
      <w:r>
        <w:lastRenderedPageBreak/>
        <w:t>Task 3</w:t>
      </w:r>
    </w:p>
    <w:p w14:paraId="2A90BF26" w14:textId="77777777" w:rsidR="002E1C42" w:rsidRDefault="002E1C42" w:rsidP="00F22B65">
      <w:pPr>
        <w:rPr>
          <w:noProof/>
        </w:rPr>
      </w:pPr>
    </w:p>
    <w:p w14:paraId="194DA6C1" w14:textId="1A380E01" w:rsidR="00F22B65" w:rsidRPr="00F22B65" w:rsidRDefault="005F0A95" w:rsidP="00F22B65">
      <w:r>
        <w:rPr>
          <w:noProof/>
        </w:rPr>
        <w:drawing>
          <wp:inline distT="0" distB="0" distL="0" distR="0" wp14:anchorId="737E07AA" wp14:editId="0692766B">
            <wp:extent cx="3999053" cy="2316362"/>
            <wp:effectExtent l="0" t="0" r="190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601" cy="23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983" w14:textId="50FF31C0" w:rsidR="00F22B65" w:rsidRDefault="00F22B65" w:rsidP="00F22B65">
      <w:pPr>
        <w:pStyle w:val="Heading3"/>
      </w:pPr>
      <w:r>
        <w:t>Task 4</w:t>
      </w:r>
    </w:p>
    <w:p w14:paraId="0265970E" w14:textId="77777777" w:rsidR="002E1C42" w:rsidRDefault="002E1C42" w:rsidP="00F22B65">
      <w:pPr>
        <w:rPr>
          <w:noProof/>
        </w:rPr>
      </w:pPr>
    </w:p>
    <w:p w14:paraId="692474E7" w14:textId="66304163" w:rsidR="00F22B65" w:rsidRPr="00F22B65" w:rsidRDefault="005F0A95" w:rsidP="00F22B65">
      <w:r>
        <w:rPr>
          <w:noProof/>
        </w:rPr>
        <w:drawing>
          <wp:inline distT="0" distB="0" distL="0" distR="0" wp14:anchorId="64497018" wp14:editId="65127D52">
            <wp:extent cx="4265271" cy="2356139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05" cy="23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5F9" w14:textId="1D5CEAD4" w:rsidR="00F22B65" w:rsidRDefault="00F22B65" w:rsidP="00F22B65">
      <w:pPr>
        <w:pStyle w:val="Heading3"/>
      </w:pPr>
      <w:r>
        <w:t>Task 5</w:t>
      </w:r>
    </w:p>
    <w:p w14:paraId="318EE82C" w14:textId="77777777" w:rsidR="002E1C42" w:rsidRDefault="002E1C42" w:rsidP="00F22B65">
      <w:pPr>
        <w:rPr>
          <w:noProof/>
        </w:rPr>
      </w:pPr>
    </w:p>
    <w:p w14:paraId="10A99877" w14:textId="509DDB6B" w:rsidR="00F22B65" w:rsidRDefault="005F0A95" w:rsidP="00F22B65">
      <w:r>
        <w:rPr>
          <w:noProof/>
        </w:rPr>
        <w:drawing>
          <wp:inline distT="0" distB="0" distL="0" distR="0" wp14:anchorId="52F777B4" wp14:editId="462C49BB">
            <wp:extent cx="4742017" cy="1765139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130" cy="17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6B0" w14:textId="44F5139C" w:rsidR="00FD36BA" w:rsidRDefault="00FD36BA" w:rsidP="00F22B65"/>
    <w:p w14:paraId="08FE2350" w14:textId="189D6D29" w:rsidR="00FD36BA" w:rsidRDefault="00FD36BA" w:rsidP="00F22B65"/>
    <w:p w14:paraId="6A71811A" w14:textId="1F72C007" w:rsidR="00FD36BA" w:rsidRDefault="00FD36BA" w:rsidP="00F22B65"/>
    <w:p w14:paraId="103D9082" w14:textId="77777777" w:rsidR="00FD36BA" w:rsidRPr="00F22B65" w:rsidRDefault="00FD36BA" w:rsidP="00F22B65"/>
    <w:p w14:paraId="5BCD2410" w14:textId="6DF4CC27" w:rsidR="00F22B65" w:rsidRDefault="00F22B65" w:rsidP="00FD36BA">
      <w:pPr>
        <w:pStyle w:val="Heading3"/>
      </w:pPr>
      <w:r>
        <w:lastRenderedPageBreak/>
        <w:t>Task 6</w:t>
      </w:r>
    </w:p>
    <w:p w14:paraId="62CED9AE" w14:textId="0529734C" w:rsidR="00FD36BA" w:rsidRDefault="005F0A95" w:rsidP="00F22B65">
      <w:pPr>
        <w:rPr>
          <w:noProof/>
        </w:rPr>
      </w:pPr>
      <w:r>
        <w:rPr>
          <w:noProof/>
        </w:rPr>
        <w:drawing>
          <wp:inline distT="0" distB="0" distL="0" distR="0" wp14:anchorId="2238E3C8" wp14:editId="10256681">
            <wp:extent cx="3264061" cy="1897108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265" cy="18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5A6" w14:textId="5A5B83DF" w:rsidR="00F22B65" w:rsidRPr="00F22B65" w:rsidRDefault="00F22B65" w:rsidP="00F22B65"/>
    <w:p w14:paraId="67ED5526" w14:textId="17D4F9DB" w:rsidR="00F22B65" w:rsidRDefault="00F22B65" w:rsidP="00F22B65">
      <w:pPr>
        <w:pStyle w:val="Heading3"/>
      </w:pPr>
      <w:r>
        <w:t>Task 7</w:t>
      </w:r>
    </w:p>
    <w:p w14:paraId="591158F7" w14:textId="6D370B0F" w:rsidR="002E1C42" w:rsidRDefault="005F0A95" w:rsidP="00F22B65">
      <w:pPr>
        <w:rPr>
          <w:noProof/>
        </w:rPr>
      </w:pPr>
      <w:r>
        <w:rPr>
          <w:noProof/>
        </w:rPr>
        <w:drawing>
          <wp:inline distT="0" distB="0" distL="0" distR="0" wp14:anchorId="73B03715" wp14:editId="6E9B6416">
            <wp:extent cx="4577788" cy="243511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788" cy="24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160" w14:textId="5A7A5A1C" w:rsidR="00F22B65" w:rsidRPr="00F22B65" w:rsidRDefault="00F22B65" w:rsidP="00F22B65"/>
    <w:p w14:paraId="16E87CC2" w14:textId="2B5C8A50" w:rsidR="00F22B65" w:rsidRDefault="00F22B65" w:rsidP="00F22B65">
      <w:pPr>
        <w:pStyle w:val="Heading3"/>
      </w:pPr>
      <w:r>
        <w:t>Task 8</w:t>
      </w:r>
    </w:p>
    <w:p w14:paraId="79125F51" w14:textId="77777777" w:rsidR="002E1C42" w:rsidRDefault="002E1C42" w:rsidP="00F22B65">
      <w:pPr>
        <w:rPr>
          <w:noProof/>
        </w:rPr>
      </w:pPr>
    </w:p>
    <w:p w14:paraId="1832DE28" w14:textId="7CD389DB" w:rsidR="00F22B65" w:rsidRPr="00F22B65" w:rsidRDefault="005F0A95" w:rsidP="00F22B65">
      <w:r>
        <w:rPr>
          <w:noProof/>
        </w:rPr>
        <w:drawing>
          <wp:inline distT="0" distB="0" distL="0" distR="0" wp14:anchorId="5A5C9E41" wp14:editId="19407FFA">
            <wp:extent cx="4346294" cy="21005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082" cy="21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CB94" w14:textId="77777777" w:rsidR="00F22B65" w:rsidRPr="00F22B65" w:rsidRDefault="00F22B65" w:rsidP="00F22B65"/>
    <w:p w14:paraId="3EEF77CF" w14:textId="77777777" w:rsidR="00F22B65" w:rsidRPr="00F22B65" w:rsidRDefault="00F22B65" w:rsidP="00F22B65">
      <w:bookmarkStart w:id="0" w:name="_GoBack"/>
      <w:bookmarkEnd w:id="0"/>
    </w:p>
    <w:sectPr w:rsidR="00F22B65" w:rsidRPr="00F22B6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7772A"/>
    <w:multiLevelType w:val="hybridMultilevel"/>
    <w:tmpl w:val="6B06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30"/>
  </w:num>
  <w:num w:numId="5">
    <w:abstractNumId w:val="1"/>
  </w:num>
  <w:num w:numId="6">
    <w:abstractNumId w:val="14"/>
  </w:num>
  <w:num w:numId="7">
    <w:abstractNumId w:val="10"/>
  </w:num>
  <w:num w:numId="8">
    <w:abstractNumId w:val="20"/>
  </w:num>
  <w:num w:numId="9">
    <w:abstractNumId w:val="26"/>
  </w:num>
  <w:num w:numId="10">
    <w:abstractNumId w:val="0"/>
  </w:num>
  <w:num w:numId="11">
    <w:abstractNumId w:val="22"/>
  </w:num>
  <w:num w:numId="12">
    <w:abstractNumId w:val="8"/>
  </w:num>
  <w:num w:numId="13">
    <w:abstractNumId w:val="29"/>
  </w:num>
  <w:num w:numId="14">
    <w:abstractNumId w:val="25"/>
  </w:num>
  <w:num w:numId="15">
    <w:abstractNumId w:val="24"/>
  </w:num>
  <w:num w:numId="16">
    <w:abstractNumId w:val="23"/>
  </w:num>
  <w:num w:numId="17">
    <w:abstractNumId w:val="2"/>
  </w:num>
  <w:num w:numId="18">
    <w:abstractNumId w:val="21"/>
  </w:num>
  <w:num w:numId="19">
    <w:abstractNumId w:val="19"/>
  </w:num>
  <w:num w:numId="20">
    <w:abstractNumId w:val="18"/>
  </w:num>
  <w:num w:numId="21">
    <w:abstractNumId w:val="15"/>
  </w:num>
  <w:num w:numId="22">
    <w:abstractNumId w:val="28"/>
  </w:num>
  <w:num w:numId="23">
    <w:abstractNumId w:val="9"/>
  </w:num>
  <w:num w:numId="24">
    <w:abstractNumId w:val="11"/>
  </w:num>
  <w:num w:numId="25">
    <w:abstractNumId w:val="31"/>
  </w:num>
  <w:num w:numId="26">
    <w:abstractNumId w:val="13"/>
  </w:num>
  <w:num w:numId="27">
    <w:abstractNumId w:val="17"/>
  </w:num>
  <w:num w:numId="28">
    <w:abstractNumId w:val="4"/>
  </w:num>
  <w:num w:numId="29">
    <w:abstractNumId w:val="6"/>
  </w:num>
  <w:num w:numId="30">
    <w:abstractNumId w:val="16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4D5"/>
    <w:rsid w:val="00292E09"/>
    <w:rsid w:val="002D7198"/>
    <w:rsid w:val="002E1C42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515BCE"/>
    <w:rsid w:val="00552371"/>
    <w:rsid w:val="005622C4"/>
    <w:rsid w:val="005907C4"/>
    <w:rsid w:val="005F0A95"/>
    <w:rsid w:val="005F1C53"/>
    <w:rsid w:val="006028FB"/>
    <w:rsid w:val="00621E9E"/>
    <w:rsid w:val="006252AD"/>
    <w:rsid w:val="0066185A"/>
    <w:rsid w:val="00675D6D"/>
    <w:rsid w:val="006764BD"/>
    <w:rsid w:val="006D66D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75BE7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8415F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5</cp:revision>
  <dcterms:created xsi:type="dcterms:W3CDTF">2024-11-13T16:05:00Z</dcterms:created>
  <dcterms:modified xsi:type="dcterms:W3CDTF">2024-11-27T17:08:00Z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