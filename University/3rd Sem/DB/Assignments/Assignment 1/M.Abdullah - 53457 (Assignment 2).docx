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57552" w14:textId="5DD5B131" w:rsidR="003740AC" w:rsidRPr="00324853" w:rsidRDefault="0072502B" w:rsidP="00C714B3">
      <w:pPr>
        <w:spacing w:before="59"/>
        <w:rPr>
          <w:rFonts w:asciiTheme="majorBidi" w:hAnsiTheme="majorBidi" w:cstheme="majorBidi"/>
          <w:sz w:val="24"/>
          <w:szCs w:val="24"/>
        </w:rPr>
        <w:sectPr w:rsidR="003740AC" w:rsidRPr="00324853" w:rsidSect="00C67271">
          <w:pgSz w:w="11920" w:h="16840"/>
          <w:pgMar w:top="1560" w:right="1340" w:bottom="280" w:left="1520" w:header="720" w:footer="720" w:gutter="0"/>
          <w:cols w:space="720"/>
        </w:sectPr>
      </w:pPr>
      <w:r>
        <w:rPr>
          <w:rFonts w:asciiTheme="majorBidi" w:hAnsiTheme="majorBidi" w:cstheme="majorBidi"/>
          <w:sz w:val="24"/>
          <w:szCs w:val="24"/>
        </w:rPr>
        <w:pict w14:anchorId="1B1685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84" type="#_x0000_t75" style="position:absolute;margin-left:426.85pt;margin-top:0;width:168.5pt;height:781.3pt;z-index:-251658752;mso-position-horizontal-relative:page;mso-position-vertical-relative:page">
            <v:imagedata r:id="rId5" o:title=""/>
            <w10:wrap anchorx="page" anchory="page"/>
          </v:shape>
        </w:pict>
      </w:r>
      <w:r>
        <w:rPr>
          <w:rFonts w:asciiTheme="majorBidi" w:hAnsiTheme="majorBidi" w:cstheme="majorBidi"/>
          <w:sz w:val="24"/>
          <w:szCs w:val="24"/>
        </w:rPr>
        <w:pict w14:anchorId="49FC7B40">
          <v:shape id="_x0000_i1025" type="#_x0000_t75" style="width:181pt;height:181pt">
            <v:imagedata r:id="rId6" o:title=""/>
          </v:shape>
        </w:pict>
      </w:r>
    </w:p>
    <w:p w14:paraId="402ECFBE" w14:textId="724B34CE" w:rsidR="00FC79F9" w:rsidRDefault="0072502B" w:rsidP="00FC79F9">
      <w:pPr>
        <w:spacing w:before="1" w:line="280" w:lineRule="exac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Assignment 2</w:t>
      </w:r>
    </w:p>
    <w:p w14:paraId="2CC704F1" w14:textId="66F42B52" w:rsidR="007A38F5" w:rsidRDefault="006028FB" w:rsidP="00FC79F9">
      <w:pPr>
        <w:spacing w:before="1" w:line="280" w:lineRule="exac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Miss Ayesha Majid</w:t>
      </w:r>
    </w:p>
    <w:p w14:paraId="360D3853" w14:textId="0A892F2E" w:rsidR="006028FB" w:rsidRDefault="006028FB">
      <w:pPr>
        <w:spacing w:before="1" w:line="280" w:lineRule="exac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Muhammad Abdullah</w:t>
      </w:r>
    </w:p>
    <w:p w14:paraId="7190FD30" w14:textId="5609C295" w:rsidR="0072502B" w:rsidRPr="0072502B" w:rsidRDefault="006028FB" w:rsidP="0072502B">
      <w:pPr>
        <w:spacing w:before="1" w:line="280" w:lineRule="exac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53457</w:t>
      </w:r>
    </w:p>
    <w:p w14:paraId="5DA217CF" w14:textId="4A35BB78" w:rsidR="00F22B65" w:rsidRPr="00F22B65" w:rsidRDefault="00280259" w:rsidP="0072502B">
      <w:pPr>
        <w:pStyle w:val="Heading2"/>
        <w:numPr>
          <w:ilvl w:val="0"/>
          <w:numId w:val="32"/>
        </w:numPr>
      </w:pPr>
      <w:r w:rsidRPr="00324853">
        <w:rPr>
          <w:rFonts w:asciiTheme="majorBidi" w:hAnsiTheme="majorBidi"/>
        </w:rPr>
        <w:t xml:space="preserve"> </w:t>
      </w:r>
    </w:p>
    <w:p w14:paraId="3EEF77CF" w14:textId="278C2CD8" w:rsidR="00F22B65" w:rsidRPr="00F22B65" w:rsidRDefault="0072502B" w:rsidP="00F22B65">
      <w:r>
        <w:rPr>
          <w:noProof/>
        </w:rPr>
        <w:drawing>
          <wp:inline distT="0" distB="0" distL="0" distR="0" wp14:anchorId="47A1314F" wp14:editId="073A2570">
            <wp:extent cx="6083300" cy="3422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2B65" w:rsidRPr="00F22B65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FE8224BC"/>
    <w:multiLevelType w:val="multilevel"/>
    <w:tmpl w:val="FE8224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07061174"/>
    <w:multiLevelType w:val="hybridMultilevel"/>
    <w:tmpl w:val="7186A872"/>
    <w:lvl w:ilvl="0" w:tplc="44AE1796">
      <w:numFmt w:val="bullet"/>
      <w:lvlText w:val=""/>
      <w:lvlJc w:val="left"/>
      <w:pPr>
        <w:ind w:left="2225" w:hanging="585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 w15:restartNumberingAfterBreak="0">
    <w:nsid w:val="087525A1"/>
    <w:multiLevelType w:val="multilevel"/>
    <w:tmpl w:val="99F4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E7A04"/>
    <w:multiLevelType w:val="multilevel"/>
    <w:tmpl w:val="71C2AA7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8134D3C"/>
    <w:multiLevelType w:val="multilevel"/>
    <w:tmpl w:val="6BDC4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9E1AA5"/>
    <w:multiLevelType w:val="multilevel"/>
    <w:tmpl w:val="AE44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C7DA1"/>
    <w:multiLevelType w:val="multilevel"/>
    <w:tmpl w:val="D7CE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379CF"/>
    <w:multiLevelType w:val="hybridMultilevel"/>
    <w:tmpl w:val="37EA5C76"/>
    <w:lvl w:ilvl="0" w:tplc="44AE1796">
      <w:numFmt w:val="bullet"/>
      <w:lvlText w:val=""/>
      <w:lvlJc w:val="left"/>
      <w:pPr>
        <w:ind w:left="1405" w:hanging="585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23AF2B5A"/>
    <w:multiLevelType w:val="hybridMultilevel"/>
    <w:tmpl w:val="92949D66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" w15:restartNumberingAfterBreak="0">
    <w:nsid w:val="251D76FA"/>
    <w:multiLevelType w:val="multilevel"/>
    <w:tmpl w:val="3AD4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157163"/>
    <w:multiLevelType w:val="multilevel"/>
    <w:tmpl w:val="3A26243E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4F81BD" w:themeColor="accen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016748C"/>
    <w:multiLevelType w:val="hybridMultilevel"/>
    <w:tmpl w:val="2666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70960"/>
    <w:multiLevelType w:val="multilevel"/>
    <w:tmpl w:val="B6F2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672F87"/>
    <w:multiLevelType w:val="multilevel"/>
    <w:tmpl w:val="13C0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55" w:hanging="37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7D0E1D"/>
    <w:multiLevelType w:val="multilevel"/>
    <w:tmpl w:val="3752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DF1209"/>
    <w:multiLevelType w:val="multilevel"/>
    <w:tmpl w:val="0998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711902"/>
    <w:multiLevelType w:val="multilevel"/>
    <w:tmpl w:val="3424B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0E0ACB"/>
    <w:multiLevelType w:val="multilevel"/>
    <w:tmpl w:val="6B0C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FE0CD0"/>
    <w:multiLevelType w:val="multilevel"/>
    <w:tmpl w:val="66F8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522A60"/>
    <w:multiLevelType w:val="multilevel"/>
    <w:tmpl w:val="8A5A315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  <w:b/>
        <w:i w:val="0"/>
        <w:color w:val="365F91" w:themeColor="accent1" w:themeShade="BF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365F91" w:themeColor="accent1" w:themeShade="BF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4396335"/>
    <w:multiLevelType w:val="multilevel"/>
    <w:tmpl w:val="86C0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2C1831"/>
    <w:multiLevelType w:val="hybridMultilevel"/>
    <w:tmpl w:val="67604CB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2" w15:restartNumberingAfterBreak="0">
    <w:nsid w:val="5E540E19"/>
    <w:multiLevelType w:val="hybridMultilevel"/>
    <w:tmpl w:val="191EFEE0"/>
    <w:lvl w:ilvl="0" w:tplc="6BDEA2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8686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0848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AC7E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BAD3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601F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3480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CE2C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7E8D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634A69BB"/>
    <w:multiLevelType w:val="multilevel"/>
    <w:tmpl w:val="E2D83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7204E7"/>
    <w:multiLevelType w:val="multilevel"/>
    <w:tmpl w:val="A01E09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68096775"/>
    <w:multiLevelType w:val="multilevel"/>
    <w:tmpl w:val="9E4677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6B8E64E8"/>
    <w:multiLevelType w:val="multilevel"/>
    <w:tmpl w:val="E45E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480207D"/>
    <w:multiLevelType w:val="hybridMultilevel"/>
    <w:tmpl w:val="0408EF62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8" w15:restartNumberingAfterBreak="0">
    <w:nsid w:val="77071E12"/>
    <w:multiLevelType w:val="multilevel"/>
    <w:tmpl w:val="8182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046AB1"/>
    <w:multiLevelType w:val="multilevel"/>
    <w:tmpl w:val="C3A055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BA2EC3"/>
    <w:multiLevelType w:val="hybridMultilevel"/>
    <w:tmpl w:val="6A1C1E12"/>
    <w:lvl w:ilvl="0" w:tplc="44AE1796">
      <w:numFmt w:val="bullet"/>
      <w:lvlText w:val=""/>
      <w:lvlJc w:val="left"/>
      <w:pPr>
        <w:ind w:left="2225" w:hanging="585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1" w15:restartNumberingAfterBreak="0">
    <w:nsid w:val="7FF356BA"/>
    <w:multiLevelType w:val="multilevel"/>
    <w:tmpl w:val="E29C2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7"/>
  </w:num>
  <w:num w:numId="3">
    <w:abstractNumId w:val="7"/>
  </w:num>
  <w:num w:numId="4">
    <w:abstractNumId w:val="30"/>
  </w:num>
  <w:num w:numId="5">
    <w:abstractNumId w:val="1"/>
  </w:num>
  <w:num w:numId="6">
    <w:abstractNumId w:val="13"/>
  </w:num>
  <w:num w:numId="7">
    <w:abstractNumId w:val="10"/>
  </w:num>
  <w:num w:numId="8">
    <w:abstractNumId w:val="19"/>
  </w:num>
  <w:num w:numId="9">
    <w:abstractNumId w:val="26"/>
  </w:num>
  <w:num w:numId="10">
    <w:abstractNumId w:val="0"/>
  </w:num>
  <w:num w:numId="11">
    <w:abstractNumId w:val="21"/>
  </w:num>
  <w:num w:numId="12">
    <w:abstractNumId w:val="8"/>
  </w:num>
  <w:num w:numId="13">
    <w:abstractNumId w:val="29"/>
  </w:num>
  <w:num w:numId="14">
    <w:abstractNumId w:val="25"/>
  </w:num>
  <w:num w:numId="15">
    <w:abstractNumId w:val="24"/>
  </w:num>
  <w:num w:numId="16">
    <w:abstractNumId w:val="23"/>
  </w:num>
  <w:num w:numId="17">
    <w:abstractNumId w:val="2"/>
  </w:num>
  <w:num w:numId="18">
    <w:abstractNumId w:val="20"/>
  </w:num>
  <w:num w:numId="19">
    <w:abstractNumId w:val="18"/>
  </w:num>
  <w:num w:numId="20">
    <w:abstractNumId w:val="17"/>
  </w:num>
  <w:num w:numId="21">
    <w:abstractNumId w:val="14"/>
  </w:num>
  <w:num w:numId="22">
    <w:abstractNumId w:val="28"/>
  </w:num>
  <w:num w:numId="23">
    <w:abstractNumId w:val="9"/>
  </w:num>
  <w:num w:numId="24">
    <w:abstractNumId w:val="11"/>
  </w:num>
  <w:num w:numId="25">
    <w:abstractNumId w:val="31"/>
  </w:num>
  <w:num w:numId="26">
    <w:abstractNumId w:val="12"/>
  </w:num>
  <w:num w:numId="27">
    <w:abstractNumId w:val="16"/>
  </w:num>
  <w:num w:numId="28">
    <w:abstractNumId w:val="4"/>
  </w:num>
  <w:num w:numId="29">
    <w:abstractNumId w:val="6"/>
  </w:num>
  <w:num w:numId="30">
    <w:abstractNumId w:val="15"/>
  </w:num>
  <w:num w:numId="31">
    <w:abstractNumId w:val="5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0AC"/>
    <w:rsid w:val="00033CFD"/>
    <w:rsid w:val="00074707"/>
    <w:rsid w:val="000A2151"/>
    <w:rsid w:val="000D0F45"/>
    <w:rsid w:val="00114414"/>
    <w:rsid w:val="00116D56"/>
    <w:rsid w:val="00132BAB"/>
    <w:rsid w:val="001767F8"/>
    <w:rsid w:val="001842D5"/>
    <w:rsid w:val="00187404"/>
    <w:rsid w:val="001F4EE0"/>
    <w:rsid w:val="00201BA8"/>
    <w:rsid w:val="00224478"/>
    <w:rsid w:val="002271E4"/>
    <w:rsid w:val="00243698"/>
    <w:rsid w:val="002542AE"/>
    <w:rsid w:val="00280259"/>
    <w:rsid w:val="00292E09"/>
    <w:rsid w:val="002D7198"/>
    <w:rsid w:val="002E1C42"/>
    <w:rsid w:val="00324853"/>
    <w:rsid w:val="0034219C"/>
    <w:rsid w:val="00355479"/>
    <w:rsid w:val="00362597"/>
    <w:rsid w:val="003638F9"/>
    <w:rsid w:val="003740AC"/>
    <w:rsid w:val="00421D56"/>
    <w:rsid w:val="004726C4"/>
    <w:rsid w:val="004741DE"/>
    <w:rsid w:val="00495FE7"/>
    <w:rsid w:val="004A31FF"/>
    <w:rsid w:val="004B17E7"/>
    <w:rsid w:val="004C2936"/>
    <w:rsid w:val="004E0E12"/>
    <w:rsid w:val="00515BCE"/>
    <w:rsid w:val="00552371"/>
    <w:rsid w:val="005622C4"/>
    <w:rsid w:val="005907C4"/>
    <w:rsid w:val="005F1C53"/>
    <w:rsid w:val="006028FB"/>
    <w:rsid w:val="00621E9E"/>
    <w:rsid w:val="006252AD"/>
    <w:rsid w:val="0066185A"/>
    <w:rsid w:val="00675D6D"/>
    <w:rsid w:val="006764BD"/>
    <w:rsid w:val="006D66D1"/>
    <w:rsid w:val="0072502B"/>
    <w:rsid w:val="00733D5F"/>
    <w:rsid w:val="00773FF7"/>
    <w:rsid w:val="00792CFD"/>
    <w:rsid w:val="007931DA"/>
    <w:rsid w:val="007A04F3"/>
    <w:rsid w:val="007A38F5"/>
    <w:rsid w:val="007E025D"/>
    <w:rsid w:val="008118E1"/>
    <w:rsid w:val="00850E84"/>
    <w:rsid w:val="00874DE4"/>
    <w:rsid w:val="008A4938"/>
    <w:rsid w:val="008B0F6F"/>
    <w:rsid w:val="008C590F"/>
    <w:rsid w:val="008F53F3"/>
    <w:rsid w:val="0090715C"/>
    <w:rsid w:val="00914FFE"/>
    <w:rsid w:val="00916617"/>
    <w:rsid w:val="00961085"/>
    <w:rsid w:val="00972782"/>
    <w:rsid w:val="0098647E"/>
    <w:rsid w:val="009B4D4C"/>
    <w:rsid w:val="009F0EF1"/>
    <w:rsid w:val="00A207F6"/>
    <w:rsid w:val="00A32C88"/>
    <w:rsid w:val="00A53E03"/>
    <w:rsid w:val="00A7775B"/>
    <w:rsid w:val="00A96345"/>
    <w:rsid w:val="00A96C65"/>
    <w:rsid w:val="00AD5834"/>
    <w:rsid w:val="00AF60AE"/>
    <w:rsid w:val="00B337CF"/>
    <w:rsid w:val="00B63950"/>
    <w:rsid w:val="00B75BE7"/>
    <w:rsid w:val="00B9643B"/>
    <w:rsid w:val="00BE7A6B"/>
    <w:rsid w:val="00C629F8"/>
    <w:rsid w:val="00C67271"/>
    <w:rsid w:val="00C714B3"/>
    <w:rsid w:val="00C9350C"/>
    <w:rsid w:val="00C949B9"/>
    <w:rsid w:val="00C9523E"/>
    <w:rsid w:val="00CA5294"/>
    <w:rsid w:val="00CB017F"/>
    <w:rsid w:val="00CB05D4"/>
    <w:rsid w:val="00CC17FD"/>
    <w:rsid w:val="00D157F2"/>
    <w:rsid w:val="00D7496B"/>
    <w:rsid w:val="00D8415F"/>
    <w:rsid w:val="00DA16D4"/>
    <w:rsid w:val="00E11ABB"/>
    <w:rsid w:val="00E53EA3"/>
    <w:rsid w:val="00E5649E"/>
    <w:rsid w:val="00E74F35"/>
    <w:rsid w:val="00EB3C9C"/>
    <w:rsid w:val="00EC640B"/>
    <w:rsid w:val="00EE0FD9"/>
    <w:rsid w:val="00EE1AB0"/>
    <w:rsid w:val="00F22B65"/>
    <w:rsid w:val="00F24B1A"/>
    <w:rsid w:val="00F5699E"/>
    <w:rsid w:val="00FC79F9"/>
    <w:rsid w:val="00FD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85"/>
    <o:shapelayout v:ext="edit">
      <o:idmap v:ext="edit" data="1"/>
    </o:shapelayout>
  </w:shapeDefaults>
  <w:decimalSymbol w:val="."/>
  <w:listSeparator w:val=","/>
  <w14:docId w14:val="2081F2BB"/>
  <w15:docId w15:val="{4E5572EB-8AB6-45C9-8D7F-BE183614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1"/>
    <w:qFormat/>
    <w:rsid w:val="00EC64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523E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23E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C952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94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53EA3"/>
    <w:pPr>
      <w:spacing w:after="200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224478"/>
    <w:rPr>
      <w:b/>
      <w:bCs/>
    </w:rPr>
  </w:style>
  <w:style w:type="character" w:customStyle="1" w:styleId="pln">
    <w:name w:val="pln"/>
    <w:basedOn w:val="DefaultParagraphFont"/>
    <w:rsid w:val="00224478"/>
  </w:style>
  <w:style w:type="character" w:customStyle="1" w:styleId="pun">
    <w:name w:val="pun"/>
    <w:basedOn w:val="DefaultParagraphFont"/>
    <w:rsid w:val="00224478"/>
  </w:style>
  <w:style w:type="character" w:customStyle="1" w:styleId="com">
    <w:name w:val="com"/>
    <w:basedOn w:val="DefaultParagraphFont"/>
    <w:rsid w:val="00224478"/>
  </w:style>
  <w:style w:type="character" w:customStyle="1" w:styleId="str">
    <w:name w:val="str"/>
    <w:basedOn w:val="DefaultParagraphFont"/>
    <w:rsid w:val="00224478"/>
  </w:style>
  <w:style w:type="character" w:customStyle="1" w:styleId="kwd">
    <w:name w:val="kwd"/>
    <w:basedOn w:val="DefaultParagraphFont"/>
    <w:rsid w:val="00224478"/>
  </w:style>
  <w:style w:type="character" w:customStyle="1" w:styleId="lit">
    <w:name w:val="lit"/>
    <w:basedOn w:val="DefaultParagraphFont"/>
    <w:rsid w:val="00224478"/>
  </w:style>
  <w:style w:type="character" w:styleId="HTMLCode">
    <w:name w:val="HTML Code"/>
    <w:basedOn w:val="DefaultParagraphFont"/>
    <w:uiPriority w:val="99"/>
    <w:semiHidden/>
    <w:unhideWhenUsed/>
    <w:rsid w:val="006764BD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C590F"/>
  </w:style>
  <w:style w:type="character" w:customStyle="1" w:styleId="mord">
    <w:name w:val="mord"/>
    <w:basedOn w:val="DefaultParagraphFont"/>
    <w:rsid w:val="008C590F"/>
  </w:style>
  <w:style w:type="character" w:customStyle="1" w:styleId="mopen">
    <w:name w:val="mopen"/>
    <w:basedOn w:val="DefaultParagraphFont"/>
    <w:rsid w:val="008C590F"/>
  </w:style>
  <w:style w:type="character" w:customStyle="1" w:styleId="mop">
    <w:name w:val="mop"/>
    <w:basedOn w:val="DefaultParagraphFont"/>
    <w:rsid w:val="008C590F"/>
  </w:style>
  <w:style w:type="character" w:customStyle="1" w:styleId="mclose">
    <w:name w:val="mclose"/>
    <w:basedOn w:val="DefaultParagraphFont"/>
    <w:rsid w:val="008C590F"/>
  </w:style>
  <w:style w:type="character" w:customStyle="1" w:styleId="hljs-function">
    <w:name w:val="hljs-function"/>
    <w:basedOn w:val="DefaultParagraphFont"/>
    <w:rsid w:val="00280259"/>
  </w:style>
  <w:style w:type="character" w:customStyle="1" w:styleId="hljs-type">
    <w:name w:val="hljs-type"/>
    <w:basedOn w:val="DefaultParagraphFont"/>
    <w:rsid w:val="00280259"/>
  </w:style>
  <w:style w:type="character" w:customStyle="1" w:styleId="hljs-title">
    <w:name w:val="hljs-title"/>
    <w:basedOn w:val="DefaultParagraphFont"/>
    <w:rsid w:val="00280259"/>
  </w:style>
  <w:style w:type="character" w:customStyle="1" w:styleId="hljs-params">
    <w:name w:val="hljs-params"/>
    <w:basedOn w:val="DefaultParagraphFont"/>
    <w:rsid w:val="00280259"/>
  </w:style>
  <w:style w:type="character" w:customStyle="1" w:styleId="hljs-keyword">
    <w:name w:val="hljs-keyword"/>
    <w:basedOn w:val="DefaultParagraphFont"/>
    <w:rsid w:val="00280259"/>
  </w:style>
  <w:style w:type="character" w:customStyle="1" w:styleId="hljs-builtin">
    <w:name w:val="hljs-built_in"/>
    <w:basedOn w:val="DefaultParagraphFont"/>
    <w:rsid w:val="00280259"/>
  </w:style>
  <w:style w:type="character" w:customStyle="1" w:styleId="hljs-number">
    <w:name w:val="hljs-number"/>
    <w:basedOn w:val="DefaultParagraphFont"/>
    <w:rsid w:val="00280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4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9</Words>
  <Characters>53</Characters>
  <Application>Microsoft Office Word</Application>
  <DocSecurity>0</DocSecurity>
  <Lines>10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Moorche</cp:lastModifiedBy>
  <cp:revision>6</cp:revision>
  <dcterms:created xsi:type="dcterms:W3CDTF">2024-11-13T16:05:00Z</dcterms:created>
  <dcterms:modified xsi:type="dcterms:W3CDTF">2025-01-05T16:12:00Z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cee6909e1c314f9a5149c01b7036676cc1a5cba67e4edfe5a7af63203e100388</vt:lpwstr>
  </property>
</Properties>
</file>